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37F30" w14:textId="77777777" w:rsidR="00A235F9" w:rsidRPr="00F03D78" w:rsidRDefault="005D3139">
      <w:pPr>
        <w:spacing w:before="52"/>
        <w:ind w:left="605" w:right="575"/>
        <w:jc w:val="center"/>
        <w:rPr>
          <w:sz w:val="36"/>
          <w:szCs w:val="36"/>
        </w:rPr>
      </w:pPr>
      <w:r w:rsidRPr="00F03D78">
        <w:rPr>
          <w:b/>
          <w:spacing w:val="4"/>
          <w:sz w:val="36"/>
          <w:szCs w:val="36"/>
        </w:rPr>
        <w:t>C</w:t>
      </w:r>
      <w:r w:rsidR="00F970E7" w:rsidRPr="00F03D78">
        <w:rPr>
          <w:b/>
          <w:spacing w:val="4"/>
          <w:sz w:val="36"/>
          <w:szCs w:val="36"/>
        </w:rPr>
        <w:t>LUB TABLE TENNIS AT UVA CONSTITUTION</w:t>
      </w:r>
    </w:p>
    <w:p w14:paraId="3E6347FA" w14:textId="77777777" w:rsidR="00A235F9" w:rsidRPr="00F03D78" w:rsidRDefault="00A235F9">
      <w:pPr>
        <w:spacing w:before="2" w:line="100" w:lineRule="exact"/>
        <w:rPr>
          <w:sz w:val="11"/>
          <w:szCs w:val="11"/>
        </w:rPr>
      </w:pPr>
    </w:p>
    <w:p w14:paraId="01CD1F1C" w14:textId="77777777" w:rsidR="00A235F9" w:rsidRPr="00F03D78" w:rsidRDefault="005D3139">
      <w:pPr>
        <w:ind w:left="3761" w:right="3780"/>
        <w:jc w:val="center"/>
        <w:rPr>
          <w:sz w:val="24"/>
          <w:szCs w:val="24"/>
        </w:rPr>
      </w:pPr>
      <w:r w:rsidRPr="00F03D78">
        <w:rPr>
          <w:i/>
          <w:spacing w:val="2"/>
          <w:sz w:val="24"/>
          <w:szCs w:val="24"/>
        </w:rPr>
        <w:t>R</w:t>
      </w:r>
      <w:r w:rsidRPr="00F03D78">
        <w:rPr>
          <w:i/>
          <w:spacing w:val="-5"/>
          <w:sz w:val="24"/>
          <w:szCs w:val="24"/>
        </w:rPr>
        <w:t>a</w:t>
      </w:r>
      <w:r w:rsidRPr="00F03D78">
        <w:rPr>
          <w:i/>
          <w:sz w:val="24"/>
          <w:szCs w:val="24"/>
        </w:rPr>
        <w:t>t</w:t>
      </w:r>
      <w:r w:rsidRPr="00F03D78">
        <w:rPr>
          <w:i/>
          <w:spacing w:val="-4"/>
          <w:sz w:val="24"/>
          <w:szCs w:val="24"/>
        </w:rPr>
        <w:t>i</w:t>
      </w:r>
      <w:r w:rsidRPr="00F03D78">
        <w:rPr>
          <w:i/>
          <w:spacing w:val="5"/>
          <w:sz w:val="24"/>
          <w:szCs w:val="24"/>
        </w:rPr>
        <w:t>f</w:t>
      </w:r>
      <w:r w:rsidRPr="00F03D78">
        <w:rPr>
          <w:i/>
          <w:sz w:val="24"/>
          <w:szCs w:val="24"/>
        </w:rPr>
        <w:t>i</w:t>
      </w:r>
      <w:r w:rsidRPr="00F03D78">
        <w:rPr>
          <w:i/>
          <w:spacing w:val="-1"/>
          <w:sz w:val="24"/>
          <w:szCs w:val="24"/>
        </w:rPr>
        <w:t>e</w:t>
      </w:r>
      <w:r w:rsidRPr="00F03D78">
        <w:rPr>
          <w:i/>
          <w:sz w:val="24"/>
          <w:szCs w:val="24"/>
        </w:rPr>
        <w:t>d</w:t>
      </w:r>
      <w:r w:rsidRPr="00F03D78">
        <w:rPr>
          <w:i/>
          <w:spacing w:val="2"/>
          <w:sz w:val="24"/>
          <w:szCs w:val="24"/>
        </w:rPr>
        <w:t xml:space="preserve"> </w:t>
      </w:r>
      <w:r w:rsidRPr="00F03D78">
        <w:rPr>
          <w:i/>
          <w:sz w:val="24"/>
          <w:szCs w:val="24"/>
        </w:rPr>
        <w:t>D</w:t>
      </w:r>
      <w:r w:rsidRPr="00F03D78">
        <w:rPr>
          <w:i/>
          <w:spacing w:val="-1"/>
          <w:sz w:val="24"/>
          <w:szCs w:val="24"/>
        </w:rPr>
        <w:t>ece</w:t>
      </w:r>
      <w:r w:rsidRPr="00F03D78">
        <w:rPr>
          <w:i/>
          <w:sz w:val="24"/>
          <w:szCs w:val="24"/>
        </w:rPr>
        <w:t>mb</w:t>
      </w:r>
      <w:r w:rsidRPr="00F03D78">
        <w:rPr>
          <w:i/>
          <w:spacing w:val="-1"/>
          <w:sz w:val="24"/>
          <w:szCs w:val="24"/>
        </w:rPr>
        <w:t>e</w:t>
      </w:r>
      <w:r w:rsidRPr="00F03D78">
        <w:rPr>
          <w:i/>
          <w:sz w:val="24"/>
          <w:szCs w:val="24"/>
        </w:rPr>
        <w:t>r 9, 1969</w:t>
      </w:r>
    </w:p>
    <w:p w14:paraId="352F2E1E" w14:textId="2814615C" w:rsidR="00A235F9" w:rsidRPr="00F03D78" w:rsidRDefault="005D3139">
      <w:pPr>
        <w:spacing w:before="2"/>
        <w:ind w:left="3123" w:right="3132"/>
        <w:jc w:val="center"/>
        <w:rPr>
          <w:sz w:val="24"/>
          <w:szCs w:val="24"/>
        </w:rPr>
      </w:pPr>
      <w:r w:rsidRPr="00F03D78">
        <w:rPr>
          <w:i/>
          <w:spacing w:val="2"/>
          <w:sz w:val="24"/>
          <w:szCs w:val="24"/>
        </w:rPr>
        <w:t>A</w:t>
      </w:r>
      <w:r w:rsidRPr="00F03D78">
        <w:rPr>
          <w:i/>
          <w:sz w:val="24"/>
          <w:szCs w:val="24"/>
        </w:rPr>
        <w:t>s</w:t>
      </w:r>
      <w:r w:rsidRPr="00F03D78">
        <w:rPr>
          <w:i/>
          <w:spacing w:val="-5"/>
          <w:sz w:val="24"/>
          <w:szCs w:val="24"/>
        </w:rPr>
        <w:t xml:space="preserve"> </w:t>
      </w:r>
      <w:r w:rsidRPr="00F03D78">
        <w:rPr>
          <w:i/>
          <w:spacing w:val="2"/>
          <w:sz w:val="24"/>
          <w:szCs w:val="24"/>
        </w:rPr>
        <w:t>A</w:t>
      </w:r>
      <w:r w:rsidRPr="00F03D78">
        <w:rPr>
          <w:i/>
          <w:sz w:val="24"/>
          <w:szCs w:val="24"/>
        </w:rPr>
        <w:t>m</w:t>
      </w:r>
      <w:r w:rsidRPr="00F03D78">
        <w:rPr>
          <w:i/>
          <w:spacing w:val="-1"/>
          <w:sz w:val="24"/>
          <w:szCs w:val="24"/>
        </w:rPr>
        <w:t>e</w:t>
      </w:r>
      <w:r w:rsidRPr="00F03D78">
        <w:rPr>
          <w:i/>
          <w:sz w:val="24"/>
          <w:szCs w:val="24"/>
        </w:rPr>
        <w:t>nd</w:t>
      </w:r>
      <w:r w:rsidRPr="00F03D78">
        <w:rPr>
          <w:i/>
          <w:spacing w:val="-1"/>
          <w:sz w:val="24"/>
          <w:szCs w:val="24"/>
        </w:rPr>
        <w:t>e</w:t>
      </w:r>
      <w:r w:rsidRPr="00F03D78">
        <w:rPr>
          <w:i/>
          <w:sz w:val="24"/>
          <w:szCs w:val="24"/>
        </w:rPr>
        <w:t>d</w:t>
      </w:r>
      <w:r w:rsidRPr="00F03D78">
        <w:rPr>
          <w:i/>
          <w:spacing w:val="2"/>
          <w:sz w:val="24"/>
          <w:szCs w:val="24"/>
        </w:rPr>
        <w:t xml:space="preserve"> </w:t>
      </w:r>
      <w:r w:rsidRPr="00F03D78">
        <w:rPr>
          <w:i/>
          <w:spacing w:val="-4"/>
          <w:sz w:val="24"/>
          <w:szCs w:val="24"/>
        </w:rPr>
        <w:t>t</w:t>
      </w:r>
      <w:r w:rsidRPr="00F03D78">
        <w:rPr>
          <w:i/>
          <w:spacing w:val="5"/>
          <w:sz w:val="24"/>
          <w:szCs w:val="24"/>
        </w:rPr>
        <w:t>h</w:t>
      </w:r>
      <w:r w:rsidRPr="00F03D78">
        <w:rPr>
          <w:i/>
          <w:spacing w:val="-12"/>
          <w:sz w:val="24"/>
          <w:szCs w:val="24"/>
        </w:rPr>
        <w:t>r</w:t>
      </w:r>
      <w:r w:rsidRPr="00F03D78">
        <w:rPr>
          <w:i/>
          <w:sz w:val="24"/>
          <w:szCs w:val="24"/>
        </w:rPr>
        <w:t>ough</w:t>
      </w:r>
      <w:r w:rsidRPr="00F03D78">
        <w:rPr>
          <w:i/>
          <w:spacing w:val="2"/>
          <w:sz w:val="24"/>
          <w:szCs w:val="24"/>
        </w:rPr>
        <w:t xml:space="preserve"> </w:t>
      </w:r>
      <w:r w:rsidRPr="00F03D78">
        <w:rPr>
          <w:i/>
          <w:spacing w:val="-3"/>
          <w:sz w:val="24"/>
          <w:szCs w:val="24"/>
        </w:rPr>
        <w:t>F</w:t>
      </w:r>
      <w:r w:rsidRPr="00F03D78">
        <w:rPr>
          <w:i/>
          <w:spacing w:val="-1"/>
          <w:sz w:val="24"/>
          <w:szCs w:val="24"/>
        </w:rPr>
        <w:t>e</w:t>
      </w:r>
      <w:r w:rsidRPr="00F03D78">
        <w:rPr>
          <w:i/>
          <w:sz w:val="24"/>
          <w:szCs w:val="24"/>
        </w:rPr>
        <w:t>b</w:t>
      </w:r>
      <w:r w:rsidRPr="00F03D78">
        <w:rPr>
          <w:i/>
          <w:spacing w:val="-2"/>
          <w:sz w:val="24"/>
          <w:szCs w:val="24"/>
        </w:rPr>
        <w:t>r</w:t>
      </w:r>
      <w:r w:rsidRPr="00F03D78">
        <w:rPr>
          <w:i/>
          <w:sz w:val="24"/>
          <w:szCs w:val="24"/>
        </w:rPr>
        <w:t>u</w:t>
      </w:r>
      <w:r w:rsidRPr="00F03D78">
        <w:rPr>
          <w:i/>
          <w:spacing w:val="5"/>
          <w:sz w:val="24"/>
          <w:szCs w:val="24"/>
        </w:rPr>
        <w:t>a</w:t>
      </w:r>
      <w:r w:rsidRPr="00F03D78">
        <w:rPr>
          <w:i/>
          <w:spacing w:val="-2"/>
          <w:sz w:val="24"/>
          <w:szCs w:val="24"/>
        </w:rPr>
        <w:t>r</w:t>
      </w:r>
      <w:r w:rsidRPr="00F03D78">
        <w:rPr>
          <w:i/>
          <w:sz w:val="24"/>
          <w:szCs w:val="24"/>
        </w:rPr>
        <w:t>y</w:t>
      </w:r>
      <w:r w:rsidRPr="00F03D78">
        <w:rPr>
          <w:i/>
          <w:spacing w:val="1"/>
          <w:sz w:val="24"/>
          <w:szCs w:val="24"/>
        </w:rPr>
        <w:t xml:space="preserve"> </w:t>
      </w:r>
      <w:r w:rsidR="0087173B" w:rsidRPr="00F03D78">
        <w:rPr>
          <w:i/>
          <w:sz w:val="24"/>
          <w:szCs w:val="24"/>
        </w:rPr>
        <w:t>19, 2016</w:t>
      </w:r>
    </w:p>
    <w:p w14:paraId="6E091089" w14:textId="77777777" w:rsidR="0049708A" w:rsidRPr="00F03D78" w:rsidRDefault="0049708A" w:rsidP="0049708A">
      <w:pPr>
        <w:rPr>
          <w:sz w:val="24"/>
          <w:szCs w:val="24"/>
          <w:lang w:eastAsia="zh-TW"/>
        </w:rPr>
      </w:pPr>
      <w:r w:rsidRPr="00F03D78">
        <w:rPr>
          <w:color w:val="000000"/>
          <w:sz w:val="24"/>
          <w:szCs w:val="24"/>
          <w:shd w:val="clear" w:color="auto" w:fill="FFFFFF"/>
          <w:lang w:eastAsia="zh-TW"/>
        </w:rPr>
        <w:t>Club Table Tennis at UVA strives to provide an opportunity for members of the University community to practice and play recreational and competitive table tennis throughout the year. The club organizes table tennis-related events to foster an appreciation and awareness of the sport. Anyone with an interest in table tennis is welcome to join.</w:t>
      </w:r>
    </w:p>
    <w:p w14:paraId="6CCC4E3B" w14:textId="77777777" w:rsidR="00A235F9" w:rsidRPr="00F03D78" w:rsidRDefault="00A235F9">
      <w:pPr>
        <w:spacing w:before="8" w:line="100" w:lineRule="exact"/>
        <w:rPr>
          <w:sz w:val="11"/>
          <w:szCs w:val="11"/>
        </w:rPr>
      </w:pPr>
    </w:p>
    <w:p w14:paraId="74E20E03" w14:textId="77777777" w:rsidR="00A235F9" w:rsidRPr="00F03D78" w:rsidRDefault="005D3139">
      <w:pPr>
        <w:ind w:left="118"/>
        <w:rPr>
          <w:sz w:val="24"/>
          <w:szCs w:val="24"/>
        </w:rPr>
      </w:pPr>
      <w:r w:rsidRPr="00F03D78">
        <w:rPr>
          <w:b/>
          <w:sz w:val="24"/>
          <w:szCs w:val="24"/>
        </w:rPr>
        <w:t>A</w:t>
      </w:r>
      <w:r w:rsidRPr="00F03D78">
        <w:rPr>
          <w:b/>
          <w:spacing w:val="-10"/>
          <w:sz w:val="24"/>
          <w:szCs w:val="24"/>
        </w:rPr>
        <w:t>R</w:t>
      </w:r>
      <w:r w:rsidRPr="00F03D78">
        <w:rPr>
          <w:b/>
          <w:spacing w:val="-2"/>
          <w:sz w:val="24"/>
          <w:szCs w:val="24"/>
        </w:rPr>
        <w:t>T</w:t>
      </w:r>
      <w:r w:rsidRPr="00F03D78">
        <w:rPr>
          <w:b/>
          <w:spacing w:val="3"/>
          <w:sz w:val="24"/>
          <w:szCs w:val="24"/>
        </w:rPr>
        <w:t>I</w:t>
      </w:r>
      <w:r w:rsidRPr="00F03D78">
        <w:rPr>
          <w:b/>
          <w:sz w:val="24"/>
          <w:szCs w:val="24"/>
        </w:rPr>
        <w:t>C</w:t>
      </w:r>
      <w:r w:rsidRPr="00F03D78">
        <w:rPr>
          <w:b/>
          <w:spacing w:val="-2"/>
          <w:sz w:val="24"/>
          <w:szCs w:val="24"/>
        </w:rPr>
        <w:t>L</w:t>
      </w:r>
      <w:r w:rsidRPr="00F03D78">
        <w:rPr>
          <w:b/>
          <w:sz w:val="24"/>
          <w:szCs w:val="24"/>
        </w:rPr>
        <w:t>E</w:t>
      </w:r>
      <w:r w:rsidRPr="00F03D78">
        <w:rPr>
          <w:b/>
          <w:spacing w:val="1"/>
          <w:sz w:val="24"/>
          <w:szCs w:val="24"/>
        </w:rPr>
        <w:t xml:space="preserve"> </w:t>
      </w:r>
      <w:r w:rsidRPr="00F03D78">
        <w:rPr>
          <w:b/>
          <w:spacing w:val="-2"/>
          <w:sz w:val="24"/>
          <w:szCs w:val="24"/>
        </w:rPr>
        <w:t>I</w:t>
      </w:r>
      <w:r w:rsidRPr="00F03D78">
        <w:rPr>
          <w:b/>
          <w:sz w:val="24"/>
          <w:szCs w:val="24"/>
        </w:rPr>
        <w:t>:</w:t>
      </w:r>
      <w:r w:rsidRPr="00F03D78">
        <w:rPr>
          <w:b/>
          <w:spacing w:val="4"/>
          <w:sz w:val="24"/>
          <w:szCs w:val="24"/>
        </w:rPr>
        <w:t xml:space="preserve"> </w:t>
      </w:r>
      <w:r w:rsidRPr="00F03D78">
        <w:rPr>
          <w:b/>
          <w:sz w:val="24"/>
          <w:szCs w:val="24"/>
        </w:rPr>
        <w:t>G</w:t>
      </w:r>
      <w:r w:rsidRPr="00F03D78">
        <w:rPr>
          <w:b/>
          <w:spacing w:val="-2"/>
          <w:sz w:val="24"/>
          <w:szCs w:val="24"/>
        </w:rPr>
        <w:t>E</w:t>
      </w:r>
      <w:r w:rsidRPr="00F03D78">
        <w:rPr>
          <w:b/>
          <w:sz w:val="24"/>
          <w:szCs w:val="24"/>
        </w:rPr>
        <w:t>N</w:t>
      </w:r>
      <w:r w:rsidRPr="00F03D78">
        <w:rPr>
          <w:b/>
          <w:spacing w:val="-2"/>
          <w:sz w:val="24"/>
          <w:szCs w:val="24"/>
        </w:rPr>
        <w:t>E</w:t>
      </w:r>
      <w:r w:rsidRPr="00F03D78">
        <w:rPr>
          <w:b/>
          <w:sz w:val="24"/>
          <w:szCs w:val="24"/>
        </w:rPr>
        <w:t>R</w:t>
      </w:r>
      <w:r w:rsidRPr="00F03D78">
        <w:rPr>
          <w:b/>
          <w:spacing w:val="4"/>
          <w:sz w:val="24"/>
          <w:szCs w:val="24"/>
        </w:rPr>
        <w:t>A</w:t>
      </w:r>
      <w:r w:rsidRPr="00F03D78">
        <w:rPr>
          <w:b/>
          <w:sz w:val="24"/>
          <w:szCs w:val="24"/>
        </w:rPr>
        <w:t>L</w:t>
      </w:r>
    </w:p>
    <w:p w14:paraId="1F408E8A" w14:textId="77777777" w:rsidR="00A235F9" w:rsidRPr="00F03D78" w:rsidRDefault="00A235F9">
      <w:pPr>
        <w:spacing w:before="2" w:line="120" w:lineRule="exact"/>
        <w:rPr>
          <w:sz w:val="12"/>
          <w:szCs w:val="12"/>
        </w:rPr>
      </w:pPr>
    </w:p>
    <w:p w14:paraId="0AA90AF2" w14:textId="77777777" w:rsidR="00A235F9" w:rsidRPr="00F03D78" w:rsidRDefault="005D3139">
      <w:pPr>
        <w:ind w:left="118"/>
        <w:rPr>
          <w:sz w:val="24"/>
          <w:szCs w:val="24"/>
        </w:rPr>
      </w:pPr>
      <w:r w:rsidRPr="00F03D78">
        <w:rPr>
          <w:i/>
          <w:sz w:val="24"/>
          <w:szCs w:val="24"/>
        </w:rPr>
        <w:t>S</w:t>
      </w:r>
      <w:r w:rsidRPr="00F03D78">
        <w:rPr>
          <w:i/>
          <w:spacing w:val="-1"/>
          <w:sz w:val="24"/>
          <w:szCs w:val="24"/>
        </w:rPr>
        <w:t>ec</w:t>
      </w:r>
      <w:r w:rsidRPr="00F03D78">
        <w:rPr>
          <w:i/>
          <w:sz w:val="24"/>
          <w:szCs w:val="24"/>
        </w:rPr>
        <w:t>tion</w:t>
      </w:r>
      <w:r w:rsidRPr="00F03D78">
        <w:rPr>
          <w:i/>
          <w:spacing w:val="-2"/>
          <w:sz w:val="24"/>
          <w:szCs w:val="24"/>
        </w:rPr>
        <w:t xml:space="preserve"> </w:t>
      </w:r>
      <w:r w:rsidRPr="00F03D78">
        <w:rPr>
          <w:i/>
          <w:sz w:val="24"/>
          <w:szCs w:val="24"/>
        </w:rPr>
        <w:t>1:</w:t>
      </w:r>
      <w:r w:rsidRPr="00F03D78">
        <w:rPr>
          <w:i/>
          <w:spacing w:val="-1"/>
          <w:sz w:val="24"/>
          <w:szCs w:val="24"/>
        </w:rPr>
        <w:t xml:space="preserve"> </w:t>
      </w:r>
      <w:r w:rsidRPr="00F03D78">
        <w:rPr>
          <w:i/>
          <w:spacing w:val="3"/>
          <w:sz w:val="24"/>
          <w:szCs w:val="24"/>
        </w:rPr>
        <w:t>N</w:t>
      </w:r>
      <w:r w:rsidRPr="00F03D78">
        <w:rPr>
          <w:i/>
          <w:sz w:val="24"/>
          <w:szCs w:val="24"/>
        </w:rPr>
        <w:t>ame</w:t>
      </w:r>
    </w:p>
    <w:p w14:paraId="12158BFB" w14:textId="77777777" w:rsidR="00A235F9" w:rsidRPr="00F03D78" w:rsidRDefault="00A235F9">
      <w:pPr>
        <w:spacing w:before="8" w:line="100" w:lineRule="exact"/>
        <w:rPr>
          <w:sz w:val="11"/>
          <w:szCs w:val="11"/>
        </w:rPr>
      </w:pPr>
    </w:p>
    <w:p w14:paraId="5FA7DA26" w14:textId="77777777" w:rsidR="00A235F9" w:rsidRPr="00F03D78" w:rsidRDefault="005D3139">
      <w:pPr>
        <w:ind w:left="118"/>
        <w:rPr>
          <w:sz w:val="24"/>
          <w:szCs w:val="24"/>
        </w:rPr>
      </w:pPr>
      <w:r w:rsidRPr="00F03D78">
        <w:rPr>
          <w:spacing w:val="2"/>
          <w:sz w:val="24"/>
          <w:szCs w:val="24"/>
        </w:rPr>
        <w:t>T</w:t>
      </w:r>
      <w:r w:rsidRPr="00F03D78">
        <w:rPr>
          <w:spacing w:val="-5"/>
          <w:sz w:val="24"/>
          <w:szCs w:val="24"/>
        </w:rPr>
        <w:t>h</w:t>
      </w:r>
      <w:r w:rsidRPr="00F03D78">
        <w:rPr>
          <w:sz w:val="24"/>
          <w:szCs w:val="24"/>
        </w:rPr>
        <w:t>e</w:t>
      </w:r>
      <w:r w:rsidRPr="00F03D78">
        <w:rPr>
          <w:spacing w:val="1"/>
          <w:sz w:val="24"/>
          <w:szCs w:val="24"/>
        </w:rPr>
        <w:t xml:space="preserve"> </w:t>
      </w:r>
      <w:r w:rsidRPr="00F03D78">
        <w:rPr>
          <w:spacing w:val="-5"/>
          <w:sz w:val="24"/>
          <w:szCs w:val="24"/>
        </w:rPr>
        <w:t>n</w:t>
      </w:r>
      <w:r w:rsidRPr="00F03D78">
        <w:rPr>
          <w:spacing w:val="9"/>
          <w:sz w:val="24"/>
          <w:szCs w:val="24"/>
        </w:rPr>
        <w:t>a</w:t>
      </w:r>
      <w:r w:rsidRPr="00F03D78">
        <w:rPr>
          <w:spacing w:val="-9"/>
          <w:sz w:val="24"/>
          <w:szCs w:val="24"/>
        </w:rPr>
        <w:t>m</w:t>
      </w:r>
      <w:r w:rsidRPr="00F03D78">
        <w:rPr>
          <w:sz w:val="24"/>
          <w:szCs w:val="24"/>
        </w:rPr>
        <w:t>e</w:t>
      </w:r>
      <w:r w:rsidRPr="00F03D78">
        <w:rPr>
          <w:spacing w:val="6"/>
          <w:sz w:val="24"/>
          <w:szCs w:val="24"/>
        </w:rPr>
        <w:t xml:space="preserve"> </w:t>
      </w:r>
      <w:r w:rsidRPr="00F03D78">
        <w:rPr>
          <w:spacing w:val="5"/>
          <w:sz w:val="24"/>
          <w:szCs w:val="24"/>
        </w:rPr>
        <w:t>o</w:t>
      </w:r>
      <w:r w:rsidRPr="00F03D78">
        <w:rPr>
          <w:sz w:val="24"/>
          <w:szCs w:val="24"/>
        </w:rPr>
        <w:t>f</w:t>
      </w:r>
      <w:r w:rsidRPr="00F03D78">
        <w:rPr>
          <w:spacing w:val="-6"/>
          <w:sz w:val="24"/>
          <w:szCs w:val="24"/>
        </w:rPr>
        <w:t xml:space="preserve"> </w:t>
      </w:r>
      <w:r w:rsidRPr="00F03D78">
        <w:rPr>
          <w:spacing w:val="5"/>
          <w:sz w:val="24"/>
          <w:szCs w:val="24"/>
        </w:rPr>
        <w:t>t</w:t>
      </w:r>
      <w:r w:rsidRPr="00F03D78">
        <w:rPr>
          <w:sz w:val="24"/>
          <w:szCs w:val="24"/>
        </w:rPr>
        <w:t>h</w:t>
      </w:r>
      <w:r w:rsidRPr="00F03D78">
        <w:rPr>
          <w:spacing w:val="-9"/>
          <w:sz w:val="24"/>
          <w:szCs w:val="24"/>
        </w:rPr>
        <w:t>i</w:t>
      </w:r>
      <w:r w:rsidRPr="00F03D78">
        <w:rPr>
          <w:sz w:val="24"/>
          <w:szCs w:val="24"/>
        </w:rPr>
        <w:t>s</w:t>
      </w:r>
      <w:r w:rsidRPr="00F03D78">
        <w:rPr>
          <w:spacing w:val="5"/>
          <w:sz w:val="24"/>
          <w:szCs w:val="24"/>
        </w:rPr>
        <w:t xml:space="preserve"> </w:t>
      </w:r>
      <w:r w:rsidRPr="00F03D78">
        <w:rPr>
          <w:sz w:val="24"/>
          <w:szCs w:val="24"/>
        </w:rPr>
        <w:t>o</w:t>
      </w:r>
      <w:r w:rsidRPr="00F03D78">
        <w:rPr>
          <w:spacing w:val="-8"/>
          <w:sz w:val="24"/>
          <w:szCs w:val="24"/>
        </w:rPr>
        <w:t>r</w:t>
      </w:r>
      <w:r w:rsidRPr="00F03D78">
        <w:rPr>
          <w:sz w:val="24"/>
          <w:szCs w:val="24"/>
        </w:rPr>
        <w:t>g</w:t>
      </w:r>
      <w:r w:rsidRPr="00F03D78">
        <w:rPr>
          <w:spacing w:val="4"/>
          <w:sz w:val="24"/>
          <w:szCs w:val="24"/>
        </w:rPr>
        <w:t>a</w:t>
      </w:r>
      <w:r w:rsidRPr="00F03D78">
        <w:rPr>
          <w:sz w:val="24"/>
          <w:szCs w:val="24"/>
        </w:rPr>
        <w:t>n</w:t>
      </w:r>
      <w:r w:rsidRPr="00F03D78">
        <w:rPr>
          <w:spacing w:val="-4"/>
          <w:sz w:val="24"/>
          <w:szCs w:val="24"/>
        </w:rPr>
        <w:t>i</w:t>
      </w:r>
      <w:r w:rsidRPr="00F03D78">
        <w:rPr>
          <w:spacing w:val="-1"/>
          <w:sz w:val="24"/>
          <w:szCs w:val="24"/>
        </w:rPr>
        <w:t>za</w:t>
      </w:r>
      <w:r w:rsidRPr="00F03D78">
        <w:rPr>
          <w:spacing w:val="10"/>
          <w:sz w:val="24"/>
          <w:szCs w:val="24"/>
        </w:rPr>
        <w:t>t</w:t>
      </w:r>
      <w:r w:rsidRPr="00F03D78">
        <w:rPr>
          <w:spacing w:val="-9"/>
          <w:sz w:val="24"/>
          <w:szCs w:val="24"/>
        </w:rPr>
        <w:t>i</w:t>
      </w:r>
      <w:r w:rsidRPr="00F03D78">
        <w:rPr>
          <w:spacing w:val="5"/>
          <w:sz w:val="24"/>
          <w:szCs w:val="24"/>
        </w:rPr>
        <w:t>o</w:t>
      </w:r>
      <w:r w:rsidRPr="00F03D78">
        <w:rPr>
          <w:sz w:val="24"/>
          <w:szCs w:val="24"/>
        </w:rPr>
        <w:t>n</w:t>
      </w:r>
      <w:r w:rsidRPr="00F03D78">
        <w:rPr>
          <w:spacing w:val="-2"/>
          <w:sz w:val="24"/>
          <w:szCs w:val="24"/>
        </w:rPr>
        <w:t xml:space="preserve"> </w:t>
      </w:r>
      <w:r w:rsidRPr="00F03D78">
        <w:rPr>
          <w:spacing w:val="3"/>
          <w:sz w:val="24"/>
          <w:szCs w:val="24"/>
        </w:rPr>
        <w:t>s</w:t>
      </w:r>
      <w:r w:rsidRPr="00F03D78">
        <w:rPr>
          <w:spacing w:val="-5"/>
          <w:sz w:val="24"/>
          <w:szCs w:val="24"/>
        </w:rPr>
        <w:t>h</w:t>
      </w:r>
      <w:r w:rsidRPr="00F03D78">
        <w:rPr>
          <w:spacing w:val="4"/>
          <w:sz w:val="24"/>
          <w:szCs w:val="24"/>
        </w:rPr>
        <w:t>a</w:t>
      </w:r>
      <w:r w:rsidRPr="00F03D78">
        <w:rPr>
          <w:sz w:val="24"/>
          <w:szCs w:val="24"/>
        </w:rPr>
        <w:t>ll</w:t>
      </w:r>
      <w:r w:rsidRPr="00F03D78">
        <w:rPr>
          <w:spacing w:val="-2"/>
          <w:sz w:val="24"/>
          <w:szCs w:val="24"/>
        </w:rPr>
        <w:t xml:space="preserve"> </w:t>
      </w:r>
      <w:r w:rsidRPr="00F03D78">
        <w:rPr>
          <w:spacing w:val="-5"/>
          <w:sz w:val="24"/>
          <w:szCs w:val="24"/>
        </w:rPr>
        <w:t>b</w:t>
      </w:r>
      <w:r w:rsidRPr="00F03D78">
        <w:rPr>
          <w:sz w:val="24"/>
          <w:szCs w:val="24"/>
        </w:rPr>
        <w:t>e</w:t>
      </w:r>
      <w:r w:rsidRPr="00F03D78">
        <w:rPr>
          <w:spacing w:val="6"/>
          <w:sz w:val="24"/>
          <w:szCs w:val="24"/>
        </w:rPr>
        <w:t xml:space="preserve"> </w:t>
      </w:r>
      <w:r w:rsidR="00F970E7" w:rsidRPr="00F03D78">
        <w:rPr>
          <w:spacing w:val="6"/>
          <w:sz w:val="24"/>
          <w:szCs w:val="24"/>
        </w:rPr>
        <w:t>Club Table Tennis at UVA</w:t>
      </w:r>
      <w:r w:rsidR="00F970E7" w:rsidRPr="00F03D78">
        <w:rPr>
          <w:spacing w:val="5"/>
          <w:sz w:val="24"/>
          <w:szCs w:val="24"/>
        </w:rPr>
        <w:t>.</w:t>
      </w:r>
    </w:p>
    <w:p w14:paraId="4568C5F6" w14:textId="77777777" w:rsidR="00A235F9" w:rsidRPr="00F03D78" w:rsidRDefault="00A235F9">
      <w:pPr>
        <w:spacing w:before="2" w:line="120" w:lineRule="exact"/>
        <w:rPr>
          <w:sz w:val="12"/>
          <w:szCs w:val="12"/>
        </w:rPr>
      </w:pPr>
    </w:p>
    <w:p w14:paraId="5F7F4642" w14:textId="77777777" w:rsidR="00A235F9" w:rsidRPr="00F03D78" w:rsidRDefault="005D3139">
      <w:pPr>
        <w:ind w:left="118"/>
        <w:rPr>
          <w:sz w:val="24"/>
          <w:szCs w:val="24"/>
        </w:rPr>
      </w:pPr>
      <w:r w:rsidRPr="00F03D78">
        <w:rPr>
          <w:i/>
          <w:sz w:val="24"/>
          <w:szCs w:val="24"/>
        </w:rPr>
        <w:t>S</w:t>
      </w:r>
      <w:r w:rsidRPr="00F03D78">
        <w:rPr>
          <w:i/>
          <w:spacing w:val="-1"/>
          <w:sz w:val="24"/>
          <w:szCs w:val="24"/>
        </w:rPr>
        <w:t>ec</w:t>
      </w:r>
      <w:r w:rsidRPr="00F03D78">
        <w:rPr>
          <w:i/>
          <w:sz w:val="24"/>
          <w:szCs w:val="24"/>
        </w:rPr>
        <w:t>tion</w:t>
      </w:r>
      <w:r w:rsidRPr="00F03D78">
        <w:rPr>
          <w:i/>
          <w:spacing w:val="-2"/>
          <w:sz w:val="24"/>
          <w:szCs w:val="24"/>
        </w:rPr>
        <w:t xml:space="preserve"> </w:t>
      </w:r>
      <w:r w:rsidRPr="00F03D78">
        <w:rPr>
          <w:i/>
          <w:sz w:val="24"/>
          <w:szCs w:val="24"/>
        </w:rPr>
        <w:t>2:</w:t>
      </w:r>
      <w:r w:rsidRPr="00F03D78">
        <w:rPr>
          <w:i/>
          <w:spacing w:val="-1"/>
          <w:sz w:val="24"/>
          <w:szCs w:val="24"/>
        </w:rPr>
        <w:t xml:space="preserve"> </w:t>
      </w:r>
      <w:r w:rsidRPr="00F03D78">
        <w:rPr>
          <w:i/>
          <w:spacing w:val="2"/>
          <w:sz w:val="24"/>
          <w:szCs w:val="24"/>
        </w:rPr>
        <w:t>P</w:t>
      </w:r>
      <w:r w:rsidRPr="00F03D78">
        <w:rPr>
          <w:i/>
          <w:sz w:val="24"/>
          <w:szCs w:val="24"/>
        </w:rPr>
        <w:t>u</w:t>
      </w:r>
      <w:r w:rsidRPr="00F03D78">
        <w:rPr>
          <w:i/>
          <w:spacing w:val="-2"/>
          <w:sz w:val="24"/>
          <w:szCs w:val="24"/>
        </w:rPr>
        <w:t>r</w:t>
      </w:r>
      <w:r w:rsidRPr="00F03D78">
        <w:rPr>
          <w:i/>
          <w:sz w:val="24"/>
          <w:szCs w:val="24"/>
        </w:rPr>
        <w:t>p</w:t>
      </w:r>
      <w:r w:rsidRPr="00F03D78">
        <w:rPr>
          <w:i/>
          <w:spacing w:val="5"/>
          <w:sz w:val="24"/>
          <w:szCs w:val="24"/>
        </w:rPr>
        <w:t>o</w:t>
      </w:r>
      <w:r w:rsidRPr="00F03D78">
        <w:rPr>
          <w:i/>
          <w:spacing w:val="-2"/>
          <w:sz w:val="24"/>
          <w:szCs w:val="24"/>
        </w:rPr>
        <w:t>s</w:t>
      </w:r>
      <w:r w:rsidRPr="00F03D78">
        <w:rPr>
          <w:i/>
          <w:sz w:val="24"/>
          <w:szCs w:val="24"/>
        </w:rPr>
        <w:t>e</w:t>
      </w:r>
    </w:p>
    <w:p w14:paraId="30B72E4A" w14:textId="77777777" w:rsidR="00A235F9" w:rsidRPr="00F03D78" w:rsidRDefault="00A235F9">
      <w:pPr>
        <w:spacing w:before="8" w:line="100" w:lineRule="exact"/>
        <w:rPr>
          <w:sz w:val="11"/>
          <w:szCs w:val="11"/>
        </w:rPr>
      </w:pPr>
    </w:p>
    <w:p w14:paraId="7E779E54" w14:textId="108D3F86" w:rsidR="00A235F9" w:rsidRPr="00F03D78" w:rsidRDefault="00C42A41">
      <w:pPr>
        <w:ind w:left="118" w:right="73"/>
        <w:rPr>
          <w:sz w:val="24"/>
          <w:szCs w:val="24"/>
        </w:rPr>
      </w:pPr>
      <w:r w:rsidRPr="00F03D78">
        <w:rPr>
          <w:spacing w:val="2"/>
          <w:sz w:val="24"/>
          <w:szCs w:val="24"/>
        </w:rPr>
        <w:t>The Purpose of Club Table Tennis at UVA is to provide an opportunity for members of the University community to practice and play recreational and competitive table tennis throughout the year.</w:t>
      </w:r>
    </w:p>
    <w:p w14:paraId="4E01E75D" w14:textId="77777777" w:rsidR="00A235F9" w:rsidRPr="00F03D78" w:rsidRDefault="00A235F9">
      <w:pPr>
        <w:spacing w:before="5" w:line="100" w:lineRule="exact"/>
        <w:rPr>
          <w:sz w:val="11"/>
          <w:szCs w:val="11"/>
        </w:rPr>
      </w:pPr>
    </w:p>
    <w:p w14:paraId="3A15B586" w14:textId="77777777" w:rsidR="00A235F9" w:rsidRPr="00F03D78" w:rsidRDefault="005D3139">
      <w:pPr>
        <w:ind w:left="118"/>
        <w:rPr>
          <w:sz w:val="24"/>
          <w:szCs w:val="24"/>
        </w:rPr>
      </w:pPr>
      <w:r w:rsidRPr="00F03D78">
        <w:rPr>
          <w:i/>
          <w:sz w:val="24"/>
          <w:szCs w:val="24"/>
        </w:rPr>
        <w:t>S</w:t>
      </w:r>
      <w:r w:rsidRPr="00F03D78">
        <w:rPr>
          <w:i/>
          <w:spacing w:val="-1"/>
          <w:sz w:val="24"/>
          <w:szCs w:val="24"/>
        </w:rPr>
        <w:t>ec</w:t>
      </w:r>
      <w:r w:rsidRPr="00F03D78">
        <w:rPr>
          <w:i/>
          <w:sz w:val="24"/>
          <w:szCs w:val="24"/>
        </w:rPr>
        <w:t>tion</w:t>
      </w:r>
      <w:r w:rsidRPr="00F03D78">
        <w:rPr>
          <w:i/>
          <w:spacing w:val="-2"/>
          <w:sz w:val="24"/>
          <w:szCs w:val="24"/>
        </w:rPr>
        <w:t xml:space="preserve"> </w:t>
      </w:r>
      <w:r w:rsidRPr="00F03D78">
        <w:rPr>
          <w:i/>
          <w:sz w:val="24"/>
          <w:szCs w:val="24"/>
        </w:rPr>
        <w:t>3:</w:t>
      </w:r>
      <w:r w:rsidRPr="00F03D78">
        <w:rPr>
          <w:i/>
          <w:spacing w:val="-1"/>
          <w:sz w:val="24"/>
          <w:szCs w:val="24"/>
        </w:rPr>
        <w:t xml:space="preserve"> </w:t>
      </w:r>
      <w:r w:rsidRPr="00F03D78">
        <w:rPr>
          <w:i/>
          <w:spacing w:val="-3"/>
          <w:sz w:val="24"/>
          <w:szCs w:val="24"/>
        </w:rPr>
        <w:t>A</w:t>
      </w:r>
      <w:r w:rsidRPr="00F03D78">
        <w:rPr>
          <w:i/>
          <w:sz w:val="24"/>
          <w:szCs w:val="24"/>
        </w:rPr>
        <w:t>utho</w:t>
      </w:r>
      <w:r w:rsidRPr="00F03D78">
        <w:rPr>
          <w:i/>
          <w:spacing w:val="-2"/>
          <w:sz w:val="24"/>
          <w:szCs w:val="24"/>
        </w:rPr>
        <w:t>r</w:t>
      </w:r>
      <w:r w:rsidRPr="00F03D78">
        <w:rPr>
          <w:i/>
          <w:sz w:val="24"/>
          <w:szCs w:val="24"/>
        </w:rPr>
        <w:t>ity</w:t>
      </w:r>
    </w:p>
    <w:p w14:paraId="6DE1AE3E" w14:textId="77777777" w:rsidR="00A235F9" w:rsidRPr="00F03D78" w:rsidRDefault="00A235F9">
      <w:pPr>
        <w:spacing w:before="2" w:line="120" w:lineRule="exact"/>
        <w:rPr>
          <w:sz w:val="12"/>
          <w:szCs w:val="12"/>
        </w:rPr>
      </w:pPr>
    </w:p>
    <w:p w14:paraId="05E67531" w14:textId="71F8F1FE" w:rsidR="00A235F9" w:rsidRPr="00F03D78" w:rsidRDefault="005D3139">
      <w:pPr>
        <w:ind w:left="118" w:right="955"/>
        <w:jc w:val="both"/>
        <w:rPr>
          <w:sz w:val="24"/>
          <w:szCs w:val="24"/>
        </w:rPr>
      </w:pPr>
      <w:r w:rsidRPr="00F03D78">
        <w:rPr>
          <w:spacing w:val="2"/>
          <w:sz w:val="24"/>
          <w:szCs w:val="24"/>
        </w:rPr>
        <w:t>T</w:t>
      </w:r>
      <w:r w:rsidRPr="00F03D78">
        <w:rPr>
          <w:spacing w:val="-5"/>
          <w:sz w:val="24"/>
          <w:szCs w:val="24"/>
        </w:rPr>
        <w:t>h</w:t>
      </w:r>
      <w:r w:rsidRPr="00F03D78">
        <w:rPr>
          <w:sz w:val="24"/>
          <w:szCs w:val="24"/>
        </w:rPr>
        <w:t>e</w:t>
      </w:r>
      <w:r w:rsidRPr="00F03D78">
        <w:rPr>
          <w:spacing w:val="1"/>
          <w:sz w:val="24"/>
          <w:szCs w:val="24"/>
        </w:rPr>
        <w:t xml:space="preserve"> </w:t>
      </w:r>
      <w:r w:rsidRPr="00F03D78">
        <w:rPr>
          <w:spacing w:val="-1"/>
          <w:sz w:val="24"/>
          <w:szCs w:val="24"/>
        </w:rPr>
        <w:t>a</w:t>
      </w:r>
      <w:r w:rsidRPr="00F03D78">
        <w:rPr>
          <w:spacing w:val="-5"/>
          <w:sz w:val="24"/>
          <w:szCs w:val="24"/>
        </w:rPr>
        <w:t>u</w:t>
      </w:r>
      <w:r w:rsidRPr="00F03D78">
        <w:rPr>
          <w:spacing w:val="10"/>
          <w:sz w:val="24"/>
          <w:szCs w:val="24"/>
        </w:rPr>
        <w:t>t</w:t>
      </w:r>
      <w:r w:rsidRPr="00F03D78">
        <w:rPr>
          <w:spacing w:val="-10"/>
          <w:sz w:val="24"/>
          <w:szCs w:val="24"/>
        </w:rPr>
        <w:t>h</w:t>
      </w:r>
      <w:r w:rsidRPr="00F03D78">
        <w:rPr>
          <w:spacing w:val="5"/>
          <w:sz w:val="24"/>
          <w:szCs w:val="24"/>
        </w:rPr>
        <w:t>o</w:t>
      </w:r>
      <w:r w:rsidRPr="00F03D78">
        <w:rPr>
          <w:spacing w:val="6"/>
          <w:sz w:val="24"/>
          <w:szCs w:val="24"/>
        </w:rPr>
        <w:t>r</w:t>
      </w:r>
      <w:r w:rsidRPr="00F03D78">
        <w:rPr>
          <w:spacing w:val="-14"/>
          <w:sz w:val="24"/>
          <w:szCs w:val="24"/>
        </w:rPr>
        <w:t>i</w:t>
      </w:r>
      <w:r w:rsidRPr="00F03D78">
        <w:rPr>
          <w:spacing w:val="15"/>
          <w:sz w:val="24"/>
          <w:szCs w:val="24"/>
        </w:rPr>
        <w:t>t</w:t>
      </w:r>
      <w:r w:rsidRPr="00F03D78">
        <w:rPr>
          <w:sz w:val="24"/>
          <w:szCs w:val="24"/>
        </w:rPr>
        <w:t>y</w:t>
      </w:r>
      <w:r w:rsidRPr="00F03D78">
        <w:rPr>
          <w:spacing w:val="-7"/>
          <w:sz w:val="24"/>
          <w:szCs w:val="24"/>
        </w:rPr>
        <w:t xml:space="preserve"> </w:t>
      </w:r>
      <w:r w:rsidRPr="00F03D78">
        <w:rPr>
          <w:spacing w:val="5"/>
          <w:sz w:val="24"/>
          <w:szCs w:val="24"/>
        </w:rPr>
        <w:t>o</w:t>
      </w:r>
      <w:r w:rsidRPr="00F03D78">
        <w:rPr>
          <w:sz w:val="24"/>
          <w:szCs w:val="24"/>
        </w:rPr>
        <w:t>f</w:t>
      </w:r>
      <w:r w:rsidRPr="00F03D78">
        <w:rPr>
          <w:spacing w:val="-6"/>
          <w:sz w:val="24"/>
          <w:szCs w:val="24"/>
        </w:rPr>
        <w:t xml:space="preserve"> </w:t>
      </w:r>
      <w:r w:rsidR="00D2556E" w:rsidRPr="00F03D78">
        <w:rPr>
          <w:spacing w:val="-4"/>
          <w:sz w:val="24"/>
          <w:szCs w:val="24"/>
        </w:rPr>
        <w:t>Club Table Tennis at UVA</w:t>
      </w:r>
      <w:r w:rsidRPr="00F03D78">
        <w:rPr>
          <w:spacing w:val="-2"/>
          <w:sz w:val="24"/>
          <w:szCs w:val="24"/>
        </w:rPr>
        <w:t xml:space="preserve"> </w:t>
      </w:r>
      <w:r w:rsidRPr="00F03D78">
        <w:rPr>
          <w:spacing w:val="-4"/>
          <w:sz w:val="24"/>
          <w:szCs w:val="24"/>
        </w:rPr>
        <w:t>i</w:t>
      </w:r>
      <w:r w:rsidRPr="00F03D78">
        <w:rPr>
          <w:sz w:val="24"/>
          <w:szCs w:val="24"/>
        </w:rPr>
        <w:t>s</w:t>
      </w:r>
      <w:r w:rsidRPr="00F03D78">
        <w:rPr>
          <w:spacing w:val="5"/>
          <w:sz w:val="24"/>
          <w:szCs w:val="24"/>
        </w:rPr>
        <w:t xml:space="preserve"> </w:t>
      </w:r>
      <w:r w:rsidRPr="00F03D78">
        <w:rPr>
          <w:sz w:val="24"/>
          <w:szCs w:val="24"/>
        </w:rPr>
        <w:t>d</w:t>
      </w:r>
      <w:r w:rsidRPr="00F03D78">
        <w:rPr>
          <w:spacing w:val="-1"/>
          <w:sz w:val="24"/>
          <w:szCs w:val="24"/>
        </w:rPr>
        <w:t>e</w:t>
      </w:r>
      <w:r w:rsidRPr="00F03D78">
        <w:rPr>
          <w:spacing w:val="6"/>
          <w:sz w:val="24"/>
          <w:szCs w:val="24"/>
        </w:rPr>
        <w:t>r</w:t>
      </w:r>
      <w:r w:rsidRPr="00F03D78">
        <w:rPr>
          <w:spacing w:val="-4"/>
          <w:sz w:val="24"/>
          <w:szCs w:val="24"/>
        </w:rPr>
        <w:t>i</w:t>
      </w:r>
      <w:r w:rsidRPr="00F03D78">
        <w:rPr>
          <w:spacing w:val="-5"/>
          <w:sz w:val="24"/>
          <w:szCs w:val="24"/>
        </w:rPr>
        <w:t>v</w:t>
      </w:r>
      <w:r w:rsidRPr="00F03D78">
        <w:rPr>
          <w:spacing w:val="4"/>
          <w:sz w:val="24"/>
          <w:szCs w:val="24"/>
        </w:rPr>
        <w:t>e</w:t>
      </w:r>
      <w:r w:rsidRPr="00F03D78">
        <w:rPr>
          <w:sz w:val="24"/>
          <w:szCs w:val="24"/>
        </w:rPr>
        <w:t>d</w:t>
      </w:r>
      <w:r w:rsidRPr="00F03D78">
        <w:rPr>
          <w:spacing w:val="2"/>
          <w:sz w:val="24"/>
          <w:szCs w:val="24"/>
        </w:rPr>
        <w:t xml:space="preserve"> </w:t>
      </w:r>
      <w:r w:rsidRPr="00F03D78">
        <w:rPr>
          <w:spacing w:val="-8"/>
          <w:sz w:val="24"/>
          <w:szCs w:val="24"/>
        </w:rPr>
        <w:t>f</w:t>
      </w:r>
      <w:r w:rsidRPr="00F03D78">
        <w:rPr>
          <w:spacing w:val="2"/>
          <w:sz w:val="24"/>
          <w:szCs w:val="24"/>
        </w:rPr>
        <w:t>r</w:t>
      </w:r>
      <w:r w:rsidRPr="00F03D78">
        <w:rPr>
          <w:spacing w:val="10"/>
          <w:sz w:val="24"/>
          <w:szCs w:val="24"/>
        </w:rPr>
        <w:t>o</w:t>
      </w:r>
      <w:r w:rsidRPr="00F03D78">
        <w:rPr>
          <w:sz w:val="24"/>
          <w:szCs w:val="24"/>
        </w:rPr>
        <w:t>m</w:t>
      </w:r>
      <w:r w:rsidRPr="00F03D78">
        <w:rPr>
          <w:spacing w:val="-7"/>
          <w:sz w:val="24"/>
          <w:szCs w:val="24"/>
        </w:rPr>
        <w:t xml:space="preserve"> </w:t>
      </w:r>
      <w:r w:rsidRPr="00F03D78">
        <w:rPr>
          <w:spacing w:val="5"/>
          <w:sz w:val="24"/>
          <w:szCs w:val="24"/>
        </w:rPr>
        <w:t>t</w:t>
      </w:r>
      <w:r w:rsidRPr="00F03D78">
        <w:rPr>
          <w:spacing w:val="-5"/>
          <w:sz w:val="24"/>
          <w:szCs w:val="24"/>
        </w:rPr>
        <w:t>h</w:t>
      </w:r>
      <w:r w:rsidRPr="00F03D78">
        <w:rPr>
          <w:sz w:val="24"/>
          <w:szCs w:val="24"/>
        </w:rPr>
        <w:t>e</w:t>
      </w:r>
      <w:r w:rsidRPr="00F03D78">
        <w:rPr>
          <w:spacing w:val="1"/>
          <w:sz w:val="24"/>
          <w:szCs w:val="24"/>
        </w:rPr>
        <w:t xml:space="preserve"> </w:t>
      </w:r>
      <w:r w:rsidR="00D2556E" w:rsidRPr="00F03D78">
        <w:rPr>
          <w:spacing w:val="1"/>
          <w:sz w:val="24"/>
          <w:szCs w:val="24"/>
        </w:rPr>
        <w:t>members of the club, who should be enrolled as a full-time student at the University of Virginia.</w:t>
      </w:r>
    </w:p>
    <w:p w14:paraId="752A853B" w14:textId="77777777" w:rsidR="00A235F9" w:rsidRPr="00F03D78" w:rsidRDefault="00A235F9">
      <w:pPr>
        <w:spacing w:before="8" w:line="100" w:lineRule="exact"/>
        <w:rPr>
          <w:sz w:val="11"/>
          <w:szCs w:val="11"/>
        </w:rPr>
      </w:pPr>
    </w:p>
    <w:p w14:paraId="7B461D9E" w14:textId="77777777" w:rsidR="00A235F9" w:rsidRPr="00F03D78" w:rsidRDefault="005D3139">
      <w:pPr>
        <w:ind w:left="118"/>
        <w:rPr>
          <w:sz w:val="24"/>
          <w:szCs w:val="24"/>
        </w:rPr>
      </w:pPr>
      <w:r w:rsidRPr="00F03D78">
        <w:rPr>
          <w:i/>
          <w:sz w:val="24"/>
          <w:szCs w:val="24"/>
        </w:rPr>
        <w:t>S</w:t>
      </w:r>
      <w:r w:rsidRPr="00F03D78">
        <w:rPr>
          <w:i/>
          <w:spacing w:val="-1"/>
          <w:sz w:val="24"/>
          <w:szCs w:val="24"/>
        </w:rPr>
        <w:t>ec</w:t>
      </w:r>
      <w:r w:rsidRPr="00F03D78">
        <w:rPr>
          <w:i/>
          <w:sz w:val="24"/>
          <w:szCs w:val="24"/>
        </w:rPr>
        <w:t>tion</w:t>
      </w:r>
      <w:r w:rsidRPr="00F03D78">
        <w:rPr>
          <w:i/>
          <w:spacing w:val="-2"/>
          <w:sz w:val="24"/>
          <w:szCs w:val="24"/>
        </w:rPr>
        <w:t xml:space="preserve"> </w:t>
      </w:r>
      <w:r w:rsidRPr="00F03D78">
        <w:rPr>
          <w:i/>
          <w:sz w:val="24"/>
          <w:szCs w:val="24"/>
        </w:rPr>
        <w:t>4:</w:t>
      </w:r>
      <w:r w:rsidRPr="00F03D78">
        <w:rPr>
          <w:i/>
          <w:spacing w:val="-1"/>
          <w:sz w:val="24"/>
          <w:szCs w:val="24"/>
        </w:rPr>
        <w:t xml:space="preserve"> </w:t>
      </w:r>
      <w:r w:rsidRPr="00F03D78">
        <w:rPr>
          <w:i/>
          <w:spacing w:val="3"/>
          <w:sz w:val="24"/>
          <w:szCs w:val="24"/>
        </w:rPr>
        <w:t>N</w:t>
      </w:r>
      <w:r w:rsidRPr="00F03D78">
        <w:rPr>
          <w:i/>
          <w:sz w:val="24"/>
          <w:szCs w:val="24"/>
        </w:rPr>
        <w:t>o</w:t>
      </w:r>
      <w:r w:rsidRPr="00F03D78">
        <w:rPr>
          <w:i/>
          <w:spacing w:val="-5"/>
          <w:sz w:val="24"/>
          <w:szCs w:val="24"/>
        </w:rPr>
        <w:t>n</w:t>
      </w:r>
      <w:r w:rsidRPr="00F03D78">
        <w:rPr>
          <w:i/>
          <w:spacing w:val="2"/>
          <w:sz w:val="24"/>
          <w:szCs w:val="24"/>
        </w:rPr>
        <w:t>-</w:t>
      </w:r>
      <w:r w:rsidRPr="00F03D78">
        <w:rPr>
          <w:i/>
          <w:sz w:val="24"/>
          <w:szCs w:val="24"/>
        </w:rPr>
        <w:t>D</w:t>
      </w:r>
      <w:r w:rsidRPr="00F03D78">
        <w:rPr>
          <w:i/>
          <w:spacing w:val="5"/>
          <w:sz w:val="24"/>
          <w:szCs w:val="24"/>
        </w:rPr>
        <w:t>i</w:t>
      </w:r>
      <w:r w:rsidRPr="00F03D78">
        <w:rPr>
          <w:i/>
          <w:spacing w:val="-2"/>
          <w:sz w:val="24"/>
          <w:szCs w:val="24"/>
        </w:rPr>
        <w:t>s</w:t>
      </w:r>
      <w:r w:rsidRPr="00F03D78">
        <w:rPr>
          <w:i/>
          <w:spacing w:val="-1"/>
          <w:sz w:val="24"/>
          <w:szCs w:val="24"/>
        </w:rPr>
        <w:t>c</w:t>
      </w:r>
      <w:r w:rsidRPr="00F03D78">
        <w:rPr>
          <w:i/>
          <w:spacing w:val="-2"/>
          <w:sz w:val="24"/>
          <w:szCs w:val="24"/>
        </w:rPr>
        <w:t>r</w:t>
      </w:r>
      <w:r w:rsidRPr="00F03D78">
        <w:rPr>
          <w:i/>
          <w:sz w:val="24"/>
          <w:szCs w:val="24"/>
        </w:rPr>
        <w:t>imination</w:t>
      </w:r>
    </w:p>
    <w:p w14:paraId="4BEB39E6" w14:textId="77777777" w:rsidR="00A235F9" w:rsidRPr="00F03D78" w:rsidRDefault="00A235F9">
      <w:pPr>
        <w:spacing w:before="2" w:line="120" w:lineRule="exact"/>
        <w:rPr>
          <w:sz w:val="12"/>
          <w:szCs w:val="12"/>
        </w:rPr>
      </w:pPr>
    </w:p>
    <w:p w14:paraId="4F0865A1" w14:textId="77777777" w:rsidR="001B0714" w:rsidRPr="001B0714" w:rsidRDefault="001B0714" w:rsidP="00AB720E">
      <w:pPr>
        <w:ind w:left="118"/>
        <w:rPr>
          <w:sz w:val="24"/>
          <w:szCs w:val="24"/>
          <w:lang w:eastAsia="zh-TW"/>
        </w:rPr>
      </w:pPr>
      <w:r w:rsidRPr="001B0714">
        <w:rPr>
          <w:color w:val="222222"/>
          <w:sz w:val="24"/>
          <w:szCs w:val="24"/>
          <w:shd w:val="clear" w:color="auto" w:fill="FFFFFF"/>
          <w:lang w:eastAsia="zh-TW"/>
        </w:rPr>
        <w:t>“Our student organization does not restrict its membership, programs, or activities on the basis of age, color, disability, gender identity, marital status, national or ethnic origin, political affiliation, race, religion, sex (including pregnancy), sexual orientation, veteran status, and family and genetic information. Notwithstanding these requirements, a CIO may petition to restrict its membership based on gender (e.g. all-male or all-female a cappella groups) or an ability to perform the activities related to the organization’s purpose by filing a written request with the Office of the Dean of Students. In evaluating any such requests, the University will look not merely to the constitution of an organization but to its actual practices and operations.”</w:t>
      </w:r>
    </w:p>
    <w:p w14:paraId="4BD530D9" w14:textId="77777777" w:rsidR="00A235F9" w:rsidRPr="00F03D78" w:rsidRDefault="00A235F9">
      <w:pPr>
        <w:spacing w:before="8" w:line="100" w:lineRule="exact"/>
        <w:rPr>
          <w:sz w:val="11"/>
          <w:szCs w:val="11"/>
        </w:rPr>
      </w:pPr>
      <w:bookmarkStart w:id="0" w:name="_GoBack"/>
      <w:bookmarkEnd w:id="0"/>
    </w:p>
    <w:p w14:paraId="4CBFCF6B" w14:textId="77777777" w:rsidR="00A235F9" w:rsidRPr="00F03D78" w:rsidRDefault="005D3139">
      <w:pPr>
        <w:ind w:left="118"/>
        <w:rPr>
          <w:sz w:val="24"/>
          <w:szCs w:val="24"/>
        </w:rPr>
      </w:pPr>
      <w:r w:rsidRPr="00F03D78">
        <w:rPr>
          <w:b/>
          <w:sz w:val="24"/>
          <w:szCs w:val="24"/>
        </w:rPr>
        <w:t>A</w:t>
      </w:r>
      <w:r w:rsidRPr="00F03D78">
        <w:rPr>
          <w:b/>
          <w:spacing w:val="-10"/>
          <w:sz w:val="24"/>
          <w:szCs w:val="24"/>
        </w:rPr>
        <w:t>R</w:t>
      </w:r>
      <w:r w:rsidRPr="00F03D78">
        <w:rPr>
          <w:b/>
          <w:spacing w:val="-2"/>
          <w:sz w:val="24"/>
          <w:szCs w:val="24"/>
        </w:rPr>
        <w:t>T</w:t>
      </w:r>
      <w:r w:rsidRPr="00F03D78">
        <w:rPr>
          <w:b/>
          <w:spacing w:val="3"/>
          <w:sz w:val="24"/>
          <w:szCs w:val="24"/>
        </w:rPr>
        <w:t>I</w:t>
      </w:r>
      <w:r w:rsidRPr="00F03D78">
        <w:rPr>
          <w:b/>
          <w:sz w:val="24"/>
          <w:szCs w:val="24"/>
        </w:rPr>
        <w:t>C</w:t>
      </w:r>
      <w:r w:rsidRPr="00F03D78">
        <w:rPr>
          <w:b/>
          <w:spacing w:val="-2"/>
          <w:sz w:val="24"/>
          <w:szCs w:val="24"/>
        </w:rPr>
        <w:t>L</w:t>
      </w:r>
      <w:r w:rsidRPr="00F03D78">
        <w:rPr>
          <w:b/>
          <w:sz w:val="24"/>
          <w:szCs w:val="24"/>
        </w:rPr>
        <w:t>E</w:t>
      </w:r>
      <w:r w:rsidRPr="00F03D78">
        <w:rPr>
          <w:b/>
          <w:spacing w:val="1"/>
          <w:sz w:val="24"/>
          <w:szCs w:val="24"/>
        </w:rPr>
        <w:t xml:space="preserve"> </w:t>
      </w:r>
      <w:r w:rsidRPr="00F03D78">
        <w:rPr>
          <w:b/>
          <w:spacing w:val="3"/>
          <w:sz w:val="24"/>
          <w:szCs w:val="24"/>
        </w:rPr>
        <w:t>I</w:t>
      </w:r>
      <w:r w:rsidRPr="00F03D78">
        <w:rPr>
          <w:b/>
          <w:spacing w:val="-2"/>
          <w:sz w:val="24"/>
          <w:szCs w:val="24"/>
        </w:rPr>
        <w:t>I</w:t>
      </w:r>
      <w:r w:rsidRPr="00F03D78">
        <w:rPr>
          <w:b/>
          <w:sz w:val="24"/>
          <w:szCs w:val="24"/>
        </w:rPr>
        <w:t>:</w:t>
      </w:r>
      <w:r w:rsidRPr="00F03D78">
        <w:rPr>
          <w:b/>
          <w:spacing w:val="-1"/>
          <w:sz w:val="24"/>
          <w:szCs w:val="24"/>
        </w:rPr>
        <w:t xml:space="preserve"> </w:t>
      </w:r>
      <w:r w:rsidRPr="00F03D78">
        <w:rPr>
          <w:b/>
          <w:spacing w:val="1"/>
          <w:sz w:val="24"/>
          <w:szCs w:val="24"/>
        </w:rPr>
        <w:t>S</w:t>
      </w:r>
      <w:r w:rsidRPr="00F03D78">
        <w:rPr>
          <w:b/>
          <w:spacing w:val="-2"/>
          <w:sz w:val="24"/>
          <w:szCs w:val="24"/>
        </w:rPr>
        <w:t>T</w:t>
      </w:r>
      <w:r w:rsidRPr="00F03D78">
        <w:rPr>
          <w:b/>
          <w:spacing w:val="4"/>
          <w:sz w:val="24"/>
          <w:szCs w:val="24"/>
        </w:rPr>
        <w:t>R</w:t>
      </w:r>
      <w:r w:rsidRPr="00F03D78">
        <w:rPr>
          <w:b/>
          <w:spacing w:val="-5"/>
          <w:sz w:val="24"/>
          <w:szCs w:val="24"/>
        </w:rPr>
        <w:t>U</w:t>
      </w:r>
      <w:r w:rsidRPr="00F03D78">
        <w:rPr>
          <w:b/>
          <w:spacing w:val="4"/>
          <w:sz w:val="24"/>
          <w:szCs w:val="24"/>
        </w:rPr>
        <w:t>C</w:t>
      </w:r>
      <w:r w:rsidRPr="00F03D78">
        <w:rPr>
          <w:b/>
          <w:spacing w:val="-2"/>
          <w:sz w:val="24"/>
          <w:szCs w:val="24"/>
        </w:rPr>
        <w:t>T</w:t>
      </w:r>
      <w:r w:rsidRPr="00F03D78">
        <w:rPr>
          <w:b/>
          <w:sz w:val="24"/>
          <w:szCs w:val="24"/>
        </w:rPr>
        <w:t>URE</w:t>
      </w:r>
    </w:p>
    <w:p w14:paraId="75852CDC" w14:textId="77777777" w:rsidR="00A235F9" w:rsidRPr="00F03D78" w:rsidRDefault="00A235F9">
      <w:pPr>
        <w:spacing w:before="2" w:line="120" w:lineRule="exact"/>
        <w:rPr>
          <w:sz w:val="12"/>
          <w:szCs w:val="12"/>
        </w:rPr>
      </w:pPr>
    </w:p>
    <w:p w14:paraId="1116F0D5" w14:textId="77777777" w:rsidR="00A235F9" w:rsidRPr="00F03D78" w:rsidRDefault="005D3139">
      <w:pPr>
        <w:ind w:left="118"/>
        <w:rPr>
          <w:sz w:val="24"/>
          <w:szCs w:val="24"/>
        </w:rPr>
      </w:pPr>
      <w:r w:rsidRPr="00F03D78">
        <w:rPr>
          <w:i/>
          <w:sz w:val="24"/>
          <w:szCs w:val="24"/>
        </w:rPr>
        <w:t>S</w:t>
      </w:r>
      <w:r w:rsidRPr="00F03D78">
        <w:rPr>
          <w:i/>
          <w:spacing w:val="-1"/>
          <w:sz w:val="24"/>
          <w:szCs w:val="24"/>
        </w:rPr>
        <w:t>ec</w:t>
      </w:r>
      <w:r w:rsidRPr="00F03D78">
        <w:rPr>
          <w:i/>
          <w:sz w:val="24"/>
          <w:szCs w:val="24"/>
        </w:rPr>
        <w:t>tion</w:t>
      </w:r>
      <w:r w:rsidRPr="00F03D78">
        <w:rPr>
          <w:i/>
          <w:spacing w:val="-2"/>
          <w:sz w:val="24"/>
          <w:szCs w:val="24"/>
        </w:rPr>
        <w:t xml:space="preserve"> </w:t>
      </w:r>
      <w:r w:rsidRPr="00F03D78">
        <w:rPr>
          <w:i/>
          <w:sz w:val="24"/>
          <w:szCs w:val="24"/>
        </w:rPr>
        <w:t>1:</w:t>
      </w:r>
      <w:r w:rsidRPr="00F03D78">
        <w:rPr>
          <w:i/>
          <w:spacing w:val="-1"/>
          <w:sz w:val="24"/>
          <w:szCs w:val="24"/>
        </w:rPr>
        <w:t xml:space="preserve"> </w:t>
      </w:r>
      <w:r w:rsidRPr="00F03D78">
        <w:rPr>
          <w:i/>
          <w:spacing w:val="2"/>
          <w:sz w:val="24"/>
          <w:szCs w:val="24"/>
        </w:rPr>
        <w:t>E</w:t>
      </w:r>
      <w:r w:rsidRPr="00F03D78">
        <w:rPr>
          <w:i/>
          <w:spacing w:val="-1"/>
          <w:sz w:val="24"/>
          <w:szCs w:val="24"/>
        </w:rPr>
        <w:t>xec</w:t>
      </w:r>
      <w:r w:rsidRPr="00F03D78">
        <w:rPr>
          <w:i/>
          <w:sz w:val="24"/>
          <w:szCs w:val="24"/>
        </w:rPr>
        <w:t>uti</w:t>
      </w:r>
      <w:r w:rsidRPr="00F03D78">
        <w:rPr>
          <w:i/>
          <w:spacing w:val="4"/>
          <w:sz w:val="24"/>
          <w:szCs w:val="24"/>
        </w:rPr>
        <w:t>v</w:t>
      </w:r>
      <w:r w:rsidRPr="00F03D78">
        <w:rPr>
          <w:i/>
          <w:sz w:val="24"/>
          <w:szCs w:val="24"/>
        </w:rPr>
        <w:t>e</w:t>
      </w:r>
      <w:r w:rsidRPr="00F03D78">
        <w:rPr>
          <w:i/>
          <w:spacing w:val="-3"/>
          <w:sz w:val="24"/>
          <w:szCs w:val="24"/>
        </w:rPr>
        <w:t xml:space="preserve"> </w:t>
      </w:r>
      <w:r w:rsidRPr="00F03D78">
        <w:rPr>
          <w:i/>
          <w:sz w:val="24"/>
          <w:szCs w:val="24"/>
        </w:rPr>
        <w:t>Offi</w:t>
      </w:r>
      <w:r w:rsidRPr="00F03D78">
        <w:rPr>
          <w:i/>
          <w:spacing w:val="-1"/>
          <w:sz w:val="24"/>
          <w:szCs w:val="24"/>
        </w:rPr>
        <w:t>c</w:t>
      </w:r>
      <w:r w:rsidRPr="00F03D78">
        <w:rPr>
          <w:i/>
          <w:spacing w:val="4"/>
          <w:sz w:val="24"/>
          <w:szCs w:val="24"/>
        </w:rPr>
        <w:t>e</w:t>
      </w:r>
      <w:r w:rsidRPr="00F03D78">
        <w:rPr>
          <w:i/>
          <w:spacing w:val="-2"/>
          <w:sz w:val="24"/>
          <w:szCs w:val="24"/>
        </w:rPr>
        <w:t>r</w:t>
      </w:r>
      <w:r w:rsidRPr="00F03D78">
        <w:rPr>
          <w:i/>
          <w:sz w:val="24"/>
          <w:szCs w:val="24"/>
        </w:rPr>
        <w:t>s</w:t>
      </w:r>
    </w:p>
    <w:p w14:paraId="3821C710" w14:textId="77777777" w:rsidR="00A235F9" w:rsidRPr="00F03D78" w:rsidRDefault="00A235F9">
      <w:pPr>
        <w:spacing w:before="8" w:line="100" w:lineRule="exact"/>
        <w:rPr>
          <w:sz w:val="11"/>
          <w:szCs w:val="11"/>
        </w:rPr>
      </w:pPr>
    </w:p>
    <w:p w14:paraId="02DE86AF" w14:textId="77777777" w:rsidR="00A235F9" w:rsidRPr="00F03D78" w:rsidRDefault="005D3139">
      <w:pPr>
        <w:ind w:left="838"/>
        <w:rPr>
          <w:sz w:val="24"/>
          <w:szCs w:val="24"/>
        </w:rPr>
      </w:pPr>
      <w:r w:rsidRPr="00F03D78">
        <w:rPr>
          <w:spacing w:val="-5"/>
          <w:sz w:val="24"/>
          <w:szCs w:val="24"/>
        </w:rPr>
        <w:t>A</w:t>
      </w:r>
      <w:r w:rsidRPr="00F03D78">
        <w:rPr>
          <w:sz w:val="24"/>
          <w:szCs w:val="24"/>
        </w:rPr>
        <w:t xml:space="preserve">. </w:t>
      </w:r>
      <w:r w:rsidRPr="00F03D78">
        <w:rPr>
          <w:spacing w:val="2"/>
          <w:sz w:val="24"/>
          <w:szCs w:val="24"/>
        </w:rPr>
        <w:t>T</w:t>
      </w:r>
      <w:r w:rsidRPr="00F03D78">
        <w:rPr>
          <w:spacing w:val="-5"/>
          <w:sz w:val="24"/>
          <w:szCs w:val="24"/>
        </w:rPr>
        <w:t>h</w:t>
      </w:r>
      <w:r w:rsidRPr="00F03D78">
        <w:rPr>
          <w:sz w:val="24"/>
          <w:szCs w:val="24"/>
        </w:rPr>
        <w:t>e</w:t>
      </w:r>
      <w:r w:rsidRPr="00F03D78">
        <w:rPr>
          <w:spacing w:val="1"/>
          <w:sz w:val="24"/>
          <w:szCs w:val="24"/>
        </w:rPr>
        <w:t xml:space="preserve"> </w:t>
      </w:r>
      <w:r w:rsidRPr="00F03D78">
        <w:rPr>
          <w:spacing w:val="-2"/>
          <w:sz w:val="24"/>
          <w:szCs w:val="24"/>
        </w:rPr>
        <w:t>C</w:t>
      </w:r>
      <w:r w:rsidRPr="00F03D78">
        <w:rPr>
          <w:sz w:val="24"/>
          <w:szCs w:val="24"/>
        </w:rPr>
        <w:t>o</w:t>
      </w:r>
      <w:r w:rsidRPr="00F03D78">
        <w:rPr>
          <w:spacing w:val="5"/>
          <w:sz w:val="24"/>
          <w:szCs w:val="24"/>
        </w:rPr>
        <w:t>u</w:t>
      </w:r>
      <w:r w:rsidRPr="00F03D78">
        <w:rPr>
          <w:spacing w:val="-5"/>
          <w:sz w:val="24"/>
          <w:szCs w:val="24"/>
        </w:rPr>
        <w:t>n</w:t>
      </w:r>
      <w:r w:rsidRPr="00F03D78">
        <w:rPr>
          <w:spacing w:val="4"/>
          <w:sz w:val="24"/>
          <w:szCs w:val="24"/>
        </w:rPr>
        <w:t>c</w:t>
      </w:r>
      <w:r w:rsidRPr="00F03D78">
        <w:rPr>
          <w:sz w:val="24"/>
          <w:szCs w:val="24"/>
        </w:rPr>
        <w:t>il</w:t>
      </w:r>
      <w:r w:rsidRPr="00F03D78">
        <w:rPr>
          <w:spacing w:val="-2"/>
          <w:sz w:val="24"/>
          <w:szCs w:val="24"/>
        </w:rPr>
        <w:t xml:space="preserve"> s</w:t>
      </w:r>
      <w:r w:rsidRPr="00F03D78">
        <w:rPr>
          <w:sz w:val="24"/>
          <w:szCs w:val="24"/>
        </w:rPr>
        <w:t>h</w:t>
      </w:r>
      <w:r w:rsidRPr="00F03D78">
        <w:rPr>
          <w:spacing w:val="4"/>
          <w:sz w:val="24"/>
          <w:szCs w:val="24"/>
        </w:rPr>
        <w:t>a</w:t>
      </w:r>
      <w:r w:rsidRPr="00F03D78">
        <w:rPr>
          <w:sz w:val="24"/>
          <w:szCs w:val="24"/>
        </w:rPr>
        <w:t>ll</w:t>
      </w:r>
      <w:r w:rsidRPr="00F03D78">
        <w:rPr>
          <w:spacing w:val="-2"/>
          <w:sz w:val="24"/>
          <w:szCs w:val="24"/>
        </w:rPr>
        <w:t xml:space="preserve"> </w:t>
      </w:r>
      <w:r w:rsidRPr="00F03D78">
        <w:rPr>
          <w:spacing w:val="-5"/>
          <w:sz w:val="24"/>
          <w:szCs w:val="24"/>
        </w:rPr>
        <w:t>b</w:t>
      </w:r>
      <w:r w:rsidRPr="00F03D78">
        <w:rPr>
          <w:sz w:val="24"/>
          <w:szCs w:val="24"/>
        </w:rPr>
        <w:t>e</w:t>
      </w:r>
      <w:r w:rsidRPr="00F03D78">
        <w:rPr>
          <w:spacing w:val="6"/>
          <w:sz w:val="24"/>
          <w:szCs w:val="24"/>
        </w:rPr>
        <w:t xml:space="preserve"> </w:t>
      </w:r>
      <w:r w:rsidRPr="00F03D78">
        <w:rPr>
          <w:spacing w:val="-9"/>
          <w:sz w:val="24"/>
          <w:szCs w:val="24"/>
        </w:rPr>
        <w:t>l</w:t>
      </w:r>
      <w:r w:rsidRPr="00F03D78">
        <w:rPr>
          <w:spacing w:val="4"/>
          <w:sz w:val="24"/>
          <w:szCs w:val="24"/>
        </w:rPr>
        <w:t>e</w:t>
      </w:r>
      <w:r w:rsidRPr="00F03D78">
        <w:rPr>
          <w:sz w:val="24"/>
          <w:szCs w:val="24"/>
        </w:rPr>
        <w:t>d</w:t>
      </w:r>
      <w:r w:rsidRPr="00F03D78">
        <w:rPr>
          <w:spacing w:val="2"/>
          <w:sz w:val="24"/>
          <w:szCs w:val="24"/>
        </w:rPr>
        <w:t xml:space="preserve"> </w:t>
      </w:r>
      <w:r w:rsidRPr="00F03D78">
        <w:rPr>
          <w:spacing w:val="5"/>
          <w:sz w:val="24"/>
          <w:szCs w:val="24"/>
        </w:rPr>
        <w:t>b</w:t>
      </w:r>
      <w:r w:rsidRPr="00F03D78">
        <w:rPr>
          <w:sz w:val="24"/>
          <w:szCs w:val="24"/>
        </w:rPr>
        <w:t>y</w:t>
      </w:r>
      <w:r w:rsidRPr="00F03D78">
        <w:rPr>
          <w:spacing w:val="-2"/>
          <w:sz w:val="24"/>
          <w:szCs w:val="24"/>
        </w:rPr>
        <w:t xml:space="preserve"> </w:t>
      </w:r>
      <w:r w:rsidRPr="00F03D78">
        <w:rPr>
          <w:spacing w:val="5"/>
          <w:sz w:val="24"/>
          <w:szCs w:val="24"/>
        </w:rPr>
        <w:t>t</w:t>
      </w:r>
      <w:r w:rsidRPr="00F03D78">
        <w:rPr>
          <w:spacing w:val="-5"/>
          <w:sz w:val="24"/>
          <w:szCs w:val="24"/>
        </w:rPr>
        <w:t>h</w:t>
      </w:r>
      <w:r w:rsidRPr="00F03D78">
        <w:rPr>
          <w:sz w:val="24"/>
          <w:szCs w:val="24"/>
        </w:rPr>
        <w:t>e</w:t>
      </w:r>
      <w:r w:rsidRPr="00F03D78">
        <w:rPr>
          <w:spacing w:val="-3"/>
          <w:sz w:val="24"/>
          <w:szCs w:val="24"/>
        </w:rPr>
        <w:t xml:space="preserve"> </w:t>
      </w:r>
      <w:r w:rsidRPr="00F03D78">
        <w:rPr>
          <w:spacing w:val="-8"/>
          <w:sz w:val="24"/>
          <w:szCs w:val="24"/>
        </w:rPr>
        <w:t>f</w:t>
      </w:r>
      <w:r w:rsidRPr="00F03D78">
        <w:rPr>
          <w:spacing w:val="10"/>
          <w:sz w:val="24"/>
          <w:szCs w:val="24"/>
        </w:rPr>
        <w:t>o</w:t>
      </w:r>
      <w:r w:rsidRPr="00F03D78">
        <w:rPr>
          <w:sz w:val="24"/>
          <w:szCs w:val="24"/>
        </w:rPr>
        <w:t>l</w:t>
      </w:r>
      <w:r w:rsidRPr="00F03D78">
        <w:rPr>
          <w:spacing w:val="-9"/>
          <w:sz w:val="24"/>
          <w:szCs w:val="24"/>
        </w:rPr>
        <w:t>l</w:t>
      </w:r>
      <w:r w:rsidRPr="00F03D78">
        <w:rPr>
          <w:spacing w:val="5"/>
          <w:sz w:val="24"/>
          <w:szCs w:val="24"/>
        </w:rPr>
        <w:t>o</w:t>
      </w:r>
      <w:r w:rsidRPr="00F03D78">
        <w:rPr>
          <w:spacing w:val="4"/>
          <w:sz w:val="24"/>
          <w:szCs w:val="24"/>
        </w:rPr>
        <w:t>w</w:t>
      </w:r>
      <w:r w:rsidRPr="00F03D78">
        <w:rPr>
          <w:spacing w:val="-4"/>
          <w:sz w:val="24"/>
          <w:szCs w:val="24"/>
        </w:rPr>
        <w:t>i</w:t>
      </w:r>
      <w:r w:rsidRPr="00F03D78">
        <w:rPr>
          <w:sz w:val="24"/>
          <w:szCs w:val="24"/>
        </w:rPr>
        <w:t>ng</w:t>
      </w:r>
      <w:r w:rsidRPr="00F03D78">
        <w:rPr>
          <w:spacing w:val="2"/>
          <w:sz w:val="24"/>
          <w:szCs w:val="24"/>
        </w:rPr>
        <w:t xml:space="preserve"> </w:t>
      </w:r>
      <w:r w:rsidRPr="00F03D78">
        <w:rPr>
          <w:spacing w:val="4"/>
          <w:sz w:val="24"/>
          <w:szCs w:val="24"/>
        </w:rPr>
        <w:t>e</w:t>
      </w:r>
      <w:r w:rsidRPr="00F03D78">
        <w:rPr>
          <w:spacing w:val="-5"/>
          <w:sz w:val="24"/>
          <w:szCs w:val="24"/>
        </w:rPr>
        <w:t>x</w:t>
      </w:r>
      <w:r w:rsidRPr="00F03D78">
        <w:rPr>
          <w:spacing w:val="-1"/>
          <w:sz w:val="24"/>
          <w:szCs w:val="24"/>
        </w:rPr>
        <w:t>ec</w:t>
      </w:r>
      <w:r w:rsidRPr="00F03D78">
        <w:rPr>
          <w:sz w:val="24"/>
          <w:szCs w:val="24"/>
        </w:rPr>
        <w:t>u</w:t>
      </w:r>
      <w:r w:rsidRPr="00F03D78">
        <w:rPr>
          <w:spacing w:val="10"/>
          <w:sz w:val="24"/>
          <w:szCs w:val="24"/>
        </w:rPr>
        <w:t>t</w:t>
      </w:r>
      <w:r w:rsidRPr="00F03D78">
        <w:rPr>
          <w:spacing w:val="-4"/>
          <w:sz w:val="24"/>
          <w:szCs w:val="24"/>
        </w:rPr>
        <w:t>i</w:t>
      </w:r>
      <w:r w:rsidRPr="00F03D78">
        <w:rPr>
          <w:spacing w:val="-5"/>
          <w:sz w:val="24"/>
          <w:szCs w:val="24"/>
        </w:rPr>
        <w:t>v</w:t>
      </w:r>
      <w:r w:rsidRPr="00F03D78">
        <w:rPr>
          <w:sz w:val="24"/>
          <w:szCs w:val="24"/>
        </w:rPr>
        <w:t>e</w:t>
      </w:r>
      <w:r w:rsidRPr="00F03D78">
        <w:rPr>
          <w:spacing w:val="1"/>
          <w:sz w:val="24"/>
          <w:szCs w:val="24"/>
        </w:rPr>
        <w:t xml:space="preserve"> </w:t>
      </w:r>
      <w:r w:rsidRPr="00F03D78">
        <w:rPr>
          <w:spacing w:val="4"/>
          <w:sz w:val="24"/>
          <w:szCs w:val="24"/>
        </w:rPr>
        <w:t>O</w:t>
      </w:r>
      <w:r w:rsidRPr="00F03D78">
        <w:rPr>
          <w:spacing w:val="-8"/>
          <w:sz w:val="24"/>
          <w:szCs w:val="24"/>
        </w:rPr>
        <w:t>f</w:t>
      </w:r>
      <w:r w:rsidRPr="00F03D78">
        <w:rPr>
          <w:spacing w:val="2"/>
          <w:sz w:val="24"/>
          <w:szCs w:val="24"/>
        </w:rPr>
        <w:t>f</w:t>
      </w:r>
      <w:r w:rsidRPr="00F03D78">
        <w:rPr>
          <w:spacing w:val="-4"/>
          <w:sz w:val="24"/>
          <w:szCs w:val="24"/>
        </w:rPr>
        <w:t>i</w:t>
      </w:r>
      <w:r w:rsidRPr="00F03D78">
        <w:rPr>
          <w:spacing w:val="-1"/>
          <w:sz w:val="24"/>
          <w:szCs w:val="24"/>
        </w:rPr>
        <w:t>ce</w:t>
      </w:r>
      <w:r w:rsidRPr="00F03D78">
        <w:rPr>
          <w:spacing w:val="6"/>
          <w:sz w:val="24"/>
          <w:szCs w:val="24"/>
        </w:rPr>
        <w:t>r</w:t>
      </w:r>
      <w:r w:rsidRPr="00F03D78">
        <w:rPr>
          <w:spacing w:val="-2"/>
          <w:sz w:val="24"/>
          <w:szCs w:val="24"/>
        </w:rPr>
        <w:t>s</w:t>
      </w:r>
      <w:r w:rsidRPr="00F03D78">
        <w:rPr>
          <w:sz w:val="24"/>
          <w:szCs w:val="24"/>
        </w:rPr>
        <w:t>:</w:t>
      </w:r>
    </w:p>
    <w:p w14:paraId="2DE1A132" w14:textId="77777777" w:rsidR="00A235F9" w:rsidRPr="00F03D78" w:rsidRDefault="00A235F9">
      <w:pPr>
        <w:spacing w:before="2" w:line="120" w:lineRule="exact"/>
        <w:rPr>
          <w:sz w:val="12"/>
          <w:szCs w:val="12"/>
        </w:rPr>
      </w:pPr>
    </w:p>
    <w:p w14:paraId="43F1C8CB" w14:textId="5CE9C1B4" w:rsidR="00A235F9" w:rsidRPr="00F03D78" w:rsidRDefault="005D3139">
      <w:pPr>
        <w:spacing w:line="275" w:lineRule="auto"/>
        <w:ind w:left="1558" w:right="91"/>
        <w:rPr>
          <w:sz w:val="24"/>
          <w:szCs w:val="24"/>
        </w:rPr>
      </w:pPr>
      <w:proofErr w:type="spellStart"/>
      <w:r w:rsidRPr="00F03D78">
        <w:rPr>
          <w:spacing w:val="-9"/>
          <w:sz w:val="24"/>
          <w:szCs w:val="24"/>
        </w:rPr>
        <w:t>i</w:t>
      </w:r>
      <w:proofErr w:type="spellEnd"/>
      <w:r w:rsidRPr="00F03D78">
        <w:rPr>
          <w:sz w:val="24"/>
          <w:szCs w:val="24"/>
        </w:rPr>
        <w:t>.</w:t>
      </w:r>
      <w:r w:rsidRPr="00F03D78">
        <w:rPr>
          <w:spacing w:val="10"/>
          <w:sz w:val="24"/>
          <w:szCs w:val="24"/>
        </w:rPr>
        <w:t xml:space="preserve"> </w:t>
      </w:r>
      <w:r w:rsidRPr="00F03D78">
        <w:rPr>
          <w:spacing w:val="-4"/>
          <w:sz w:val="24"/>
          <w:szCs w:val="24"/>
        </w:rPr>
        <w:t>P</w:t>
      </w:r>
      <w:r w:rsidRPr="00F03D78">
        <w:rPr>
          <w:spacing w:val="2"/>
          <w:sz w:val="24"/>
          <w:szCs w:val="24"/>
        </w:rPr>
        <w:t>r</w:t>
      </w:r>
      <w:r w:rsidRPr="00F03D78">
        <w:rPr>
          <w:spacing w:val="-1"/>
          <w:sz w:val="24"/>
          <w:szCs w:val="24"/>
        </w:rPr>
        <w:t>e</w:t>
      </w:r>
      <w:r w:rsidRPr="00F03D78">
        <w:rPr>
          <w:spacing w:val="3"/>
          <w:sz w:val="24"/>
          <w:szCs w:val="24"/>
        </w:rPr>
        <w:t>s</w:t>
      </w:r>
      <w:r w:rsidRPr="00F03D78">
        <w:rPr>
          <w:spacing w:val="-4"/>
          <w:sz w:val="24"/>
          <w:szCs w:val="24"/>
        </w:rPr>
        <w:t>i</w:t>
      </w:r>
      <w:r w:rsidRPr="00F03D78">
        <w:rPr>
          <w:sz w:val="24"/>
          <w:szCs w:val="24"/>
        </w:rPr>
        <w:t>d</w:t>
      </w:r>
      <w:r w:rsidRPr="00F03D78">
        <w:rPr>
          <w:spacing w:val="4"/>
          <w:sz w:val="24"/>
          <w:szCs w:val="24"/>
        </w:rPr>
        <w:t>e</w:t>
      </w:r>
      <w:r w:rsidRPr="00F03D78">
        <w:rPr>
          <w:spacing w:val="-5"/>
          <w:sz w:val="24"/>
          <w:szCs w:val="24"/>
        </w:rPr>
        <w:t>n</w:t>
      </w:r>
      <w:r w:rsidRPr="00F03D78">
        <w:rPr>
          <w:spacing w:val="5"/>
          <w:sz w:val="24"/>
          <w:szCs w:val="24"/>
        </w:rPr>
        <w:t>t</w:t>
      </w:r>
      <w:r w:rsidRPr="00F03D78">
        <w:rPr>
          <w:sz w:val="24"/>
          <w:szCs w:val="24"/>
        </w:rPr>
        <w:t>:</w:t>
      </w:r>
      <w:r w:rsidRPr="00F03D78">
        <w:rPr>
          <w:spacing w:val="-7"/>
          <w:sz w:val="24"/>
          <w:szCs w:val="24"/>
        </w:rPr>
        <w:t xml:space="preserve"> </w:t>
      </w:r>
      <w:r w:rsidRPr="00F03D78">
        <w:rPr>
          <w:spacing w:val="2"/>
          <w:sz w:val="24"/>
          <w:szCs w:val="24"/>
        </w:rPr>
        <w:t>T</w:t>
      </w:r>
      <w:r w:rsidRPr="00F03D78">
        <w:rPr>
          <w:spacing w:val="-5"/>
          <w:sz w:val="24"/>
          <w:szCs w:val="24"/>
        </w:rPr>
        <w:t>h</w:t>
      </w:r>
      <w:r w:rsidRPr="00F03D78">
        <w:rPr>
          <w:sz w:val="24"/>
          <w:szCs w:val="24"/>
        </w:rPr>
        <w:t>e</w:t>
      </w:r>
      <w:r w:rsidRPr="00F03D78">
        <w:rPr>
          <w:spacing w:val="1"/>
          <w:sz w:val="24"/>
          <w:szCs w:val="24"/>
        </w:rPr>
        <w:t xml:space="preserve"> P</w:t>
      </w:r>
      <w:r w:rsidRPr="00F03D78">
        <w:rPr>
          <w:spacing w:val="2"/>
          <w:sz w:val="24"/>
          <w:szCs w:val="24"/>
        </w:rPr>
        <w:t>r</w:t>
      </w:r>
      <w:r w:rsidRPr="00F03D78">
        <w:rPr>
          <w:spacing w:val="-1"/>
          <w:sz w:val="24"/>
          <w:szCs w:val="24"/>
        </w:rPr>
        <w:t>e</w:t>
      </w:r>
      <w:r w:rsidRPr="00F03D78">
        <w:rPr>
          <w:spacing w:val="3"/>
          <w:sz w:val="24"/>
          <w:szCs w:val="24"/>
        </w:rPr>
        <w:t>s</w:t>
      </w:r>
      <w:r w:rsidRPr="00F03D78">
        <w:rPr>
          <w:spacing w:val="-4"/>
          <w:sz w:val="24"/>
          <w:szCs w:val="24"/>
        </w:rPr>
        <w:t>i</w:t>
      </w:r>
      <w:r w:rsidRPr="00F03D78">
        <w:rPr>
          <w:sz w:val="24"/>
          <w:szCs w:val="24"/>
        </w:rPr>
        <w:t>d</w:t>
      </w:r>
      <w:r w:rsidRPr="00F03D78">
        <w:rPr>
          <w:spacing w:val="4"/>
          <w:sz w:val="24"/>
          <w:szCs w:val="24"/>
        </w:rPr>
        <w:t>e</w:t>
      </w:r>
      <w:r w:rsidRPr="00F03D78">
        <w:rPr>
          <w:spacing w:val="-5"/>
          <w:sz w:val="24"/>
          <w:szCs w:val="24"/>
        </w:rPr>
        <w:t>n</w:t>
      </w:r>
      <w:r w:rsidRPr="00F03D78">
        <w:rPr>
          <w:sz w:val="24"/>
          <w:szCs w:val="24"/>
        </w:rPr>
        <w:t>t</w:t>
      </w:r>
      <w:r w:rsidRPr="00F03D78">
        <w:rPr>
          <w:spacing w:val="3"/>
          <w:sz w:val="24"/>
          <w:szCs w:val="24"/>
        </w:rPr>
        <w:t xml:space="preserve"> s</w:t>
      </w:r>
      <w:r w:rsidRPr="00F03D78">
        <w:rPr>
          <w:spacing w:val="-5"/>
          <w:sz w:val="24"/>
          <w:szCs w:val="24"/>
        </w:rPr>
        <w:t>h</w:t>
      </w:r>
      <w:r w:rsidRPr="00F03D78">
        <w:rPr>
          <w:spacing w:val="4"/>
          <w:sz w:val="24"/>
          <w:szCs w:val="24"/>
        </w:rPr>
        <w:t>a</w:t>
      </w:r>
      <w:r w:rsidRPr="00F03D78">
        <w:rPr>
          <w:sz w:val="24"/>
          <w:szCs w:val="24"/>
        </w:rPr>
        <w:t>ll</w:t>
      </w:r>
      <w:r w:rsidRPr="00F03D78">
        <w:rPr>
          <w:spacing w:val="-2"/>
          <w:sz w:val="24"/>
          <w:szCs w:val="24"/>
        </w:rPr>
        <w:t xml:space="preserve"> </w:t>
      </w:r>
      <w:r w:rsidRPr="00F03D78">
        <w:rPr>
          <w:spacing w:val="-5"/>
          <w:sz w:val="24"/>
          <w:szCs w:val="24"/>
        </w:rPr>
        <w:t>b</w:t>
      </w:r>
      <w:r w:rsidRPr="00F03D78">
        <w:rPr>
          <w:sz w:val="24"/>
          <w:szCs w:val="24"/>
        </w:rPr>
        <w:t>e</w:t>
      </w:r>
      <w:r w:rsidRPr="00F03D78">
        <w:rPr>
          <w:spacing w:val="1"/>
          <w:sz w:val="24"/>
          <w:szCs w:val="24"/>
        </w:rPr>
        <w:t xml:space="preserve"> </w:t>
      </w:r>
      <w:r w:rsidRPr="00F03D78">
        <w:rPr>
          <w:spacing w:val="2"/>
          <w:sz w:val="24"/>
          <w:szCs w:val="24"/>
        </w:rPr>
        <w:t>r</w:t>
      </w:r>
      <w:r w:rsidRPr="00F03D78">
        <w:rPr>
          <w:spacing w:val="4"/>
          <w:sz w:val="24"/>
          <w:szCs w:val="24"/>
        </w:rPr>
        <w:t>e</w:t>
      </w:r>
      <w:r w:rsidRPr="00F03D78">
        <w:rPr>
          <w:spacing w:val="-2"/>
          <w:sz w:val="24"/>
          <w:szCs w:val="24"/>
        </w:rPr>
        <w:t>s</w:t>
      </w:r>
      <w:r w:rsidRPr="00F03D78">
        <w:rPr>
          <w:spacing w:val="-5"/>
          <w:sz w:val="24"/>
          <w:szCs w:val="24"/>
        </w:rPr>
        <w:t>p</w:t>
      </w:r>
      <w:r w:rsidRPr="00F03D78">
        <w:rPr>
          <w:spacing w:val="5"/>
          <w:sz w:val="24"/>
          <w:szCs w:val="24"/>
        </w:rPr>
        <w:t>o</w:t>
      </w:r>
      <w:r w:rsidRPr="00F03D78">
        <w:rPr>
          <w:sz w:val="24"/>
          <w:szCs w:val="24"/>
        </w:rPr>
        <w:t>n</w:t>
      </w:r>
      <w:r w:rsidRPr="00F03D78">
        <w:rPr>
          <w:spacing w:val="3"/>
          <w:sz w:val="24"/>
          <w:szCs w:val="24"/>
        </w:rPr>
        <w:t>s</w:t>
      </w:r>
      <w:r w:rsidRPr="00F03D78">
        <w:rPr>
          <w:spacing w:val="-4"/>
          <w:sz w:val="24"/>
          <w:szCs w:val="24"/>
        </w:rPr>
        <w:t>i</w:t>
      </w:r>
      <w:r w:rsidRPr="00F03D78">
        <w:rPr>
          <w:sz w:val="24"/>
          <w:szCs w:val="24"/>
        </w:rPr>
        <w:t>b</w:t>
      </w:r>
      <w:r w:rsidRPr="00F03D78">
        <w:rPr>
          <w:spacing w:val="-4"/>
          <w:sz w:val="24"/>
          <w:szCs w:val="24"/>
        </w:rPr>
        <w:t>l</w:t>
      </w:r>
      <w:r w:rsidRPr="00F03D78">
        <w:rPr>
          <w:sz w:val="24"/>
          <w:szCs w:val="24"/>
        </w:rPr>
        <w:t>e</w:t>
      </w:r>
      <w:r w:rsidRPr="00F03D78">
        <w:rPr>
          <w:spacing w:val="6"/>
          <w:sz w:val="24"/>
          <w:szCs w:val="24"/>
        </w:rPr>
        <w:t xml:space="preserve"> </w:t>
      </w:r>
      <w:r w:rsidRPr="00F03D78">
        <w:rPr>
          <w:spacing w:val="-8"/>
          <w:sz w:val="24"/>
          <w:szCs w:val="24"/>
        </w:rPr>
        <w:t>f</w:t>
      </w:r>
      <w:r w:rsidRPr="00F03D78">
        <w:rPr>
          <w:spacing w:val="5"/>
          <w:sz w:val="24"/>
          <w:szCs w:val="24"/>
        </w:rPr>
        <w:t>o</w:t>
      </w:r>
      <w:r w:rsidRPr="00F03D78">
        <w:rPr>
          <w:sz w:val="24"/>
          <w:szCs w:val="24"/>
        </w:rPr>
        <w:t>r</w:t>
      </w:r>
      <w:r w:rsidRPr="00F03D78">
        <w:rPr>
          <w:spacing w:val="4"/>
          <w:sz w:val="24"/>
          <w:szCs w:val="24"/>
        </w:rPr>
        <w:t xml:space="preserve"> </w:t>
      </w:r>
      <w:r w:rsidR="004F1368" w:rsidRPr="00F03D78">
        <w:rPr>
          <w:spacing w:val="4"/>
          <w:sz w:val="24"/>
          <w:szCs w:val="24"/>
        </w:rPr>
        <w:t xml:space="preserve">signing up the team for </w:t>
      </w:r>
      <w:r w:rsidR="00DB6173" w:rsidRPr="00F03D78">
        <w:rPr>
          <w:spacing w:val="4"/>
          <w:sz w:val="24"/>
          <w:szCs w:val="24"/>
        </w:rPr>
        <w:t xml:space="preserve">the </w:t>
      </w:r>
      <w:r w:rsidR="004F1368" w:rsidRPr="00F03D78">
        <w:rPr>
          <w:spacing w:val="4"/>
          <w:sz w:val="24"/>
          <w:szCs w:val="24"/>
        </w:rPr>
        <w:t>NCTTA season</w:t>
      </w:r>
      <w:r w:rsidR="00DB6173" w:rsidRPr="00F03D78">
        <w:rPr>
          <w:spacing w:val="4"/>
          <w:sz w:val="24"/>
          <w:szCs w:val="24"/>
        </w:rPr>
        <w:t>.</w:t>
      </w:r>
      <w:r w:rsidR="004F1368" w:rsidRPr="00F03D78">
        <w:rPr>
          <w:spacing w:val="4"/>
          <w:sz w:val="24"/>
          <w:szCs w:val="24"/>
        </w:rPr>
        <w:t xml:space="preserve"> </w:t>
      </w:r>
      <w:r w:rsidRPr="00F03D78">
        <w:rPr>
          <w:spacing w:val="-3"/>
          <w:sz w:val="24"/>
          <w:szCs w:val="24"/>
        </w:rPr>
        <w:t>r</w:t>
      </w:r>
      <w:r w:rsidRPr="00F03D78">
        <w:rPr>
          <w:spacing w:val="-1"/>
          <w:sz w:val="24"/>
          <w:szCs w:val="24"/>
        </w:rPr>
        <w:t>e</w:t>
      </w:r>
      <w:r w:rsidRPr="00F03D78">
        <w:rPr>
          <w:sz w:val="24"/>
          <w:szCs w:val="24"/>
        </w:rPr>
        <w:t>p</w:t>
      </w:r>
      <w:r w:rsidRPr="00F03D78">
        <w:rPr>
          <w:spacing w:val="2"/>
          <w:sz w:val="24"/>
          <w:szCs w:val="24"/>
        </w:rPr>
        <w:t>r</w:t>
      </w:r>
      <w:r w:rsidRPr="00F03D78">
        <w:rPr>
          <w:spacing w:val="-1"/>
          <w:sz w:val="24"/>
          <w:szCs w:val="24"/>
        </w:rPr>
        <w:t>e</w:t>
      </w:r>
      <w:r w:rsidRPr="00F03D78">
        <w:rPr>
          <w:spacing w:val="3"/>
          <w:sz w:val="24"/>
          <w:szCs w:val="24"/>
        </w:rPr>
        <w:t>s</w:t>
      </w:r>
      <w:r w:rsidRPr="00F03D78">
        <w:rPr>
          <w:spacing w:val="-1"/>
          <w:sz w:val="24"/>
          <w:szCs w:val="24"/>
        </w:rPr>
        <w:t>e</w:t>
      </w:r>
      <w:r w:rsidRPr="00F03D78">
        <w:rPr>
          <w:spacing w:val="-5"/>
          <w:sz w:val="24"/>
          <w:szCs w:val="24"/>
        </w:rPr>
        <w:t>n</w:t>
      </w:r>
      <w:r w:rsidRPr="00F03D78">
        <w:rPr>
          <w:spacing w:val="10"/>
          <w:sz w:val="24"/>
          <w:szCs w:val="24"/>
        </w:rPr>
        <w:t>t</w:t>
      </w:r>
      <w:r w:rsidRPr="00F03D78">
        <w:rPr>
          <w:spacing w:val="-4"/>
          <w:sz w:val="24"/>
          <w:szCs w:val="24"/>
        </w:rPr>
        <w:t>i</w:t>
      </w:r>
      <w:r w:rsidRPr="00F03D78">
        <w:rPr>
          <w:spacing w:val="-5"/>
          <w:sz w:val="24"/>
          <w:szCs w:val="24"/>
        </w:rPr>
        <w:t>n</w:t>
      </w:r>
      <w:r w:rsidRPr="00F03D78">
        <w:rPr>
          <w:sz w:val="24"/>
          <w:szCs w:val="24"/>
        </w:rPr>
        <w:t>g</w:t>
      </w:r>
      <w:r w:rsidRPr="00F03D78">
        <w:rPr>
          <w:spacing w:val="2"/>
          <w:sz w:val="24"/>
          <w:szCs w:val="24"/>
        </w:rPr>
        <w:t xml:space="preserve"> </w:t>
      </w:r>
      <w:r w:rsidRPr="00F03D78">
        <w:rPr>
          <w:spacing w:val="5"/>
          <w:sz w:val="24"/>
          <w:szCs w:val="24"/>
        </w:rPr>
        <w:t>t</w:t>
      </w:r>
      <w:r w:rsidRPr="00F03D78">
        <w:rPr>
          <w:spacing w:val="-5"/>
          <w:sz w:val="24"/>
          <w:szCs w:val="24"/>
        </w:rPr>
        <w:t>h</w:t>
      </w:r>
      <w:r w:rsidRPr="00F03D78">
        <w:rPr>
          <w:sz w:val="24"/>
          <w:szCs w:val="24"/>
        </w:rPr>
        <w:t>e</w:t>
      </w:r>
      <w:r w:rsidRPr="00F03D78">
        <w:rPr>
          <w:spacing w:val="1"/>
          <w:sz w:val="24"/>
          <w:szCs w:val="24"/>
        </w:rPr>
        <w:t xml:space="preserve"> </w:t>
      </w:r>
      <w:r w:rsidRPr="00F03D78">
        <w:rPr>
          <w:sz w:val="24"/>
          <w:szCs w:val="24"/>
        </w:rPr>
        <w:t>v</w:t>
      </w:r>
      <w:r w:rsidRPr="00F03D78">
        <w:rPr>
          <w:spacing w:val="-4"/>
          <w:sz w:val="24"/>
          <w:szCs w:val="24"/>
        </w:rPr>
        <w:t>i</w:t>
      </w:r>
      <w:r w:rsidRPr="00F03D78">
        <w:rPr>
          <w:spacing w:val="-1"/>
          <w:sz w:val="24"/>
          <w:szCs w:val="24"/>
        </w:rPr>
        <w:t>e</w:t>
      </w:r>
      <w:r w:rsidRPr="00F03D78">
        <w:rPr>
          <w:spacing w:val="4"/>
          <w:sz w:val="24"/>
          <w:szCs w:val="24"/>
        </w:rPr>
        <w:t>w</w:t>
      </w:r>
      <w:r w:rsidRPr="00F03D78">
        <w:rPr>
          <w:sz w:val="24"/>
          <w:szCs w:val="24"/>
        </w:rPr>
        <w:t xml:space="preserve">s </w:t>
      </w:r>
      <w:r w:rsidRPr="00F03D78">
        <w:rPr>
          <w:spacing w:val="4"/>
          <w:sz w:val="24"/>
          <w:szCs w:val="24"/>
        </w:rPr>
        <w:t>a</w:t>
      </w:r>
      <w:r w:rsidRPr="00F03D78">
        <w:rPr>
          <w:spacing w:val="-5"/>
          <w:sz w:val="24"/>
          <w:szCs w:val="24"/>
        </w:rPr>
        <w:t>n</w:t>
      </w:r>
      <w:r w:rsidRPr="00F03D78">
        <w:rPr>
          <w:sz w:val="24"/>
          <w:szCs w:val="24"/>
        </w:rPr>
        <w:t>d</w:t>
      </w:r>
      <w:r w:rsidRPr="00F03D78">
        <w:rPr>
          <w:spacing w:val="2"/>
          <w:sz w:val="24"/>
          <w:szCs w:val="24"/>
        </w:rPr>
        <w:t xml:space="preserve"> </w:t>
      </w:r>
      <w:r w:rsidRPr="00F03D78">
        <w:rPr>
          <w:spacing w:val="-6"/>
          <w:sz w:val="24"/>
          <w:szCs w:val="24"/>
        </w:rPr>
        <w:t>c</w:t>
      </w:r>
      <w:r w:rsidRPr="00F03D78">
        <w:rPr>
          <w:spacing w:val="5"/>
          <w:sz w:val="24"/>
          <w:szCs w:val="24"/>
        </w:rPr>
        <w:t>o</w:t>
      </w:r>
      <w:r w:rsidRPr="00F03D78">
        <w:rPr>
          <w:spacing w:val="-5"/>
          <w:sz w:val="24"/>
          <w:szCs w:val="24"/>
        </w:rPr>
        <w:t>n</w:t>
      </w:r>
      <w:r w:rsidRPr="00F03D78">
        <w:rPr>
          <w:spacing w:val="4"/>
          <w:sz w:val="24"/>
          <w:szCs w:val="24"/>
        </w:rPr>
        <w:t>c</w:t>
      </w:r>
      <w:r w:rsidRPr="00F03D78">
        <w:rPr>
          <w:spacing w:val="-1"/>
          <w:sz w:val="24"/>
          <w:szCs w:val="24"/>
        </w:rPr>
        <w:t>e</w:t>
      </w:r>
      <w:r w:rsidRPr="00F03D78">
        <w:rPr>
          <w:spacing w:val="2"/>
          <w:sz w:val="24"/>
          <w:szCs w:val="24"/>
        </w:rPr>
        <w:t>r</w:t>
      </w:r>
      <w:r w:rsidRPr="00F03D78">
        <w:rPr>
          <w:sz w:val="24"/>
          <w:szCs w:val="24"/>
        </w:rPr>
        <w:t xml:space="preserve">ns </w:t>
      </w:r>
      <w:r w:rsidRPr="00F03D78">
        <w:rPr>
          <w:spacing w:val="5"/>
          <w:sz w:val="24"/>
          <w:szCs w:val="24"/>
        </w:rPr>
        <w:t>o</w:t>
      </w:r>
      <w:r w:rsidRPr="00F03D78">
        <w:rPr>
          <w:sz w:val="24"/>
          <w:szCs w:val="24"/>
        </w:rPr>
        <w:t>f</w:t>
      </w:r>
      <w:r w:rsidRPr="00F03D78">
        <w:rPr>
          <w:spacing w:val="-6"/>
          <w:sz w:val="24"/>
          <w:szCs w:val="24"/>
        </w:rPr>
        <w:t xml:space="preserve"> </w:t>
      </w:r>
      <w:r w:rsidRPr="00F03D78">
        <w:rPr>
          <w:spacing w:val="5"/>
          <w:sz w:val="24"/>
          <w:szCs w:val="24"/>
        </w:rPr>
        <w:t>t</w:t>
      </w:r>
      <w:r w:rsidRPr="00F03D78">
        <w:rPr>
          <w:spacing w:val="-5"/>
          <w:sz w:val="24"/>
          <w:szCs w:val="24"/>
        </w:rPr>
        <w:t>h</w:t>
      </w:r>
      <w:r w:rsidRPr="00F03D78">
        <w:rPr>
          <w:sz w:val="24"/>
          <w:szCs w:val="24"/>
        </w:rPr>
        <w:t>e</w:t>
      </w:r>
      <w:r w:rsidRPr="00F03D78">
        <w:rPr>
          <w:spacing w:val="-3"/>
          <w:sz w:val="24"/>
          <w:szCs w:val="24"/>
        </w:rPr>
        <w:t xml:space="preserve"> </w:t>
      </w:r>
      <w:r w:rsidRPr="00F03D78">
        <w:rPr>
          <w:spacing w:val="1"/>
          <w:sz w:val="24"/>
          <w:szCs w:val="24"/>
        </w:rPr>
        <w:t>S</w:t>
      </w:r>
      <w:r w:rsidRPr="00F03D78">
        <w:rPr>
          <w:sz w:val="24"/>
          <w:szCs w:val="24"/>
        </w:rPr>
        <w:t>tud</w:t>
      </w:r>
      <w:r w:rsidRPr="00F03D78">
        <w:rPr>
          <w:spacing w:val="4"/>
          <w:sz w:val="24"/>
          <w:szCs w:val="24"/>
        </w:rPr>
        <w:t>e</w:t>
      </w:r>
      <w:r w:rsidRPr="00F03D78">
        <w:rPr>
          <w:spacing w:val="-10"/>
          <w:sz w:val="24"/>
          <w:szCs w:val="24"/>
        </w:rPr>
        <w:t>n</w:t>
      </w:r>
      <w:r w:rsidRPr="00F03D78">
        <w:rPr>
          <w:sz w:val="24"/>
          <w:szCs w:val="24"/>
        </w:rPr>
        <w:t>t</w:t>
      </w:r>
      <w:r w:rsidRPr="00F03D78">
        <w:rPr>
          <w:spacing w:val="8"/>
          <w:sz w:val="24"/>
          <w:szCs w:val="24"/>
        </w:rPr>
        <w:t xml:space="preserve"> </w:t>
      </w:r>
      <w:r w:rsidRPr="00F03D78">
        <w:rPr>
          <w:spacing w:val="-6"/>
          <w:sz w:val="24"/>
          <w:szCs w:val="24"/>
        </w:rPr>
        <w:t>B</w:t>
      </w:r>
      <w:r w:rsidRPr="00F03D78">
        <w:rPr>
          <w:spacing w:val="5"/>
          <w:sz w:val="24"/>
          <w:szCs w:val="24"/>
        </w:rPr>
        <w:t>od</w:t>
      </w:r>
      <w:r w:rsidRPr="00F03D78">
        <w:rPr>
          <w:sz w:val="24"/>
          <w:szCs w:val="24"/>
        </w:rPr>
        <w:t>y</w:t>
      </w:r>
      <w:r w:rsidRPr="00F03D78">
        <w:rPr>
          <w:spacing w:val="-2"/>
          <w:sz w:val="24"/>
          <w:szCs w:val="24"/>
        </w:rPr>
        <w:t xml:space="preserve"> </w:t>
      </w:r>
      <w:r w:rsidRPr="00F03D78">
        <w:rPr>
          <w:spacing w:val="-4"/>
          <w:sz w:val="24"/>
          <w:szCs w:val="24"/>
        </w:rPr>
        <w:t>t</w:t>
      </w:r>
      <w:r w:rsidRPr="00F03D78">
        <w:rPr>
          <w:sz w:val="24"/>
          <w:szCs w:val="24"/>
        </w:rPr>
        <w:t>o</w:t>
      </w:r>
      <w:r w:rsidRPr="00F03D78">
        <w:rPr>
          <w:spacing w:val="2"/>
          <w:sz w:val="24"/>
          <w:szCs w:val="24"/>
        </w:rPr>
        <w:t xml:space="preserve"> </w:t>
      </w:r>
      <w:r w:rsidRPr="00F03D78">
        <w:rPr>
          <w:spacing w:val="5"/>
          <w:sz w:val="24"/>
          <w:szCs w:val="24"/>
        </w:rPr>
        <w:t>t</w:t>
      </w:r>
      <w:r w:rsidRPr="00F03D78">
        <w:rPr>
          <w:spacing w:val="-5"/>
          <w:sz w:val="24"/>
          <w:szCs w:val="24"/>
        </w:rPr>
        <w:t>h</w:t>
      </w:r>
      <w:r w:rsidRPr="00F03D78">
        <w:rPr>
          <w:sz w:val="24"/>
          <w:szCs w:val="24"/>
        </w:rPr>
        <w:t>e</w:t>
      </w:r>
      <w:r w:rsidRPr="00F03D78">
        <w:rPr>
          <w:spacing w:val="-3"/>
          <w:sz w:val="24"/>
          <w:szCs w:val="24"/>
        </w:rPr>
        <w:t xml:space="preserve"> </w:t>
      </w:r>
      <w:r w:rsidRPr="00F03D78">
        <w:rPr>
          <w:spacing w:val="4"/>
          <w:sz w:val="24"/>
          <w:szCs w:val="24"/>
        </w:rPr>
        <w:t>U</w:t>
      </w:r>
      <w:r w:rsidRPr="00F03D78">
        <w:rPr>
          <w:sz w:val="24"/>
          <w:szCs w:val="24"/>
        </w:rPr>
        <w:t>n</w:t>
      </w:r>
      <w:r w:rsidRPr="00F03D78">
        <w:rPr>
          <w:spacing w:val="-4"/>
          <w:sz w:val="24"/>
          <w:szCs w:val="24"/>
        </w:rPr>
        <w:t>i</w:t>
      </w:r>
      <w:r w:rsidRPr="00F03D78">
        <w:rPr>
          <w:sz w:val="24"/>
          <w:szCs w:val="24"/>
        </w:rPr>
        <w:t>v</w:t>
      </w:r>
      <w:r w:rsidRPr="00F03D78">
        <w:rPr>
          <w:spacing w:val="-1"/>
          <w:sz w:val="24"/>
          <w:szCs w:val="24"/>
        </w:rPr>
        <w:t>e</w:t>
      </w:r>
      <w:r w:rsidRPr="00F03D78">
        <w:rPr>
          <w:spacing w:val="2"/>
          <w:sz w:val="24"/>
          <w:szCs w:val="24"/>
        </w:rPr>
        <w:t>r</w:t>
      </w:r>
      <w:r w:rsidRPr="00F03D78">
        <w:rPr>
          <w:spacing w:val="7"/>
          <w:sz w:val="24"/>
          <w:szCs w:val="24"/>
        </w:rPr>
        <w:t>s</w:t>
      </w:r>
      <w:r w:rsidRPr="00F03D78">
        <w:rPr>
          <w:spacing w:val="-14"/>
          <w:sz w:val="24"/>
          <w:szCs w:val="24"/>
        </w:rPr>
        <w:t>i</w:t>
      </w:r>
      <w:r w:rsidRPr="00F03D78">
        <w:rPr>
          <w:spacing w:val="10"/>
          <w:sz w:val="24"/>
          <w:szCs w:val="24"/>
        </w:rPr>
        <w:t>t</w:t>
      </w:r>
      <w:r w:rsidRPr="00F03D78">
        <w:rPr>
          <w:sz w:val="24"/>
          <w:szCs w:val="24"/>
        </w:rPr>
        <w:t>y</w:t>
      </w:r>
      <w:r w:rsidRPr="00F03D78">
        <w:rPr>
          <w:spacing w:val="-2"/>
          <w:sz w:val="24"/>
          <w:szCs w:val="24"/>
        </w:rPr>
        <w:t xml:space="preserve"> </w:t>
      </w:r>
      <w:r w:rsidRPr="00F03D78">
        <w:rPr>
          <w:spacing w:val="-1"/>
          <w:sz w:val="24"/>
          <w:szCs w:val="24"/>
        </w:rPr>
        <w:t>a</w:t>
      </w:r>
      <w:r w:rsidRPr="00F03D78">
        <w:rPr>
          <w:spacing w:val="5"/>
          <w:sz w:val="24"/>
          <w:szCs w:val="24"/>
        </w:rPr>
        <w:t>d</w:t>
      </w:r>
      <w:r w:rsidRPr="00F03D78">
        <w:rPr>
          <w:spacing w:val="-4"/>
          <w:sz w:val="24"/>
          <w:szCs w:val="24"/>
        </w:rPr>
        <w:t>m</w:t>
      </w:r>
      <w:r w:rsidRPr="00F03D78">
        <w:rPr>
          <w:sz w:val="24"/>
          <w:szCs w:val="24"/>
        </w:rPr>
        <w:t>in</w:t>
      </w:r>
      <w:r w:rsidRPr="00F03D78">
        <w:rPr>
          <w:spacing w:val="-4"/>
          <w:sz w:val="24"/>
          <w:szCs w:val="24"/>
        </w:rPr>
        <w:t>i</w:t>
      </w:r>
      <w:r w:rsidRPr="00F03D78">
        <w:rPr>
          <w:spacing w:val="-2"/>
          <w:sz w:val="24"/>
          <w:szCs w:val="24"/>
        </w:rPr>
        <w:t>s</w:t>
      </w:r>
      <w:r w:rsidRPr="00F03D78">
        <w:rPr>
          <w:spacing w:val="5"/>
          <w:sz w:val="24"/>
          <w:szCs w:val="24"/>
        </w:rPr>
        <w:t>t</w:t>
      </w:r>
      <w:r w:rsidRPr="00F03D78">
        <w:rPr>
          <w:spacing w:val="2"/>
          <w:sz w:val="24"/>
          <w:szCs w:val="24"/>
        </w:rPr>
        <w:t>r</w:t>
      </w:r>
      <w:r w:rsidRPr="00F03D78">
        <w:rPr>
          <w:spacing w:val="-6"/>
          <w:sz w:val="24"/>
          <w:szCs w:val="24"/>
        </w:rPr>
        <w:t>a</w:t>
      </w:r>
      <w:r w:rsidRPr="00F03D78">
        <w:rPr>
          <w:spacing w:val="10"/>
          <w:sz w:val="24"/>
          <w:szCs w:val="24"/>
        </w:rPr>
        <w:t>t</w:t>
      </w:r>
      <w:r w:rsidRPr="00F03D78">
        <w:rPr>
          <w:spacing w:val="-9"/>
          <w:sz w:val="24"/>
          <w:szCs w:val="24"/>
        </w:rPr>
        <w:t>i</w:t>
      </w:r>
      <w:r w:rsidRPr="00F03D78">
        <w:rPr>
          <w:spacing w:val="5"/>
          <w:sz w:val="24"/>
          <w:szCs w:val="24"/>
        </w:rPr>
        <w:t>o</w:t>
      </w:r>
      <w:r w:rsidRPr="00F03D78">
        <w:rPr>
          <w:sz w:val="24"/>
          <w:szCs w:val="24"/>
        </w:rPr>
        <w:t>n</w:t>
      </w:r>
      <w:r w:rsidRPr="00F03D78">
        <w:rPr>
          <w:spacing w:val="-2"/>
          <w:sz w:val="24"/>
          <w:szCs w:val="24"/>
        </w:rPr>
        <w:t xml:space="preserve"> </w:t>
      </w:r>
      <w:r w:rsidRPr="00F03D78">
        <w:rPr>
          <w:spacing w:val="4"/>
          <w:sz w:val="24"/>
          <w:szCs w:val="24"/>
        </w:rPr>
        <w:t>a</w:t>
      </w:r>
      <w:r w:rsidRPr="00F03D78">
        <w:rPr>
          <w:spacing w:val="-5"/>
          <w:sz w:val="24"/>
          <w:szCs w:val="24"/>
        </w:rPr>
        <w:t>n</w:t>
      </w:r>
      <w:r w:rsidRPr="00F03D78">
        <w:rPr>
          <w:sz w:val="24"/>
          <w:szCs w:val="24"/>
        </w:rPr>
        <w:t>d</w:t>
      </w:r>
      <w:r w:rsidRPr="00F03D78">
        <w:rPr>
          <w:spacing w:val="2"/>
          <w:sz w:val="24"/>
          <w:szCs w:val="24"/>
        </w:rPr>
        <w:t xml:space="preserve"> </w:t>
      </w:r>
      <w:r w:rsidRPr="00F03D78">
        <w:rPr>
          <w:spacing w:val="5"/>
          <w:sz w:val="24"/>
          <w:szCs w:val="24"/>
        </w:rPr>
        <w:t>t</w:t>
      </w:r>
      <w:r w:rsidRPr="00F03D78">
        <w:rPr>
          <w:spacing w:val="-5"/>
          <w:sz w:val="24"/>
          <w:szCs w:val="24"/>
        </w:rPr>
        <w:t>h</w:t>
      </w:r>
      <w:r w:rsidRPr="00F03D78">
        <w:rPr>
          <w:sz w:val="24"/>
          <w:szCs w:val="24"/>
        </w:rPr>
        <w:t>e</w:t>
      </w:r>
      <w:r w:rsidRPr="00F03D78">
        <w:rPr>
          <w:spacing w:val="1"/>
          <w:sz w:val="24"/>
          <w:szCs w:val="24"/>
        </w:rPr>
        <w:t xml:space="preserve"> </w:t>
      </w:r>
      <w:r w:rsidRPr="00F03D78">
        <w:rPr>
          <w:spacing w:val="-6"/>
          <w:sz w:val="24"/>
          <w:szCs w:val="24"/>
        </w:rPr>
        <w:t>c</w:t>
      </w:r>
      <w:r w:rsidRPr="00F03D78">
        <w:rPr>
          <w:spacing w:val="10"/>
          <w:sz w:val="24"/>
          <w:szCs w:val="24"/>
        </w:rPr>
        <w:t>o</w:t>
      </w:r>
      <w:r w:rsidRPr="00F03D78">
        <w:rPr>
          <w:spacing w:val="-4"/>
          <w:sz w:val="24"/>
          <w:szCs w:val="24"/>
        </w:rPr>
        <w:t>mm</w:t>
      </w:r>
      <w:r w:rsidRPr="00F03D78">
        <w:rPr>
          <w:spacing w:val="5"/>
          <w:sz w:val="24"/>
          <w:szCs w:val="24"/>
        </w:rPr>
        <w:t>u</w:t>
      </w:r>
      <w:r w:rsidRPr="00F03D78">
        <w:rPr>
          <w:sz w:val="24"/>
          <w:szCs w:val="24"/>
        </w:rPr>
        <w:t>n</w:t>
      </w:r>
      <w:r w:rsidRPr="00F03D78">
        <w:rPr>
          <w:spacing w:val="-9"/>
          <w:sz w:val="24"/>
          <w:szCs w:val="24"/>
        </w:rPr>
        <w:t>i</w:t>
      </w:r>
      <w:r w:rsidRPr="00F03D78">
        <w:rPr>
          <w:spacing w:val="10"/>
          <w:sz w:val="24"/>
          <w:szCs w:val="24"/>
        </w:rPr>
        <w:t>t</w:t>
      </w:r>
      <w:r w:rsidRPr="00F03D78">
        <w:rPr>
          <w:spacing w:val="-24"/>
          <w:sz w:val="24"/>
          <w:szCs w:val="24"/>
        </w:rPr>
        <w:t>y</w:t>
      </w:r>
      <w:r w:rsidRPr="00F03D78">
        <w:rPr>
          <w:sz w:val="24"/>
          <w:szCs w:val="24"/>
        </w:rPr>
        <w:t>,</w:t>
      </w:r>
      <w:r w:rsidRPr="00F03D78">
        <w:rPr>
          <w:spacing w:val="5"/>
          <w:sz w:val="24"/>
          <w:szCs w:val="24"/>
        </w:rPr>
        <w:t xml:space="preserve"> </w:t>
      </w:r>
      <w:r w:rsidRPr="00F03D78">
        <w:rPr>
          <w:spacing w:val="4"/>
          <w:sz w:val="24"/>
          <w:szCs w:val="24"/>
        </w:rPr>
        <w:t>a</w:t>
      </w:r>
      <w:r w:rsidRPr="00F03D78">
        <w:rPr>
          <w:spacing w:val="-5"/>
          <w:sz w:val="24"/>
          <w:szCs w:val="24"/>
        </w:rPr>
        <w:t>n</w:t>
      </w:r>
      <w:r w:rsidRPr="00F03D78">
        <w:rPr>
          <w:sz w:val="24"/>
          <w:szCs w:val="24"/>
        </w:rPr>
        <w:t>d</w:t>
      </w:r>
      <w:r w:rsidRPr="00F03D78">
        <w:rPr>
          <w:spacing w:val="2"/>
          <w:sz w:val="24"/>
          <w:szCs w:val="24"/>
        </w:rPr>
        <w:t xml:space="preserve"> </w:t>
      </w:r>
      <w:r w:rsidRPr="00F03D78">
        <w:rPr>
          <w:spacing w:val="-8"/>
          <w:sz w:val="24"/>
          <w:szCs w:val="24"/>
        </w:rPr>
        <w:t>f</w:t>
      </w:r>
      <w:r w:rsidRPr="00F03D78">
        <w:rPr>
          <w:spacing w:val="5"/>
          <w:sz w:val="24"/>
          <w:szCs w:val="24"/>
        </w:rPr>
        <w:t>o</w:t>
      </w:r>
      <w:r w:rsidRPr="00F03D78">
        <w:rPr>
          <w:sz w:val="24"/>
          <w:szCs w:val="24"/>
        </w:rPr>
        <w:t>r</w:t>
      </w:r>
      <w:r w:rsidRPr="00F03D78">
        <w:rPr>
          <w:spacing w:val="4"/>
          <w:sz w:val="24"/>
          <w:szCs w:val="24"/>
        </w:rPr>
        <w:t xml:space="preserve"> </w:t>
      </w:r>
      <w:r w:rsidRPr="00F03D78">
        <w:rPr>
          <w:spacing w:val="-4"/>
          <w:sz w:val="24"/>
          <w:szCs w:val="24"/>
        </w:rPr>
        <w:t>l</w:t>
      </w:r>
      <w:r w:rsidRPr="00F03D78">
        <w:rPr>
          <w:spacing w:val="-1"/>
          <w:sz w:val="24"/>
          <w:szCs w:val="24"/>
        </w:rPr>
        <w:t>ea</w:t>
      </w:r>
      <w:r w:rsidRPr="00F03D78">
        <w:rPr>
          <w:spacing w:val="5"/>
          <w:sz w:val="24"/>
          <w:szCs w:val="24"/>
        </w:rPr>
        <w:t>d</w:t>
      </w:r>
      <w:r w:rsidRPr="00F03D78">
        <w:rPr>
          <w:sz w:val="24"/>
          <w:szCs w:val="24"/>
        </w:rPr>
        <w:t>i</w:t>
      </w:r>
      <w:r w:rsidRPr="00F03D78">
        <w:rPr>
          <w:spacing w:val="-5"/>
          <w:sz w:val="24"/>
          <w:szCs w:val="24"/>
        </w:rPr>
        <w:t>n</w:t>
      </w:r>
      <w:r w:rsidRPr="00F03D78">
        <w:rPr>
          <w:sz w:val="24"/>
          <w:szCs w:val="24"/>
        </w:rPr>
        <w:t xml:space="preserve">g </w:t>
      </w:r>
      <w:r w:rsidRPr="00F03D78">
        <w:rPr>
          <w:spacing w:val="4"/>
          <w:sz w:val="24"/>
          <w:szCs w:val="24"/>
        </w:rPr>
        <w:t>e</w:t>
      </w:r>
      <w:r w:rsidRPr="00F03D78">
        <w:rPr>
          <w:spacing w:val="-8"/>
          <w:sz w:val="24"/>
          <w:szCs w:val="24"/>
        </w:rPr>
        <w:t>ff</w:t>
      </w:r>
      <w:r w:rsidRPr="00F03D78">
        <w:rPr>
          <w:spacing w:val="5"/>
          <w:sz w:val="24"/>
          <w:szCs w:val="24"/>
        </w:rPr>
        <w:t>o</w:t>
      </w:r>
      <w:r w:rsidRPr="00F03D78">
        <w:rPr>
          <w:spacing w:val="-3"/>
          <w:sz w:val="24"/>
          <w:szCs w:val="24"/>
        </w:rPr>
        <w:t>r</w:t>
      </w:r>
      <w:r w:rsidRPr="00F03D78">
        <w:rPr>
          <w:spacing w:val="5"/>
          <w:sz w:val="24"/>
          <w:szCs w:val="24"/>
        </w:rPr>
        <w:t>t</w:t>
      </w:r>
      <w:r w:rsidRPr="00F03D78">
        <w:rPr>
          <w:sz w:val="24"/>
          <w:szCs w:val="24"/>
        </w:rPr>
        <w:t>s to</w:t>
      </w:r>
      <w:r w:rsidRPr="00F03D78">
        <w:rPr>
          <w:spacing w:val="-2"/>
          <w:sz w:val="24"/>
          <w:szCs w:val="24"/>
        </w:rPr>
        <w:t xml:space="preserve"> </w:t>
      </w:r>
      <w:r w:rsidRPr="00F03D78">
        <w:rPr>
          <w:sz w:val="24"/>
          <w:szCs w:val="24"/>
        </w:rPr>
        <w:t>i</w:t>
      </w:r>
      <w:r w:rsidRPr="00F03D78">
        <w:rPr>
          <w:spacing w:val="-4"/>
          <w:sz w:val="24"/>
          <w:szCs w:val="24"/>
        </w:rPr>
        <w:t>m</w:t>
      </w:r>
      <w:r w:rsidRPr="00F03D78">
        <w:rPr>
          <w:sz w:val="24"/>
          <w:szCs w:val="24"/>
        </w:rPr>
        <w:t>p</w:t>
      </w:r>
      <w:r w:rsidRPr="00F03D78">
        <w:rPr>
          <w:spacing w:val="2"/>
          <w:sz w:val="24"/>
          <w:szCs w:val="24"/>
        </w:rPr>
        <w:t>r</w:t>
      </w:r>
      <w:r w:rsidRPr="00F03D78">
        <w:rPr>
          <w:spacing w:val="5"/>
          <w:sz w:val="24"/>
          <w:szCs w:val="24"/>
        </w:rPr>
        <w:t>o</w:t>
      </w:r>
      <w:r w:rsidRPr="00F03D78">
        <w:rPr>
          <w:sz w:val="24"/>
          <w:szCs w:val="24"/>
        </w:rPr>
        <w:t>ve</w:t>
      </w:r>
      <w:r w:rsidRPr="00F03D78">
        <w:rPr>
          <w:spacing w:val="-3"/>
          <w:sz w:val="24"/>
          <w:szCs w:val="24"/>
        </w:rPr>
        <w:t xml:space="preserve"> </w:t>
      </w:r>
      <w:r w:rsidRPr="00F03D78">
        <w:rPr>
          <w:spacing w:val="-2"/>
          <w:sz w:val="24"/>
          <w:szCs w:val="24"/>
        </w:rPr>
        <w:t>s</w:t>
      </w:r>
      <w:r w:rsidRPr="00F03D78">
        <w:rPr>
          <w:spacing w:val="5"/>
          <w:sz w:val="24"/>
          <w:szCs w:val="24"/>
        </w:rPr>
        <w:t>t</w:t>
      </w:r>
      <w:r w:rsidRPr="00F03D78">
        <w:rPr>
          <w:sz w:val="24"/>
          <w:szCs w:val="24"/>
        </w:rPr>
        <w:t>ud</w:t>
      </w:r>
      <w:r w:rsidRPr="00F03D78">
        <w:rPr>
          <w:spacing w:val="-1"/>
          <w:sz w:val="24"/>
          <w:szCs w:val="24"/>
        </w:rPr>
        <w:t>e</w:t>
      </w:r>
      <w:r w:rsidRPr="00F03D78">
        <w:rPr>
          <w:spacing w:val="-5"/>
          <w:sz w:val="24"/>
          <w:szCs w:val="24"/>
        </w:rPr>
        <w:t>n</w:t>
      </w:r>
      <w:r w:rsidRPr="00F03D78">
        <w:rPr>
          <w:sz w:val="24"/>
          <w:szCs w:val="24"/>
        </w:rPr>
        <w:t>t</w:t>
      </w:r>
      <w:r w:rsidRPr="00F03D78">
        <w:rPr>
          <w:spacing w:val="3"/>
          <w:sz w:val="24"/>
          <w:szCs w:val="24"/>
        </w:rPr>
        <w:t xml:space="preserve"> </w:t>
      </w:r>
      <w:r w:rsidRPr="00F03D78">
        <w:rPr>
          <w:sz w:val="24"/>
          <w:szCs w:val="24"/>
        </w:rPr>
        <w:t>li</w:t>
      </w:r>
      <w:r w:rsidRPr="00F03D78">
        <w:rPr>
          <w:spacing w:val="-3"/>
          <w:sz w:val="24"/>
          <w:szCs w:val="24"/>
        </w:rPr>
        <w:t>f</w:t>
      </w:r>
      <w:r w:rsidRPr="00F03D78">
        <w:rPr>
          <w:sz w:val="24"/>
          <w:szCs w:val="24"/>
        </w:rPr>
        <w:t>e</w:t>
      </w:r>
      <w:r w:rsidRPr="00F03D78">
        <w:rPr>
          <w:spacing w:val="1"/>
          <w:sz w:val="24"/>
          <w:szCs w:val="24"/>
        </w:rPr>
        <w:t xml:space="preserve"> </w:t>
      </w:r>
      <w:r w:rsidRPr="00F03D78">
        <w:rPr>
          <w:spacing w:val="4"/>
          <w:sz w:val="24"/>
          <w:szCs w:val="24"/>
        </w:rPr>
        <w:t>a</w:t>
      </w:r>
      <w:r w:rsidRPr="00F03D78">
        <w:rPr>
          <w:spacing w:val="-5"/>
          <w:sz w:val="24"/>
          <w:szCs w:val="24"/>
        </w:rPr>
        <w:t>n</w:t>
      </w:r>
      <w:r w:rsidRPr="00F03D78">
        <w:rPr>
          <w:sz w:val="24"/>
          <w:szCs w:val="24"/>
        </w:rPr>
        <w:t>d</w:t>
      </w:r>
      <w:r w:rsidRPr="00F03D78">
        <w:rPr>
          <w:spacing w:val="2"/>
          <w:sz w:val="24"/>
          <w:szCs w:val="24"/>
        </w:rPr>
        <w:t xml:space="preserve"> r</w:t>
      </w:r>
      <w:r w:rsidRPr="00F03D78">
        <w:rPr>
          <w:spacing w:val="-1"/>
          <w:sz w:val="24"/>
          <w:szCs w:val="24"/>
        </w:rPr>
        <w:t>e</w:t>
      </w:r>
      <w:r w:rsidRPr="00F03D78">
        <w:rPr>
          <w:spacing w:val="-2"/>
          <w:sz w:val="24"/>
          <w:szCs w:val="24"/>
        </w:rPr>
        <w:t>s</w:t>
      </w:r>
      <w:r w:rsidRPr="00F03D78">
        <w:rPr>
          <w:spacing w:val="10"/>
          <w:sz w:val="24"/>
          <w:szCs w:val="24"/>
        </w:rPr>
        <w:t>o</w:t>
      </w:r>
      <w:r w:rsidRPr="00F03D78">
        <w:rPr>
          <w:spacing w:val="-9"/>
          <w:sz w:val="24"/>
          <w:szCs w:val="24"/>
        </w:rPr>
        <w:t>l</w:t>
      </w:r>
      <w:r w:rsidRPr="00F03D78">
        <w:rPr>
          <w:sz w:val="24"/>
          <w:szCs w:val="24"/>
        </w:rPr>
        <w:t>ve</w:t>
      </w:r>
      <w:r w:rsidRPr="00F03D78">
        <w:rPr>
          <w:spacing w:val="1"/>
          <w:sz w:val="24"/>
          <w:szCs w:val="24"/>
        </w:rPr>
        <w:t xml:space="preserve"> </w:t>
      </w:r>
      <w:r w:rsidRPr="00F03D78">
        <w:rPr>
          <w:spacing w:val="-7"/>
          <w:sz w:val="24"/>
          <w:szCs w:val="24"/>
        </w:rPr>
        <w:t>s</w:t>
      </w:r>
      <w:r w:rsidRPr="00F03D78">
        <w:rPr>
          <w:spacing w:val="5"/>
          <w:sz w:val="24"/>
          <w:szCs w:val="24"/>
        </w:rPr>
        <w:t>t</w:t>
      </w:r>
      <w:r w:rsidRPr="00F03D78">
        <w:rPr>
          <w:sz w:val="24"/>
          <w:szCs w:val="24"/>
        </w:rPr>
        <w:t>ud</w:t>
      </w:r>
      <w:r w:rsidRPr="00F03D78">
        <w:rPr>
          <w:spacing w:val="4"/>
          <w:sz w:val="24"/>
          <w:szCs w:val="24"/>
        </w:rPr>
        <w:t>e</w:t>
      </w:r>
      <w:r w:rsidRPr="00F03D78">
        <w:rPr>
          <w:spacing w:val="-10"/>
          <w:sz w:val="24"/>
          <w:szCs w:val="24"/>
        </w:rPr>
        <w:t>n</w:t>
      </w:r>
      <w:r w:rsidRPr="00F03D78">
        <w:rPr>
          <w:sz w:val="24"/>
          <w:szCs w:val="24"/>
        </w:rPr>
        <w:t>t</w:t>
      </w:r>
      <w:r w:rsidRPr="00F03D78">
        <w:rPr>
          <w:spacing w:val="8"/>
          <w:sz w:val="24"/>
          <w:szCs w:val="24"/>
        </w:rPr>
        <w:t xml:space="preserve"> </w:t>
      </w:r>
      <w:r w:rsidRPr="00F03D78">
        <w:rPr>
          <w:sz w:val="24"/>
          <w:szCs w:val="24"/>
        </w:rPr>
        <w:t>g</w:t>
      </w:r>
      <w:r w:rsidRPr="00F03D78">
        <w:rPr>
          <w:spacing w:val="2"/>
          <w:sz w:val="24"/>
          <w:szCs w:val="24"/>
        </w:rPr>
        <w:t>r</w:t>
      </w:r>
      <w:r w:rsidRPr="00F03D78">
        <w:rPr>
          <w:spacing w:val="-4"/>
          <w:sz w:val="24"/>
          <w:szCs w:val="24"/>
        </w:rPr>
        <w:t>i</w:t>
      </w:r>
      <w:r w:rsidRPr="00F03D78">
        <w:rPr>
          <w:spacing w:val="4"/>
          <w:sz w:val="24"/>
          <w:szCs w:val="24"/>
        </w:rPr>
        <w:t>e</w:t>
      </w:r>
      <w:r w:rsidRPr="00F03D78">
        <w:rPr>
          <w:spacing w:val="-5"/>
          <w:sz w:val="24"/>
          <w:szCs w:val="24"/>
        </w:rPr>
        <w:t>v</w:t>
      </w:r>
      <w:r w:rsidRPr="00F03D78">
        <w:rPr>
          <w:spacing w:val="4"/>
          <w:sz w:val="24"/>
          <w:szCs w:val="24"/>
        </w:rPr>
        <w:t>a</w:t>
      </w:r>
      <w:r w:rsidRPr="00F03D78">
        <w:rPr>
          <w:sz w:val="24"/>
          <w:szCs w:val="24"/>
        </w:rPr>
        <w:t>n</w:t>
      </w:r>
      <w:r w:rsidRPr="00F03D78">
        <w:rPr>
          <w:spacing w:val="-1"/>
          <w:sz w:val="24"/>
          <w:szCs w:val="24"/>
        </w:rPr>
        <w:t>ce</w:t>
      </w:r>
      <w:r w:rsidRPr="00F03D78">
        <w:rPr>
          <w:spacing w:val="-2"/>
          <w:sz w:val="24"/>
          <w:szCs w:val="24"/>
        </w:rPr>
        <w:t>s</w:t>
      </w:r>
      <w:r w:rsidRPr="00F03D78">
        <w:rPr>
          <w:sz w:val="24"/>
          <w:szCs w:val="24"/>
        </w:rPr>
        <w:t>.</w:t>
      </w:r>
    </w:p>
    <w:p w14:paraId="2DB0E51F" w14:textId="77777777" w:rsidR="00A235F9" w:rsidRPr="00F03D78" w:rsidRDefault="00A235F9">
      <w:pPr>
        <w:spacing w:before="1" w:line="120" w:lineRule="exact"/>
        <w:rPr>
          <w:sz w:val="12"/>
          <w:szCs w:val="12"/>
        </w:rPr>
      </w:pPr>
    </w:p>
    <w:p w14:paraId="765293C6" w14:textId="5CD3358E" w:rsidR="00A235F9" w:rsidRPr="00F03D78" w:rsidRDefault="005D3139">
      <w:pPr>
        <w:spacing w:line="275" w:lineRule="auto"/>
        <w:ind w:left="1558" w:right="219"/>
        <w:rPr>
          <w:sz w:val="24"/>
          <w:szCs w:val="24"/>
        </w:rPr>
      </w:pPr>
      <w:r w:rsidRPr="00F03D78">
        <w:rPr>
          <w:sz w:val="24"/>
          <w:szCs w:val="24"/>
        </w:rPr>
        <w:t>i</w:t>
      </w:r>
      <w:r w:rsidRPr="00F03D78">
        <w:rPr>
          <w:spacing w:val="-9"/>
          <w:sz w:val="24"/>
          <w:szCs w:val="24"/>
        </w:rPr>
        <w:t>i</w:t>
      </w:r>
      <w:r w:rsidRPr="00F03D78">
        <w:rPr>
          <w:sz w:val="24"/>
          <w:szCs w:val="24"/>
        </w:rPr>
        <w:t>.</w:t>
      </w:r>
      <w:r w:rsidRPr="00F03D78">
        <w:rPr>
          <w:spacing w:val="5"/>
          <w:sz w:val="24"/>
          <w:szCs w:val="24"/>
        </w:rPr>
        <w:t xml:space="preserve"> </w:t>
      </w:r>
      <w:r w:rsidRPr="00F03D78">
        <w:rPr>
          <w:spacing w:val="-10"/>
          <w:sz w:val="24"/>
          <w:szCs w:val="24"/>
        </w:rPr>
        <w:t>V</w:t>
      </w:r>
      <w:r w:rsidRPr="00F03D78">
        <w:rPr>
          <w:spacing w:val="-9"/>
          <w:sz w:val="24"/>
          <w:szCs w:val="24"/>
        </w:rPr>
        <w:t>i</w:t>
      </w:r>
      <w:r w:rsidRPr="00F03D78">
        <w:rPr>
          <w:spacing w:val="-1"/>
          <w:sz w:val="24"/>
          <w:szCs w:val="24"/>
        </w:rPr>
        <w:t>ce</w:t>
      </w:r>
      <w:r w:rsidRPr="00F03D78">
        <w:rPr>
          <w:spacing w:val="6"/>
          <w:sz w:val="24"/>
          <w:szCs w:val="24"/>
        </w:rPr>
        <w:t>-</w:t>
      </w:r>
      <w:r w:rsidRPr="00F03D78">
        <w:rPr>
          <w:spacing w:val="-4"/>
          <w:sz w:val="24"/>
          <w:szCs w:val="24"/>
        </w:rPr>
        <w:t>P</w:t>
      </w:r>
      <w:r w:rsidRPr="00F03D78">
        <w:rPr>
          <w:spacing w:val="2"/>
          <w:sz w:val="24"/>
          <w:szCs w:val="24"/>
        </w:rPr>
        <w:t>r</w:t>
      </w:r>
      <w:r w:rsidRPr="00F03D78">
        <w:rPr>
          <w:spacing w:val="4"/>
          <w:sz w:val="24"/>
          <w:szCs w:val="24"/>
        </w:rPr>
        <w:t>e</w:t>
      </w:r>
      <w:r w:rsidRPr="00F03D78">
        <w:rPr>
          <w:spacing w:val="3"/>
          <w:sz w:val="24"/>
          <w:szCs w:val="24"/>
        </w:rPr>
        <w:t>s</w:t>
      </w:r>
      <w:r w:rsidRPr="00F03D78">
        <w:rPr>
          <w:spacing w:val="-9"/>
          <w:sz w:val="24"/>
          <w:szCs w:val="24"/>
        </w:rPr>
        <w:t>i</w:t>
      </w:r>
      <w:r w:rsidRPr="00F03D78">
        <w:rPr>
          <w:sz w:val="24"/>
          <w:szCs w:val="24"/>
        </w:rPr>
        <w:t>d</w:t>
      </w:r>
      <w:r w:rsidRPr="00F03D78">
        <w:rPr>
          <w:spacing w:val="4"/>
          <w:sz w:val="24"/>
          <w:szCs w:val="24"/>
        </w:rPr>
        <w:t>e</w:t>
      </w:r>
      <w:r w:rsidRPr="00F03D78">
        <w:rPr>
          <w:spacing w:val="-5"/>
          <w:sz w:val="24"/>
          <w:szCs w:val="24"/>
        </w:rPr>
        <w:t>n</w:t>
      </w:r>
      <w:r w:rsidRPr="00F03D78">
        <w:rPr>
          <w:sz w:val="24"/>
          <w:szCs w:val="24"/>
        </w:rPr>
        <w:t>t:</w:t>
      </w:r>
      <w:r w:rsidRPr="00F03D78">
        <w:rPr>
          <w:spacing w:val="-7"/>
          <w:sz w:val="24"/>
          <w:szCs w:val="24"/>
        </w:rPr>
        <w:t xml:space="preserve"> </w:t>
      </w:r>
      <w:r w:rsidRPr="00F03D78">
        <w:rPr>
          <w:spacing w:val="7"/>
          <w:sz w:val="24"/>
          <w:szCs w:val="24"/>
        </w:rPr>
        <w:t>T</w:t>
      </w:r>
      <w:r w:rsidRPr="00F03D78">
        <w:rPr>
          <w:spacing w:val="-5"/>
          <w:sz w:val="24"/>
          <w:szCs w:val="24"/>
        </w:rPr>
        <w:t>h</w:t>
      </w:r>
      <w:r w:rsidRPr="00F03D78">
        <w:rPr>
          <w:sz w:val="24"/>
          <w:szCs w:val="24"/>
        </w:rPr>
        <w:t>e</w:t>
      </w:r>
      <w:r w:rsidRPr="00F03D78">
        <w:rPr>
          <w:spacing w:val="-3"/>
          <w:sz w:val="24"/>
          <w:szCs w:val="24"/>
        </w:rPr>
        <w:t xml:space="preserve"> </w:t>
      </w:r>
      <w:r w:rsidRPr="00F03D78">
        <w:rPr>
          <w:spacing w:val="-10"/>
          <w:sz w:val="24"/>
          <w:szCs w:val="24"/>
        </w:rPr>
        <w:t>V</w:t>
      </w:r>
      <w:r w:rsidRPr="00F03D78">
        <w:rPr>
          <w:spacing w:val="-9"/>
          <w:sz w:val="24"/>
          <w:szCs w:val="24"/>
        </w:rPr>
        <w:t>i</w:t>
      </w:r>
      <w:r w:rsidRPr="00F03D78">
        <w:rPr>
          <w:spacing w:val="4"/>
          <w:sz w:val="24"/>
          <w:szCs w:val="24"/>
        </w:rPr>
        <w:t>c</w:t>
      </w:r>
      <w:r w:rsidRPr="00F03D78">
        <w:rPr>
          <w:spacing w:val="-1"/>
          <w:sz w:val="24"/>
          <w:szCs w:val="24"/>
        </w:rPr>
        <w:t>e</w:t>
      </w:r>
      <w:r w:rsidRPr="00F03D78">
        <w:rPr>
          <w:spacing w:val="2"/>
          <w:sz w:val="24"/>
          <w:szCs w:val="24"/>
        </w:rPr>
        <w:t>-</w:t>
      </w:r>
      <w:r w:rsidRPr="00F03D78">
        <w:rPr>
          <w:spacing w:val="-4"/>
          <w:sz w:val="24"/>
          <w:szCs w:val="24"/>
        </w:rPr>
        <w:t>P</w:t>
      </w:r>
      <w:r w:rsidRPr="00F03D78">
        <w:rPr>
          <w:spacing w:val="6"/>
          <w:sz w:val="24"/>
          <w:szCs w:val="24"/>
        </w:rPr>
        <w:t>r</w:t>
      </w:r>
      <w:r w:rsidRPr="00F03D78">
        <w:rPr>
          <w:spacing w:val="-1"/>
          <w:sz w:val="24"/>
          <w:szCs w:val="24"/>
        </w:rPr>
        <w:t>e</w:t>
      </w:r>
      <w:r w:rsidRPr="00F03D78">
        <w:rPr>
          <w:spacing w:val="3"/>
          <w:sz w:val="24"/>
          <w:szCs w:val="24"/>
        </w:rPr>
        <w:t>s</w:t>
      </w:r>
      <w:r w:rsidRPr="00F03D78">
        <w:rPr>
          <w:spacing w:val="-9"/>
          <w:sz w:val="24"/>
          <w:szCs w:val="24"/>
        </w:rPr>
        <w:t>i</w:t>
      </w:r>
      <w:r w:rsidRPr="00F03D78">
        <w:rPr>
          <w:spacing w:val="5"/>
          <w:sz w:val="24"/>
          <w:szCs w:val="24"/>
        </w:rPr>
        <w:t>d</w:t>
      </w:r>
      <w:r w:rsidRPr="00F03D78">
        <w:rPr>
          <w:spacing w:val="-1"/>
          <w:sz w:val="24"/>
          <w:szCs w:val="24"/>
        </w:rPr>
        <w:t>e</w:t>
      </w:r>
      <w:r w:rsidRPr="00F03D78">
        <w:rPr>
          <w:spacing w:val="-5"/>
          <w:sz w:val="24"/>
          <w:szCs w:val="24"/>
        </w:rPr>
        <w:t>n</w:t>
      </w:r>
      <w:r w:rsidRPr="00F03D78">
        <w:rPr>
          <w:sz w:val="24"/>
          <w:szCs w:val="24"/>
        </w:rPr>
        <w:t>t</w:t>
      </w:r>
      <w:r w:rsidRPr="00F03D78">
        <w:rPr>
          <w:spacing w:val="3"/>
          <w:sz w:val="24"/>
          <w:szCs w:val="24"/>
        </w:rPr>
        <w:t xml:space="preserve"> </w:t>
      </w:r>
      <w:r w:rsidR="00F03D78" w:rsidRPr="00F03D78">
        <w:rPr>
          <w:spacing w:val="3"/>
          <w:sz w:val="24"/>
          <w:szCs w:val="24"/>
        </w:rPr>
        <w:t>shall assist the President with internal and external management and operations. And be in charge of renewing all necessary documents for the club.</w:t>
      </w:r>
    </w:p>
    <w:p w14:paraId="58FC1800" w14:textId="77777777" w:rsidR="00A235F9" w:rsidRPr="00F03D78" w:rsidRDefault="00A235F9">
      <w:pPr>
        <w:spacing w:before="1" w:line="120" w:lineRule="exact"/>
        <w:rPr>
          <w:sz w:val="12"/>
          <w:szCs w:val="12"/>
        </w:rPr>
      </w:pPr>
    </w:p>
    <w:p w14:paraId="5A31A89E" w14:textId="4F7F1A8E" w:rsidR="00A235F9" w:rsidRPr="00F03D78" w:rsidRDefault="005D3139">
      <w:pPr>
        <w:spacing w:line="275" w:lineRule="auto"/>
        <w:ind w:left="1558" w:right="532"/>
        <w:rPr>
          <w:sz w:val="24"/>
          <w:szCs w:val="24"/>
        </w:rPr>
      </w:pPr>
      <w:r w:rsidRPr="00F03D78">
        <w:rPr>
          <w:sz w:val="24"/>
          <w:szCs w:val="24"/>
        </w:rPr>
        <w:t>i</w:t>
      </w:r>
      <w:r w:rsidRPr="00F03D78">
        <w:rPr>
          <w:spacing w:val="-4"/>
          <w:sz w:val="24"/>
          <w:szCs w:val="24"/>
        </w:rPr>
        <w:t>ii</w:t>
      </w:r>
      <w:r w:rsidRPr="00F03D78">
        <w:rPr>
          <w:sz w:val="24"/>
          <w:szCs w:val="24"/>
        </w:rPr>
        <w:t xml:space="preserve">. </w:t>
      </w:r>
      <w:r w:rsidR="009D0C57" w:rsidRPr="00F03D78">
        <w:rPr>
          <w:spacing w:val="-10"/>
          <w:sz w:val="24"/>
          <w:szCs w:val="24"/>
        </w:rPr>
        <w:t>Marketing Officer</w:t>
      </w:r>
      <w:r w:rsidRPr="00F03D78">
        <w:rPr>
          <w:sz w:val="24"/>
          <w:szCs w:val="24"/>
        </w:rPr>
        <w:t>:</w:t>
      </w:r>
      <w:r w:rsidRPr="00F03D78">
        <w:rPr>
          <w:spacing w:val="-2"/>
          <w:sz w:val="24"/>
          <w:szCs w:val="24"/>
        </w:rPr>
        <w:t xml:space="preserve"> </w:t>
      </w:r>
      <w:r w:rsidR="00B61B02" w:rsidRPr="00F03D78">
        <w:rPr>
          <w:spacing w:val="-2"/>
          <w:sz w:val="24"/>
          <w:szCs w:val="24"/>
        </w:rPr>
        <w:t xml:space="preserve">The Marketing Officer shall be </w:t>
      </w:r>
      <w:r w:rsidR="00DF55D0" w:rsidRPr="00F03D78">
        <w:rPr>
          <w:spacing w:val="-2"/>
          <w:sz w:val="24"/>
          <w:szCs w:val="24"/>
        </w:rPr>
        <w:t>in charge of social media publicity and creating posters for fairs. The officer shall also be in charge of organizing any fund-raising event if applicable.</w:t>
      </w:r>
    </w:p>
    <w:p w14:paraId="3E1E8F76" w14:textId="77777777" w:rsidR="00A235F9" w:rsidRPr="00F03D78" w:rsidRDefault="00A235F9">
      <w:pPr>
        <w:spacing w:before="1" w:line="120" w:lineRule="exact"/>
        <w:rPr>
          <w:sz w:val="12"/>
          <w:szCs w:val="12"/>
        </w:rPr>
      </w:pPr>
    </w:p>
    <w:p w14:paraId="35728872" w14:textId="44F13D9B" w:rsidR="00F03D78" w:rsidRPr="00F03D78" w:rsidRDefault="005D3139" w:rsidP="00F03D78">
      <w:pPr>
        <w:ind w:left="1558"/>
        <w:rPr>
          <w:sz w:val="24"/>
          <w:szCs w:val="24"/>
        </w:rPr>
      </w:pPr>
      <w:r w:rsidRPr="00F03D78">
        <w:rPr>
          <w:spacing w:val="-4"/>
          <w:sz w:val="24"/>
          <w:szCs w:val="24"/>
        </w:rPr>
        <w:t>i</w:t>
      </w:r>
      <w:r w:rsidRPr="00F03D78">
        <w:rPr>
          <w:spacing w:val="-19"/>
          <w:sz w:val="24"/>
          <w:szCs w:val="24"/>
        </w:rPr>
        <w:t>v</w:t>
      </w:r>
      <w:r w:rsidRPr="00F03D78">
        <w:rPr>
          <w:sz w:val="24"/>
          <w:szCs w:val="24"/>
        </w:rPr>
        <w:t>.</w:t>
      </w:r>
      <w:r w:rsidRPr="00F03D78">
        <w:rPr>
          <w:spacing w:val="5"/>
          <w:sz w:val="24"/>
          <w:szCs w:val="24"/>
        </w:rPr>
        <w:t xml:space="preserve"> </w:t>
      </w:r>
      <w:r w:rsidR="009D0C57" w:rsidRPr="00F03D78">
        <w:rPr>
          <w:spacing w:val="3"/>
          <w:sz w:val="24"/>
          <w:szCs w:val="24"/>
        </w:rPr>
        <w:t>Secretary</w:t>
      </w:r>
      <w:r w:rsidRPr="00F03D78">
        <w:rPr>
          <w:sz w:val="24"/>
          <w:szCs w:val="24"/>
        </w:rPr>
        <w:t>:</w:t>
      </w:r>
      <w:r w:rsidRPr="00F03D78">
        <w:rPr>
          <w:spacing w:val="-2"/>
          <w:sz w:val="24"/>
          <w:szCs w:val="24"/>
        </w:rPr>
        <w:t xml:space="preserve"> </w:t>
      </w:r>
      <w:r w:rsidRPr="00F03D78">
        <w:rPr>
          <w:spacing w:val="2"/>
          <w:sz w:val="24"/>
          <w:szCs w:val="24"/>
        </w:rPr>
        <w:t>T</w:t>
      </w:r>
      <w:r w:rsidRPr="00F03D78">
        <w:rPr>
          <w:spacing w:val="-5"/>
          <w:sz w:val="24"/>
          <w:szCs w:val="24"/>
        </w:rPr>
        <w:t>h</w:t>
      </w:r>
      <w:r w:rsidRPr="00F03D78">
        <w:rPr>
          <w:sz w:val="24"/>
          <w:szCs w:val="24"/>
        </w:rPr>
        <w:t>e</w:t>
      </w:r>
      <w:r w:rsidRPr="00F03D78">
        <w:rPr>
          <w:spacing w:val="1"/>
          <w:sz w:val="24"/>
          <w:szCs w:val="24"/>
        </w:rPr>
        <w:t xml:space="preserve"> </w:t>
      </w:r>
      <w:r w:rsidR="00DF55D0" w:rsidRPr="00F03D78">
        <w:rPr>
          <w:spacing w:val="1"/>
          <w:sz w:val="24"/>
          <w:szCs w:val="24"/>
        </w:rPr>
        <w:t xml:space="preserve">Secretary shall be in charge of managing the financials of the club, sending </w:t>
      </w:r>
      <w:r w:rsidR="00F03D78" w:rsidRPr="00F03D78">
        <w:rPr>
          <w:spacing w:val="1"/>
          <w:sz w:val="24"/>
          <w:szCs w:val="24"/>
        </w:rPr>
        <w:t>out emails to club members, and reserving practice rooms.</w:t>
      </w:r>
    </w:p>
    <w:p w14:paraId="05E94A72" w14:textId="168836C4" w:rsidR="00A235F9" w:rsidRPr="00F03D78" w:rsidRDefault="00A235F9">
      <w:pPr>
        <w:spacing w:before="54"/>
        <w:ind w:left="1558"/>
        <w:rPr>
          <w:sz w:val="24"/>
          <w:szCs w:val="24"/>
        </w:rPr>
      </w:pPr>
    </w:p>
    <w:p w14:paraId="61D9A066" w14:textId="77777777" w:rsidR="00A235F9" w:rsidRPr="00F03D78" w:rsidRDefault="00A235F9">
      <w:pPr>
        <w:spacing w:before="1" w:line="160" w:lineRule="exact"/>
        <w:rPr>
          <w:sz w:val="16"/>
          <w:szCs w:val="16"/>
        </w:rPr>
      </w:pPr>
    </w:p>
    <w:p w14:paraId="0CEA9635" w14:textId="77777777" w:rsidR="00A235F9" w:rsidRPr="00F03D78" w:rsidRDefault="005D3139">
      <w:pPr>
        <w:spacing w:before="74"/>
        <w:ind w:left="118"/>
        <w:rPr>
          <w:sz w:val="24"/>
          <w:szCs w:val="24"/>
        </w:rPr>
      </w:pPr>
      <w:r w:rsidRPr="00F03D78">
        <w:rPr>
          <w:b/>
          <w:sz w:val="24"/>
          <w:szCs w:val="24"/>
        </w:rPr>
        <w:lastRenderedPageBreak/>
        <w:t>A</w:t>
      </w:r>
      <w:r w:rsidRPr="00F03D78">
        <w:rPr>
          <w:b/>
          <w:spacing w:val="-10"/>
          <w:sz w:val="24"/>
          <w:szCs w:val="24"/>
        </w:rPr>
        <w:t>R</w:t>
      </w:r>
      <w:r w:rsidRPr="00F03D78">
        <w:rPr>
          <w:b/>
          <w:spacing w:val="-2"/>
          <w:sz w:val="24"/>
          <w:szCs w:val="24"/>
        </w:rPr>
        <w:t>T</w:t>
      </w:r>
      <w:r w:rsidRPr="00F03D78">
        <w:rPr>
          <w:b/>
          <w:spacing w:val="3"/>
          <w:sz w:val="24"/>
          <w:szCs w:val="24"/>
        </w:rPr>
        <w:t>I</w:t>
      </w:r>
      <w:r w:rsidRPr="00F03D78">
        <w:rPr>
          <w:b/>
          <w:sz w:val="24"/>
          <w:szCs w:val="24"/>
        </w:rPr>
        <w:t>C</w:t>
      </w:r>
      <w:r w:rsidRPr="00F03D78">
        <w:rPr>
          <w:b/>
          <w:spacing w:val="-2"/>
          <w:sz w:val="24"/>
          <w:szCs w:val="24"/>
        </w:rPr>
        <w:t>L</w:t>
      </w:r>
      <w:r w:rsidRPr="00F03D78">
        <w:rPr>
          <w:b/>
          <w:sz w:val="24"/>
          <w:szCs w:val="24"/>
        </w:rPr>
        <w:t>E</w:t>
      </w:r>
      <w:r w:rsidRPr="00F03D78">
        <w:rPr>
          <w:b/>
          <w:spacing w:val="1"/>
          <w:sz w:val="24"/>
          <w:szCs w:val="24"/>
        </w:rPr>
        <w:t xml:space="preserve"> </w:t>
      </w:r>
      <w:r w:rsidRPr="00F03D78">
        <w:rPr>
          <w:b/>
          <w:spacing w:val="3"/>
          <w:sz w:val="24"/>
          <w:szCs w:val="24"/>
        </w:rPr>
        <w:t>I</w:t>
      </w:r>
      <w:r w:rsidRPr="00F03D78">
        <w:rPr>
          <w:b/>
          <w:spacing w:val="-2"/>
          <w:sz w:val="24"/>
          <w:szCs w:val="24"/>
        </w:rPr>
        <w:t>II</w:t>
      </w:r>
      <w:r w:rsidRPr="00F03D78">
        <w:rPr>
          <w:b/>
          <w:sz w:val="24"/>
          <w:szCs w:val="24"/>
        </w:rPr>
        <w:t>:</w:t>
      </w:r>
      <w:r w:rsidRPr="00F03D78">
        <w:rPr>
          <w:b/>
          <w:spacing w:val="4"/>
          <w:sz w:val="24"/>
          <w:szCs w:val="24"/>
        </w:rPr>
        <w:t xml:space="preserve"> </w:t>
      </w:r>
      <w:r w:rsidRPr="00F03D78">
        <w:rPr>
          <w:b/>
          <w:spacing w:val="-2"/>
          <w:sz w:val="24"/>
          <w:szCs w:val="24"/>
        </w:rPr>
        <w:t>ELE</w:t>
      </w:r>
      <w:r w:rsidRPr="00F03D78">
        <w:rPr>
          <w:b/>
          <w:spacing w:val="4"/>
          <w:sz w:val="24"/>
          <w:szCs w:val="24"/>
        </w:rPr>
        <w:t>C</w:t>
      </w:r>
      <w:r w:rsidRPr="00F03D78">
        <w:rPr>
          <w:b/>
          <w:spacing w:val="-2"/>
          <w:sz w:val="24"/>
          <w:szCs w:val="24"/>
        </w:rPr>
        <w:t>TI</w:t>
      </w:r>
      <w:r w:rsidRPr="00F03D78">
        <w:rPr>
          <w:b/>
          <w:sz w:val="24"/>
          <w:szCs w:val="24"/>
        </w:rPr>
        <w:t>ONS</w:t>
      </w:r>
    </w:p>
    <w:p w14:paraId="1E911818" w14:textId="77777777" w:rsidR="00A235F9" w:rsidRPr="00F03D78" w:rsidRDefault="00A235F9">
      <w:pPr>
        <w:spacing w:before="8" w:line="100" w:lineRule="exact"/>
        <w:rPr>
          <w:sz w:val="11"/>
          <w:szCs w:val="11"/>
        </w:rPr>
      </w:pPr>
    </w:p>
    <w:p w14:paraId="3F5603F8" w14:textId="77777777" w:rsidR="00A235F9" w:rsidRPr="00F03D78" w:rsidRDefault="005D3139">
      <w:pPr>
        <w:ind w:left="118"/>
        <w:rPr>
          <w:sz w:val="24"/>
          <w:szCs w:val="24"/>
        </w:rPr>
      </w:pPr>
      <w:r w:rsidRPr="00F03D78">
        <w:rPr>
          <w:i/>
          <w:sz w:val="24"/>
          <w:szCs w:val="24"/>
        </w:rPr>
        <w:t>S</w:t>
      </w:r>
      <w:r w:rsidRPr="00F03D78">
        <w:rPr>
          <w:i/>
          <w:spacing w:val="-1"/>
          <w:sz w:val="24"/>
          <w:szCs w:val="24"/>
        </w:rPr>
        <w:t>ec</w:t>
      </w:r>
      <w:r w:rsidRPr="00F03D78">
        <w:rPr>
          <w:i/>
          <w:sz w:val="24"/>
          <w:szCs w:val="24"/>
        </w:rPr>
        <w:t>tion</w:t>
      </w:r>
      <w:r w:rsidRPr="00F03D78">
        <w:rPr>
          <w:i/>
          <w:spacing w:val="-2"/>
          <w:sz w:val="24"/>
          <w:szCs w:val="24"/>
        </w:rPr>
        <w:t xml:space="preserve"> </w:t>
      </w:r>
      <w:r w:rsidRPr="00F03D78">
        <w:rPr>
          <w:i/>
          <w:sz w:val="24"/>
          <w:szCs w:val="24"/>
        </w:rPr>
        <w:t>1:</w:t>
      </w:r>
      <w:r w:rsidRPr="00F03D78">
        <w:rPr>
          <w:i/>
          <w:spacing w:val="-1"/>
          <w:sz w:val="24"/>
          <w:szCs w:val="24"/>
        </w:rPr>
        <w:t xml:space="preserve"> </w:t>
      </w:r>
      <w:r w:rsidRPr="00F03D78">
        <w:rPr>
          <w:i/>
          <w:spacing w:val="3"/>
          <w:sz w:val="24"/>
          <w:szCs w:val="24"/>
        </w:rPr>
        <w:t>C</w:t>
      </w:r>
      <w:r w:rsidRPr="00F03D78">
        <w:rPr>
          <w:i/>
          <w:sz w:val="24"/>
          <w:szCs w:val="24"/>
        </w:rPr>
        <w:t>andida</w:t>
      </w:r>
      <w:r w:rsidRPr="00F03D78">
        <w:rPr>
          <w:i/>
          <w:spacing w:val="-1"/>
          <w:sz w:val="24"/>
          <w:szCs w:val="24"/>
        </w:rPr>
        <w:t>c</w:t>
      </w:r>
      <w:r w:rsidRPr="00F03D78">
        <w:rPr>
          <w:i/>
          <w:sz w:val="24"/>
          <w:szCs w:val="24"/>
        </w:rPr>
        <w:t>y</w:t>
      </w:r>
    </w:p>
    <w:p w14:paraId="61E32439" w14:textId="77777777" w:rsidR="00A235F9" w:rsidRPr="00F03D78" w:rsidRDefault="00A235F9">
      <w:pPr>
        <w:spacing w:before="1" w:line="160" w:lineRule="exact"/>
        <w:rPr>
          <w:sz w:val="16"/>
          <w:szCs w:val="16"/>
        </w:rPr>
      </w:pPr>
    </w:p>
    <w:p w14:paraId="61F18475" w14:textId="5D2CA569" w:rsidR="00A235F9" w:rsidRPr="00F03D78" w:rsidRDefault="005D3139">
      <w:pPr>
        <w:ind w:left="838"/>
        <w:rPr>
          <w:sz w:val="24"/>
          <w:szCs w:val="24"/>
        </w:rPr>
      </w:pPr>
      <w:r w:rsidRPr="00F03D78">
        <w:rPr>
          <w:spacing w:val="-5"/>
          <w:sz w:val="24"/>
          <w:szCs w:val="24"/>
        </w:rPr>
        <w:t>A</w:t>
      </w:r>
      <w:r w:rsidRPr="00F03D78">
        <w:rPr>
          <w:sz w:val="24"/>
          <w:szCs w:val="24"/>
        </w:rPr>
        <w:t>.</w:t>
      </w:r>
      <w:r w:rsidRPr="00F03D78">
        <w:rPr>
          <w:spacing w:val="5"/>
          <w:sz w:val="24"/>
          <w:szCs w:val="24"/>
        </w:rPr>
        <w:t xml:space="preserve"> </w:t>
      </w:r>
      <w:r w:rsidRPr="00F03D78">
        <w:rPr>
          <w:spacing w:val="-2"/>
          <w:sz w:val="24"/>
          <w:szCs w:val="24"/>
        </w:rPr>
        <w:t>C</w:t>
      </w:r>
      <w:r w:rsidRPr="00F03D78">
        <w:rPr>
          <w:spacing w:val="4"/>
          <w:sz w:val="24"/>
          <w:szCs w:val="24"/>
        </w:rPr>
        <w:t>a</w:t>
      </w:r>
      <w:r w:rsidRPr="00F03D78">
        <w:rPr>
          <w:spacing w:val="-5"/>
          <w:sz w:val="24"/>
          <w:szCs w:val="24"/>
        </w:rPr>
        <w:t>n</w:t>
      </w:r>
      <w:r w:rsidRPr="00F03D78">
        <w:rPr>
          <w:spacing w:val="5"/>
          <w:sz w:val="24"/>
          <w:szCs w:val="24"/>
        </w:rPr>
        <w:t>d</w:t>
      </w:r>
      <w:r w:rsidRPr="00F03D78">
        <w:rPr>
          <w:spacing w:val="-9"/>
          <w:sz w:val="24"/>
          <w:szCs w:val="24"/>
        </w:rPr>
        <w:t>i</w:t>
      </w:r>
      <w:r w:rsidRPr="00F03D78">
        <w:rPr>
          <w:spacing w:val="5"/>
          <w:sz w:val="24"/>
          <w:szCs w:val="24"/>
        </w:rPr>
        <w:t>d</w:t>
      </w:r>
      <w:r w:rsidRPr="00F03D78">
        <w:rPr>
          <w:spacing w:val="-6"/>
          <w:sz w:val="24"/>
          <w:szCs w:val="24"/>
        </w:rPr>
        <w:t>a</w:t>
      </w:r>
      <w:r w:rsidRPr="00F03D78">
        <w:rPr>
          <w:spacing w:val="5"/>
          <w:sz w:val="24"/>
          <w:szCs w:val="24"/>
        </w:rPr>
        <w:t>t</w:t>
      </w:r>
      <w:r w:rsidRPr="00F03D78">
        <w:rPr>
          <w:spacing w:val="4"/>
          <w:sz w:val="24"/>
          <w:szCs w:val="24"/>
        </w:rPr>
        <w:t>e</w:t>
      </w:r>
      <w:r w:rsidRPr="00F03D78">
        <w:rPr>
          <w:sz w:val="24"/>
          <w:szCs w:val="24"/>
        </w:rPr>
        <w:t>s</w:t>
      </w:r>
      <w:r w:rsidRPr="00F03D78">
        <w:rPr>
          <w:spacing w:val="-5"/>
          <w:sz w:val="24"/>
          <w:szCs w:val="24"/>
        </w:rPr>
        <w:t xml:space="preserve"> </w:t>
      </w:r>
      <w:r w:rsidRPr="00F03D78">
        <w:rPr>
          <w:spacing w:val="3"/>
          <w:sz w:val="24"/>
          <w:szCs w:val="24"/>
        </w:rPr>
        <w:t>s</w:t>
      </w:r>
      <w:r w:rsidRPr="00F03D78">
        <w:rPr>
          <w:spacing w:val="-5"/>
          <w:sz w:val="24"/>
          <w:szCs w:val="24"/>
        </w:rPr>
        <w:t>h</w:t>
      </w:r>
      <w:r w:rsidRPr="00F03D78">
        <w:rPr>
          <w:spacing w:val="9"/>
          <w:sz w:val="24"/>
          <w:szCs w:val="24"/>
        </w:rPr>
        <w:t>a</w:t>
      </w:r>
      <w:r w:rsidRPr="00F03D78">
        <w:rPr>
          <w:spacing w:val="-4"/>
          <w:sz w:val="24"/>
          <w:szCs w:val="24"/>
        </w:rPr>
        <w:t>l</w:t>
      </w:r>
      <w:r w:rsidRPr="00F03D78">
        <w:rPr>
          <w:sz w:val="24"/>
          <w:szCs w:val="24"/>
        </w:rPr>
        <w:t>l</w:t>
      </w:r>
      <w:r w:rsidRPr="00F03D78">
        <w:rPr>
          <w:spacing w:val="-2"/>
          <w:sz w:val="24"/>
          <w:szCs w:val="24"/>
        </w:rPr>
        <w:t xml:space="preserve"> </w:t>
      </w:r>
      <w:r w:rsidRPr="00F03D78">
        <w:rPr>
          <w:spacing w:val="5"/>
          <w:sz w:val="24"/>
          <w:szCs w:val="24"/>
        </w:rPr>
        <w:t>o</w:t>
      </w:r>
      <w:r w:rsidRPr="00F03D78">
        <w:rPr>
          <w:sz w:val="24"/>
          <w:szCs w:val="24"/>
        </w:rPr>
        <w:t>nly</w:t>
      </w:r>
      <w:r w:rsidRPr="00F03D78">
        <w:rPr>
          <w:spacing w:val="-2"/>
          <w:sz w:val="24"/>
          <w:szCs w:val="24"/>
        </w:rPr>
        <w:t xml:space="preserve"> </w:t>
      </w:r>
      <w:r w:rsidRPr="00F03D78">
        <w:rPr>
          <w:spacing w:val="-3"/>
          <w:sz w:val="24"/>
          <w:szCs w:val="24"/>
        </w:rPr>
        <w:t>r</w:t>
      </w:r>
      <w:r w:rsidRPr="00F03D78">
        <w:rPr>
          <w:spacing w:val="5"/>
          <w:sz w:val="24"/>
          <w:szCs w:val="24"/>
        </w:rPr>
        <w:t>u</w:t>
      </w:r>
      <w:r w:rsidRPr="00F03D78">
        <w:rPr>
          <w:sz w:val="24"/>
          <w:szCs w:val="24"/>
        </w:rPr>
        <w:t>n</w:t>
      </w:r>
      <w:r w:rsidRPr="00F03D78">
        <w:rPr>
          <w:spacing w:val="-2"/>
          <w:sz w:val="24"/>
          <w:szCs w:val="24"/>
        </w:rPr>
        <w:t xml:space="preserve"> </w:t>
      </w:r>
      <w:r w:rsidRPr="00F03D78">
        <w:rPr>
          <w:spacing w:val="-8"/>
          <w:sz w:val="24"/>
          <w:szCs w:val="24"/>
        </w:rPr>
        <w:t>f</w:t>
      </w:r>
      <w:r w:rsidRPr="00F03D78">
        <w:rPr>
          <w:spacing w:val="5"/>
          <w:sz w:val="24"/>
          <w:szCs w:val="24"/>
        </w:rPr>
        <w:t>o</w:t>
      </w:r>
      <w:r w:rsidRPr="00F03D78">
        <w:rPr>
          <w:sz w:val="24"/>
          <w:szCs w:val="24"/>
        </w:rPr>
        <w:t>r</w:t>
      </w:r>
      <w:r w:rsidRPr="00F03D78">
        <w:rPr>
          <w:spacing w:val="4"/>
          <w:sz w:val="24"/>
          <w:szCs w:val="24"/>
        </w:rPr>
        <w:t xml:space="preserve"> </w:t>
      </w:r>
      <w:r w:rsidRPr="00F03D78">
        <w:rPr>
          <w:sz w:val="24"/>
          <w:szCs w:val="24"/>
        </w:rPr>
        <w:t>one</w:t>
      </w:r>
      <w:r w:rsidRPr="00F03D78">
        <w:rPr>
          <w:spacing w:val="-3"/>
          <w:sz w:val="24"/>
          <w:szCs w:val="24"/>
        </w:rPr>
        <w:t xml:space="preserve"> </w:t>
      </w:r>
      <w:r w:rsidR="009F5854" w:rsidRPr="00F03D78">
        <w:rPr>
          <w:spacing w:val="-3"/>
          <w:sz w:val="24"/>
          <w:szCs w:val="24"/>
        </w:rPr>
        <w:t xml:space="preserve">executive </w:t>
      </w:r>
      <w:r w:rsidR="00591877" w:rsidRPr="00F03D78">
        <w:rPr>
          <w:spacing w:val="-3"/>
          <w:sz w:val="24"/>
          <w:szCs w:val="24"/>
        </w:rPr>
        <w:t xml:space="preserve">officer </w:t>
      </w:r>
      <w:r w:rsidRPr="00F03D78">
        <w:rPr>
          <w:sz w:val="24"/>
          <w:szCs w:val="24"/>
        </w:rPr>
        <w:t>p</w:t>
      </w:r>
      <w:r w:rsidRPr="00F03D78">
        <w:rPr>
          <w:spacing w:val="5"/>
          <w:sz w:val="24"/>
          <w:szCs w:val="24"/>
        </w:rPr>
        <w:t>o</w:t>
      </w:r>
      <w:r w:rsidRPr="00F03D78">
        <w:rPr>
          <w:spacing w:val="3"/>
          <w:sz w:val="24"/>
          <w:szCs w:val="24"/>
        </w:rPr>
        <w:t>s</w:t>
      </w:r>
      <w:r w:rsidRPr="00F03D78">
        <w:rPr>
          <w:spacing w:val="-14"/>
          <w:sz w:val="24"/>
          <w:szCs w:val="24"/>
        </w:rPr>
        <w:t>i</w:t>
      </w:r>
      <w:r w:rsidRPr="00F03D78">
        <w:rPr>
          <w:spacing w:val="10"/>
          <w:sz w:val="24"/>
          <w:szCs w:val="24"/>
        </w:rPr>
        <w:t>t</w:t>
      </w:r>
      <w:r w:rsidRPr="00F03D78">
        <w:rPr>
          <w:spacing w:val="-9"/>
          <w:sz w:val="24"/>
          <w:szCs w:val="24"/>
        </w:rPr>
        <w:t>i</w:t>
      </w:r>
      <w:r w:rsidRPr="00F03D78">
        <w:rPr>
          <w:spacing w:val="10"/>
          <w:sz w:val="24"/>
          <w:szCs w:val="24"/>
        </w:rPr>
        <w:t>o</w:t>
      </w:r>
      <w:r w:rsidRPr="00F03D78">
        <w:rPr>
          <w:sz w:val="24"/>
          <w:szCs w:val="24"/>
        </w:rPr>
        <w:t>n.</w:t>
      </w:r>
    </w:p>
    <w:p w14:paraId="09736FF9" w14:textId="77777777" w:rsidR="00A235F9" w:rsidRPr="00F03D78" w:rsidRDefault="00A235F9">
      <w:pPr>
        <w:spacing w:before="2" w:line="120" w:lineRule="exact"/>
        <w:rPr>
          <w:sz w:val="12"/>
          <w:szCs w:val="12"/>
        </w:rPr>
      </w:pPr>
    </w:p>
    <w:p w14:paraId="2C9B536A" w14:textId="77777777" w:rsidR="00A235F9" w:rsidRPr="00F03D78" w:rsidRDefault="005D3139">
      <w:pPr>
        <w:ind w:left="838"/>
        <w:rPr>
          <w:sz w:val="24"/>
          <w:szCs w:val="24"/>
        </w:rPr>
      </w:pPr>
      <w:r w:rsidRPr="00F03D78">
        <w:rPr>
          <w:spacing w:val="-6"/>
          <w:sz w:val="24"/>
          <w:szCs w:val="24"/>
        </w:rPr>
        <w:t>B</w:t>
      </w:r>
      <w:r w:rsidRPr="00F03D78">
        <w:rPr>
          <w:sz w:val="24"/>
          <w:szCs w:val="24"/>
        </w:rPr>
        <w:t>.</w:t>
      </w:r>
      <w:r w:rsidRPr="00F03D78">
        <w:rPr>
          <w:spacing w:val="-10"/>
          <w:sz w:val="24"/>
          <w:szCs w:val="24"/>
        </w:rPr>
        <w:t xml:space="preserve"> </w:t>
      </w:r>
      <w:r w:rsidRPr="00F03D78">
        <w:rPr>
          <w:spacing w:val="4"/>
          <w:sz w:val="24"/>
          <w:szCs w:val="24"/>
        </w:rPr>
        <w:t>A</w:t>
      </w:r>
      <w:r w:rsidRPr="00F03D78">
        <w:rPr>
          <w:spacing w:val="-4"/>
          <w:sz w:val="24"/>
          <w:szCs w:val="24"/>
        </w:rPr>
        <w:t>l</w:t>
      </w:r>
      <w:r w:rsidRPr="00F03D78">
        <w:rPr>
          <w:sz w:val="24"/>
          <w:szCs w:val="24"/>
        </w:rPr>
        <w:t>l</w:t>
      </w:r>
      <w:r w:rsidRPr="00F03D78">
        <w:rPr>
          <w:spacing w:val="3"/>
          <w:sz w:val="24"/>
          <w:szCs w:val="24"/>
        </w:rPr>
        <w:t xml:space="preserve"> </w:t>
      </w:r>
      <w:r w:rsidRPr="00F03D78">
        <w:rPr>
          <w:spacing w:val="-1"/>
          <w:sz w:val="24"/>
          <w:szCs w:val="24"/>
        </w:rPr>
        <w:t>c</w:t>
      </w:r>
      <w:r w:rsidRPr="00F03D78">
        <w:rPr>
          <w:spacing w:val="4"/>
          <w:sz w:val="24"/>
          <w:szCs w:val="24"/>
        </w:rPr>
        <w:t>a</w:t>
      </w:r>
      <w:r w:rsidRPr="00F03D78">
        <w:rPr>
          <w:spacing w:val="-5"/>
          <w:sz w:val="24"/>
          <w:szCs w:val="24"/>
        </w:rPr>
        <w:t>n</w:t>
      </w:r>
      <w:r w:rsidRPr="00F03D78">
        <w:rPr>
          <w:spacing w:val="5"/>
          <w:sz w:val="24"/>
          <w:szCs w:val="24"/>
        </w:rPr>
        <w:t>d</w:t>
      </w:r>
      <w:r w:rsidRPr="00F03D78">
        <w:rPr>
          <w:spacing w:val="-9"/>
          <w:sz w:val="24"/>
          <w:szCs w:val="24"/>
        </w:rPr>
        <w:t>i</w:t>
      </w:r>
      <w:r w:rsidRPr="00F03D78">
        <w:rPr>
          <w:spacing w:val="5"/>
          <w:sz w:val="24"/>
          <w:szCs w:val="24"/>
        </w:rPr>
        <w:t>d</w:t>
      </w:r>
      <w:r w:rsidRPr="00F03D78">
        <w:rPr>
          <w:spacing w:val="-6"/>
          <w:sz w:val="24"/>
          <w:szCs w:val="24"/>
        </w:rPr>
        <w:t>a</w:t>
      </w:r>
      <w:r w:rsidRPr="00F03D78">
        <w:rPr>
          <w:spacing w:val="5"/>
          <w:sz w:val="24"/>
          <w:szCs w:val="24"/>
        </w:rPr>
        <w:t>t</w:t>
      </w:r>
      <w:r w:rsidRPr="00F03D78">
        <w:rPr>
          <w:spacing w:val="-1"/>
          <w:sz w:val="24"/>
          <w:szCs w:val="24"/>
        </w:rPr>
        <w:t>e</w:t>
      </w:r>
      <w:r w:rsidRPr="00F03D78">
        <w:rPr>
          <w:sz w:val="24"/>
          <w:szCs w:val="24"/>
        </w:rPr>
        <w:t xml:space="preserve">s </w:t>
      </w:r>
      <w:r w:rsidRPr="00F03D78">
        <w:rPr>
          <w:spacing w:val="-4"/>
          <w:sz w:val="24"/>
          <w:szCs w:val="24"/>
        </w:rPr>
        <w:t>m</w:t>
      </w:r>
      <w:r w:rsidRPr="00F03D78">
        <w:rPr>
          <w:spacing w:val="5"/>
          <w:sz w:val="24"/>
          <w:szCs w:val="24"/>
        </w:rPr>
        <w:t>u</w:t>
      </w:r>
      <w:r w:rsidRPr="00F03D78">
        <w:rPr>
          <w:spacing w:val="-7"/>
          <w:sz w:val="24"/>
          <w:szCs w:val="24"/>
        </w:rPr>
        <w:t>s</w:t>
      </w:r>
      <w:r w:rsidRPr="00F03D78">
        <w:rPr>
          <w:sz w:val="24"/>
          <w:szCs w:val="24"/>
        </w:rPr>
        <w:t>t</w:t>
      </w:r>
      <w:r w:rsidRPr="00F03D78">
        <w:rPr>
          <w:spacing w:val="8"/>
          <w:sz w:val="24"/>
          <w:szCs w:val="24"/>
        </w:rPr>
        <w:t xml:space="preserve"> </w:t>
      </w:r>
      <w:r w:rsidRPr="00F03D78">
        <w:rPr>
          <w:spacing w:val="-5"/>
          <w:sz w:val="24"/>
          <w:szCs w:val="24"/>
        </w:rPr>
        <w:t>b</w:t>
      </w:r>
      <w:r w:rsidRPr="00F03D78">
        <w:rPr>
          <w:sz w:val="24"/>
          <w:szCs w:val="24"/>
        </w:rPr>
        <w:t>e</w:t>
      </w:r>
      <w:r w:rsidRPr="00F03D78">
        <w:rPr>
          <w:spacing w:val="1"/>
          <w:sz w:val="24"/>
          <w:szCs w:val="24"/>
        </w:rPr>
        <w:t xml:space="preserve"> </w:t>
      </w:r>
      <w:r w:rsidRPr="00F03D78">
        <w:rPr>
          <w:spacing w:val="4"/>
          <w:sz w:val="24"/>
          <w:szCs w:val="24"/>
        </w:rPr>
        <w:t>e</w:t>
      </w:r>
      <w:r w:rsidRPr="00F03D78">
        <w:rPr>
          <w:spacing w:val="-5"/>
          <w:sz w:val="24"/>
          <w:szCs w:val="24"/>
        </w:rPr>
        <w:t>n</w:t>
      </w:r>
      <w:r w:rsidRPr="00F03D78">
        <w:rPr>
          <w:spacing w:val="2"/>
          <w:sz w:val="24"/>
          <w:szCs w:val="24"/>
        </w:rPr>
        <w:t>r</w:t>
      </w:r>
      <w:r w:rsidRPr="00F03D78">
        <w:rPr>
          <w:spacing w:val="10"/>
          <w:sz w:val="24"/>
          <w:szCs w:val="24"/>
        </w:rPr>
        <w:t>o</w:t>
      </w:r>
      <w:r w:rsidRPr="00F03D78">
        <w:rPr>
          <w:spacing w:val="-4"/>
          <w:sz w:val="24"/>
          <w:szCs w:val="24"/>
        </w:rPr>
        <w:t>l</w:t>
      </w:r>
      <w:r w:rsidRPr="00F03D78">
        <w:rPr>
          <w:spacing w:val="-9"/>
          <w:sz w:val="24"/>
          <w:szCs w:val="24"/>
        </w:rPr>
        <w:t>l</w:t>
      </w:r>
      <w:r w:rsidRPr="00F03D78">
        <w:rPr>
          <w:spacing w:val="4"/>
          <w:sz w:val="24"/>
          <w:szCs w:val="24"/>
        </w:rPr>
        <w:t>e</w:t>
      </w:r>
      <w:r w:rsidRPr="00F03D78">
        <w:rPr>
          <w:sz w:val="24"/>
          <w:szCs w:val="24"/>
        </w:rPr>
        <w:t>d</w:t>
      </w:r>
      <w:r w:rsidRPr="00F03D78">
        <w:rPr>
          <w:spacing w:val="2"/>
          <w:sz w:val="24"/>
          <w:szCs w:val="24"/>
        </w:rPr>
        <w:t xml:space="preserve"> </w:t>
      </w:r>
      <w:r w:rsidRPr="00F03D78">
        <w:rPr>
          <w:spacing w:val="-4"/>
          <w:sz w:val="24"/>
          <w:szCs w:val="24"/>
        </w:rPr>
        <w:t>i</w:t>
      </w:r>
      <w:r w:rsidRPr="00F03D78">
        <w:rPr>
          <w:sz w:val="24"/>
          <w:szCs w:val="24"/>
        </w:rPr>
        <w:t>n</w:t>
      </w:r>
      <w:r w:rsidRPr="00F03D78">
        <w:rPr>
          <w:spacing w:val="2"/>
          <w:sz w:val="24"/>
          <w:szCs w:val="24"/>
        </w:rPr>
        <w:t xml:space="preserve"> </w:t>
      </w:r>
      <w:r w:rsidRPr="00F03D78">
        <w:rPr>
          <w:spacing w:val="4"/>
          <w:sz w:val="24"/>
          <w:szCs w:val="24"/>
        </w:rPr>
        <w:t>a</w:t>
      </w:r>
      <w:r w:rsidRPr="00F03D78">
        <w:rPr>
          <w:sz w:val="24"/>
          <w:szCs w:val="24"/>
        </w:rPr>
        <w:t>n</w:t>
      </w:r>
      <w:r w:rsidRPr="00F03D78">
        <w:rPr>
          <w:spacing w:val="-2"/>
          <w:sz w:val="24"/>
          <w:szCs w:val="24"/>
        </w:rPr>
        <w:t xml:space="preserve"> </w:t>
      </w:r>
      <w:proofErr w:type="gramStart"/>
      <w:r w:rsidRPr="00F03D78">
        <w:rPr>
          <w:spacing w:val="5"/>
          <w:sz w:val="24"/>
          <w:szCs w:val="24"/>
        </w:rPr>
        <w:t>o</w:t>
      </w:r>
      <w:r w:rsidRPr="00F03D78">
        <w:rPr>
          <w:spacing w:val="-5"/>
          <w:sz w:val="24"/>
          <w:szCs w:val="24"/>
        </w:rPr>
        <w:t>n</w:t>
      </w:r>
      <w:proofErr w:type="gramEnd"/>
      <w:r w:rsidRPr="00F03D78">
        <w:rPr>
          <w:spacing w:val="2"/>
          <w:sz w:val="24"/>
          <w:szCs w:val="24"/>
        </w:rPr>
        <w:t>-</w:t>
      </w:r>
      <w:r w:rsidRPr="00F03D78">
        <w:rPr>
          <w:spacing w:val="-5"/>
          <w:sz w:val="24"/>
          <w:szCs w:val="24"/>
        </w:rPr>
        <w:t>G</w:t>
      </w:r>
      <w:r w:rsidRPr="00F03D78">
        <w:rPr>
          <w:spacing w:val="2"/>
          <w:sz w:val="24"/>
          <w:szCs w:val="24"/>
        </w:rPr>
        <w:t>r</w:t>
      </w:r>
      <w:r w:rsidRPr="00F03D78">
        <w:rPr>
          <w:spacing w:val="5"/>
          <w:sz w:val="24"/>
          <w:szCs w:val="24"/>
        </w:rPr>
        <w:t>o</w:t>
      </w:r>
      <w:r w:rsidRPr="00F03D78">
        <w:rPr>
          <w:sz w:val="24"/>
          <w:szCs w:val="24"/>
        </w:rPr>
        <w:t>u</w:t>
      </w:r>
      <w:r w:rsidRPr="00F03D78">
        <w:rPr>
          <w:spacing w:val="-5"/>
          <w:sz w:val="24"/>
          <w:szCs w:val="24"/>
        </w:rPr>
        <w:t>n</w:t>
      </w:r>
      <w:r w:rsidRPr="00F03D78">
        <w:rPr>
          <w:sz w:val="24"/>
          <w:szCs w:val="24"/>
        </w:rPr>
        <w:t>ds d</w:t>
      </w:r>
      <w:r w:rsidRPr="00F03D78">
        <w:rPr>
          <w:spacing w:val="-1"/>
          <w:sz w:val="24"/>
          <w:szCs w:val="24"/>
        </w:rPr>
        <w:t>e</w:t>
      </w:r>
      <w:r w:rsidRPr="00F03D78">
        <w:rPr>
          <w:sz w:val="24"/>
          <w:szCs w:val="24"/>
        </w:rPr>
        <w:t>g</w:t>
      </w:r>
      <w:r w:rsidRPr="00F03D78">
        <w:rPr>
          <w:spacing w:val="2"/>
          <w:sz w:val="24"/>
          <w:szCs w:val="24"/>
        </w:rPr>
        <w:t>r</w:t>
      </w:r>
      <w:r w:rsidRPr="00F03D78">
        <w:rPr>
          <w:spacing w:val="-1"/>
          <w:sz w:val="24"/>
          <w:szCs w:val="24"/>
        </w:rPr>
        <w:t>e</w:t>
      </w:r>
      <w:r w:rsidRPr="00F03D78">
        <w:rPr>
          <w:sz w:val="24"/>
          <w:szCs w:val="24"/>
        </w:rPr>
        <w:t>e</w:t>
      </w:r>
      <w:r w:rsidRPr="00F03D78">
        <w:rPr>
          <w:spacing w:val="1"/>
          <w:sz w:val="24"/>
          <w:szCs w:val="24"/>
        </w:rPr>
        <w:t xml:space="preserve"> </w:t>
      </w:r>
      <w:r w:rsidRPr="00F03D78">
        <w:rPr>
          <w:sz w:val="24"/>
          <w:szCs w:val="24"/>
        </w:rPr>
        <w:t>p</w:t>
      </w:r>
      <w:r w:rsidRPr="00F03D78">
        <w:rPr>
          <w:spacing w:val="-3"/>
          <w:sz w:val="24"/>
          <w:szCs w:val="24"/>
        </w:rPr>
        <w:t>r</w:t>
      </w:r>
      <w:r w:rsidRPr="00F03D78">
        <w:rPr>
          <w:spacing w:val="5"/>
          <w:sz w:val="24"/>
          <w:szCs w:val="24"/>
        </w:rPr>
        <w:t>o</w:t>
      </w:r>
      <w:r w:rsidRPr="00F03D78">
        <w:rPr>
          <w:spacing w:val="-5"/>
          <w:sz w:val="24"/>
          <w:szCs w:val="24"/>
        </w:rPr>
        <w:t>g</w:t>
      </w:r>
      <w:r w:rsidRPr="00F03D78">
        <w:rPr>
          <w:spacing w:val="6"/>
          <w:sz w:val="24"/>
          <w:szCs w:val="24"/>
        </w:rPr>
        <w:t>r</w:t>
      </w:r>
      <w:r w:rsidRPr="00F03D78">
        <w:rPr>
          <w:spacing w:val="-1"/>
          <w:sz w:val="24"/>
          <w:szCs w:val="24"/>
        </w:rPr>
        <w:t>a</w:t>
      </w:r>
      <w:r w:rsidRPr="00F03D78">
        <w:rPr>
          <w:sz w:val="24"/>
          <w:szCs w:val="24"/>
        </w:rPr>
        <w:t>m</w:t>
      </w:r>
      <w:r w:rsidRPr="00F03D78">
        <w:rPr>
          <w:spacing w:val="-2"/>
          <w:sz w:val="24"/>
          <w:szCs w:val="24"/>
        </w:rPr>
        <w:t xml:space="preserve"> </w:t>
      </w:r>
      <w:r w:rsidRPr="00F03D78">
        <w:rPr>
          <w:spacing w:val="-6"/>
          <w:sz w:val="24"/>
          <w:szCs w:val="24"/>
        </w:rPr>
        <w:t>a</w:t>
      </w:r>
      <w:r w:rsidRPr="00F03D78">
        <w:rPr>
          <w:sz w:val="24"/>
          <w:szCs w:val="24"/>
        </w:rPr>
        <w:t>t</w:t>
      </w:r>
      <w:r w:rsidRPr="00F03D78">
        <w:rPr>
          <w:spacing w:val="3"/>
          <w:sz w:val="24"/>
          <w:szCs w:val="24"/>
        </w:rPr>
        <w:t xml:space="preserve"> </w:t>
      </w:r>
      <w:r w:rsidRPr="00F03D78">
        <w:rPr>
          <w:spacing w:val="5"/>
          <w:sz w:val="24"/>
          <w:szCs w:val="24"/>
        </w:rPr>
        <w:t>t</w:t>
      </w:r>
      <w:r w:rsidRPr="00F03D78">
        <w:rPr>
          <w:sz w:val="24"/>
          <w:szCs w:val="24"/>
        </w:rPr>
        <w:t>he</w:t>
      </w:r>
      <w:r w:rsidRPr="00F03D78">
        <w:rPr>
          <w:spacing w:val="-3"/>
          <w:sz w:val="24"/>
          <w:szCs w:val="24"/>
        </w:rPr>
        <w:t xml:space="preserve"> </w:t>
      </w:r>
      <w:r w:rsidRPr="00F03D78">
        <w:rPr>
          <w:sz w:val="24"/>
          <w:szCs w:val="24"/>
        </w:rPr>
        <w:t>U</w:t>
      </w:r>
      <w:r w:rsidRPr="00F03D78">
        <w:rPr>
          <w:spacing w:val="5"/>
          <w:sz w:val="24"/>
          <w:szCs w:val="24"/>
        </w:rPr>
        <w:t>n</w:t>
      </w:r>
      <w:r w:rsidRPr="00F03D78">
        <w:rPr>
          <w:spacing w:val="-4"/>
          <w:sz w:val="24"/>
          <w:szCs w:val="24"/>
        </w:rPr>
        <w:t>i</w:t>
      </w:r>
      <w:r w:rsidRPr="00F03D78">
        <w:rPr>
          <w:sz w:val="24"/>
          <w:szCs w:val="24"/>
        </w:rPr>
        <w:t>v</w:t>
      </w:r>
      <w:r w:rsidRPr="00F03D78">
        <w:rPr>
          <w:spacing w:val="-1"/>
          <w:sz w:val="24"/>
          <w:szCs w:val="24"/>
        </w:rPr>
        <w:t>e</w:t>
      </w:r>
      <w:r w:rsidRPr="00F03D78">
        <w:rPr>
          <w:spacing w:val="2"/>
          <w:sz w:val="24"/>
          <w:szCs w:val="24"/>
        </w:rPr>
        <w:t>r</w:t>
      </w:r>
      <w:r w:rsidRPr="00F03D78">
        <w:rPr>
          <w:spacing w:val="3"/>
          <w:sz w:val="24"/>
          <w:szCs w:val="24"/>
        </w:rPr>
        <w:t>s</w:t>
      </w:r>
      <w:r w:rsidRPr="00F03D78">
        <w:rPr>
          <w:spacing w:val="-9"/>
          <w:sz w:val="24"/>
          <w:szCs w:val="24"/>
        </w:rPr>
        <w:t>i</w:t>
      </w:r>
      <w:r w:rsidRPr="00F03D78">
        <w:rPr>
          <w:spacing w:val="10"/>
          <w:sz w:val="24"/>
          <w:szCs w:val="24"/>
        </w:rPr>
        <w:t>t</w:t>
      </w:r>
      <w:r w:rsidRPr="00F03D78">
        <w:rPr>
          <w:sz w:val="24"/>
          <w:szCs w:val="24"/>
        </w:rPr>
        <w:t>y</w:t>
      </w:r>
      <w:r w:rsidRPr="00F03D78">
        <w:rPr>
          <w:spacing w:val="-2"/>
          <w:sz w:val="24"/>
          <w:szCs w:val="24"/>
        </w:rPr>
        <w:t xml:space="preserve"> </w:t>
      </w:r>
      <w:r w:rsidRPr="00F03D78">
        <w:rPr>
          <w:spacing w:val="5"/>
          <w:sz w:val="24"/>
          <w:szCs w:val="24"/>
        </w:rPr>
        <w:t>o</w:t>
      </w:r>
      <w:r w:rsidRPr="00F03D78">
        <w:rPr>
          <w:sz w:val="24"/>
          <w:szCs w:val="24"/>
        </w:rPr>
        <w:t>f</w:t>
      </w:r>
    </w:p>
    <w:p w14:paraId="5DDBC693" w14:textId="77777777" w:rsidR="00A235F9" w:rsidRPr="00F03D78" w:rsidRDefault="005D3139">
      <w:pPr>
        <w:spacing w:line="260" w:lineRule="exact"/>
        <w:ind w:left="838"/>
        <w:rPr>
          <w:sz w:val="24"/>
          <w:szCs w:val="24"/>
        </w:rPr>
      </w:pPr>
      <w:r w:rsidRPr="00F03D78">
        <w:rPr>
          <w:spacing w:val="-10"/>
          <w:sz w:val="24"/>
          <w:szCs w:val="24"/>
        </w:rPr>
        <w:t>V</w:t>
      </w:r>
      <w:r w:rsidRPr="00F03D78">
        <w:rPr>
          <w:spacing w:val="-9"/>
          <w:sz w:val="24"/>
          <w:szCs w:val="24"/>
        </w:rPr>
        <w:t>i</w:t>
      </w:r>
      <w:r w:rsidRPr="00F03D78">
        <w:rPr>
          <w:spacing w:val="-3"/>
          <w:sz w:val="24"/>
          <w:szCs w:val="24"/>
        </w:rPr>
        <w:t>r</w:t>
      </w:r>
      <w:r w:rsidRPr="00F03D78">
        <w:rPr>
          <w:spacing w:val="5"/>
          <w:sz w:val="24"/>
          <w:szCs w:val="24"/>
        </w:rPr>
        <w:t>g</w:t>
      </w:r>
      <w:r w:rsidRPr="00F03D78">
        <w:rPr>
          <w:spacing w:val="-4"/>
          <w:sz w:val="24"/>
          <w:szCs w:val="24"/>
        </w:rPr>
        <w:t>i</w:t>
      </w:r>
      <w:r w:rsidRPr="00F03D78">
        <w:rPr>
          <w:spacing w:val="5"/>
          <w:sz w:val="24"/>
          <w:szCs w:val="24"/>
        </w:rPr>
        <w:t>n</w:t>
      </w:r>
      <w:r w:rsidRPr="00F03D78">
        <w:rPr>
          <w:spacing w:val="-9"/>
          <w:sz w:val="24"/>
          <w:szCs w:val="24"/>
        </w:rPr>
        <w:t>i</w:t>
      </w:r>
      <w:r w:rsidRPr="00F03D78">
        <w:rPr>
          <w:spacing w:val="4"/>
          <w:sz w:val="24"/>
          <w:szCs w:val="24"/>
        </w:rPr>
        <w:t>a</w:t>
      </w:r>
      <w:r w:rsidRPr="00F03D78">
        <w:rPr>
          <w:sz w:val="24"/>
          <w:szCs w:val="24"/>
        </w:rPr>
        <w:t>.</w:t>
      </w:r>
    </w:p>
    <w:p w14:paraId="535DD0AA" w14:textId="77777777" w:rsidR="00A235F9" w:rsidRPr="00F03D78" w:rsidRDefault="00A235F9">
      <w:pPr>
        <w:spacing w:before="7" w:line="120" w:lineRule="exact"/>
        <w:rPr>
          <w:sz w:val="12"/>
          <w:szCs w:val="12"/>
        </w:rPr>
      </w:pPr>
    </w:p>
    <w:p w14:paraId="10F8E67B" w14:textId="77777777" w:rsidR="00A235F9" w:rsidRPr="00F03D78" w:rsidRDefault="00A235F9">
      <w:pPr>
        <w:spacing w:before="10" w:line="100" w:lineRule="exact"/>
        <w:rPr>
          <w:sz w:val="11"/>
          <w:szCs w:val="11"/>
        </w:rPr>
      </w:pPr>
    </w:p>
    <w:p w14:paraId="37AEABAA" w14:textId="77777777" w:rsidR="00A235F9" w:rsidRPr="00F03D78" w:rsidRDefault="005D3139">
      <w:pPr>
        <w:ind w:left="118"/>
        <w:rPr>
          <w:sz w:val="24"/>
          <w:szCs w:val="24"/>
        </w:rPr>
      </w:pPr>
      <w:r w:rsidRPr="00F03D78">
        <w:rPr>
          <w:i/>
          <w:sz w:val="24"/>
          <w:szCs w:val="24"/>
        </w:rPr>
        <w:t>S</w:t>
      </w:r>
      <w:r w:rsidRPr="00F03D78">
        <w:rPr>
          <w:i/>
          <w:spacing w:val="-1"/>
          <w:sz w:val="24"/>
          <w:szCs w:val="24"/>
        </w:rPr>
        <w:t>ec</w:t>
      </w:r>
      <w:r w:rsidRPr="00F03D78">
        <w:rPr>
          <w:i/>
          <w:sz w:val="24"/>
          <w:szCs w:val="24"/>
        </w:rPr>
        <w:t>tion</w:t>
      </w:r>
      <w:r w:rsidRPr="00F03D78">
        <w:rPr>
          <w:i/>
          <w:spacing w:val="-2"/>
          <w:sz w:val="24"/>
          <w:szCs w:val="24"/>
        </w:rPr>
        <w:t xml:space="preserve"> </w:t>
      </w:r>
      <w:r w:rsidRPr="00F03D78">
        <w:rPr>
          <w:i/>
          <w:sz w:val="24"/>
          <w:szCs w:val="24"/>
        </w:rPr>
        <w:t>2:</w:t>
      </w:r>
      <w:r w:rsidRPr="00F03D78">
        <w:rPr>
          <w:i/>
          <w:spacing w:val="-1"/>
          <w:sz w:val="24"/>
          <w:szCs w:val="24"/>
        </w:rPr>
        <w:t xml:space="preserve"> </w:t>
      </w:r>
      <w:r w:rsidRPr="00F03D78">
        <w:rPr>
          <w:i/>
          <w:spacing w:val="2"/>
          <w:sz w:val="24"/>
          <w:szCs w:val="24"/>
        </w:rPr>
        <w:t>E</w:t>
      </w:r>
      <w:r w:rsidRPr="00F03D78">
        <w:rPr>
          <w:i/>
          <w:sz w:val="24"/>
          <w:szCs w:val="24"/>
        </w:rPr>
        <w:t>l</w:t>
      </w:r>
      <w:r w:rsidRPr="00F03D78">
        <w:rPr>
          <w:i/>
          <w:spacing w:val="-1"/>
          <w:sz w:val="24"/>
          <w:szCs w:val="24"/>
        </w:rPr>
        <w:t>ec</w:t>
      </w:r>
      <w:r w:rsidRPr="00F03D78">
        <w:rPr>
          <w:i/>
          <w:sz w:val="24"/>
          <w:szCs w:val="24"/>
        </w:rPr>
        <w:t>tions</w:t>
      </w:r>
    </w:p>
    <w:p w14:paraId="42FC6E53" w14:textId="77777777" w:rsidR="00A235F9" w:rsidRPr="00F03D78" w:rsidRDefault="00A235F9">
      <w:pPr>
        <w:spacing w:before="8" w:line="100" w:lineRule="exact"/>
        <w:rPr>
          <w:sz w:val="11"/>
          <w:szCs w:val="11"/>
        </w:rPr>
      </w:pPr>
    </w:p>
    <w:p w14:paraId="3E1EE83C" w14:textId="7BF23EA2" w:rsidR="00A235F9" w:rsidRPr="00F03D78" w:rsidRDefault="005D3139" w:rsidP="000D2746">
      <w:pPr>
        <w:ind w:left="838"/>
        <w:rPr>
          <w:sz w:val="24"/>
          <w:szCs w:val="24"/>
        </w:rPr>
      </w:pPr>
      <w:r w:rsidRPr="00F03D78">
        <w:rPr>
          <w:spacing w:val="-5"/>
          <w:sz w:val="24"/>
          <w:szCs w:val="24"/>
        </w:rPr>
        <w:t>A</w:t>
      </w:r>
      <w:r w:rsidRPr="00F03D78">
        <w:rPr>
          <w:sz w:val="24"/>
          <w:szCs w:val="24"/>
        </w:rPr>
        <w:t xml:space="preserve">. </w:t>
      </w:r>
      <w:r w:rsidR="000D2746" w:rsidRPr="00F03D78">
        <w:rPr>
          <w:sz w:val="24"/>
          <w:szCs w:val="24"/>
        </w:rPr>
        <w:t xml:space="preserve">Elections for </w:t>
      </w:r>
      <w:r w:rsidR="009F5854" w:rsidRPr="00F03D78">
        <w:rPr>
          <w:sz w:val="24"/>
          <w:szCs w:val="24"/>
        </w:rPr>
        <w:t xml:space="preserve">Executive </w:t>
      </w:r>
      <w:r w:rsidR="000D2746" w:rsidRPr="00F03D78">
        <w:rPr>
          <w:sz w:val="24"/>
          <w:szCs w:val="24"/>
        </w:rPr>
        <w:t>Officers and Representatives shall take place annually in the spring semester.</w:t>
      </w:r>
    </w:p>
    <w:p w14:paraId="42C02508" w14:textId="77777777" w:rsidR="00A235F9" w:rsidRPr="00F03D78" w:rsidRDefault="00A235F9">
      <w:pPr>
        <w:spacing w:before="8" w:line="100" w:lineRule="exact"/>
        <w:rPr>
          <w:sz w:val="11"/>
          <w:szCs w:val="11"/>
        </w:rPr>
      </w:pPr>
    </w:p>
    <w:p w14:paraId="60597893" w14:textId="35F9E600" w:rsidR="00A235F9" w:rsidRPr="00F03D78" w:rsidRDefault="005D3139" w:rsidP="00C12A49">
      <w:pPr>
        <w:ind w:left="838" w:right="99"/>
        <w:jc w:val="both"/>
        <w:rPr>
          <w:sz w:val="24"/>
          <w:szCs w:val="24"/>
        </w:rPr>
      </w:pPr>
      <w:r w:rsidRPr="00F03D78">
        <w:rPr>
          <w:spacing w:val="-6"/>
          <w:sz w:val="24"/>
          <w:szCs w:val="24"/>
        </w:rPr>
        <w:t>B</w:t>
      </w:r>
      <w:r w:rsidRPr="00F03D78">
        <w:rPr>
          <w:sz w:val="24"/>
          <w:szCs w:val="24"/>
        </w:rPr>
        <w:t>.</w:t>
      </w:r>
      <w:r w:rsidRPr="00F03D78">
        <w:rPr>
          <w:spacing w:val="5"/>
          <w:sz w:val="24"/>
          <w:szCs w:val="24"/>
        </w:rPr>
        <w:t xml:space="preserve"> </w:t>
      </w:r>
      <w:r w:rsidR="00C12A49" w:rsidRPr="00F03D78">
        <w:rPr>
          <w:sz w:val="24"/>
          <w:szCs w:val="24"/>
        </w:rPr>
        <w:t>Du</w:t>
      </w:r>
      <w:r w:rsidR="00C12A49" w:rsidRPr="00F03D78">
        <w:rPr>
          <w:spacing w:val="6"/>
          <w:sz w:val="24"/>
          <w:szCs w:val="24"/>
        </w:rPr>
        <w:t>r</w:t>
      </w:r>
      <w:r w:rsidR="00C12A49" w:rsidRPr="00F03D78">
        <w:rPr>
          <w:spacing w:val="-4"/>
          <w:sz w:val="24"/>
          <w:szCs w:val="24"/>
        </w:rPr>
        <w:t>i</w:t>
      </w:r>
      <w:r w:rsidR="00C12A49" w:rsidRPr="00F03D78">
        <w:rPr>
          <w:spacing w:val="-5"/>
          <w:sz w:val="24"/>
          <w:szCs w:val="24"/>
        </w:rPr>
        <w:t>n</w:t>
      </w:r>
      <w:r w:rsidR="00C12A49" w:rsidRPr="00F03D78">
        <w:rPr>
          <w:sz w:val="24"/>
          <w:szCs w:val="24"/>
        </w:rPr>
        <w:t>g</w:t>
      </w:r>
      <w:r w:rsidR="00C12A49" w:rsidRPr="00F03D78">
        <w:rPr>
          <w:spacing w:val="2"/>
          <w:sz w:val="24"/>
          <w:szCs w:val="24"/>
        </w:rPr>
        <w:t xml:space="preserve"> </w:t>
      </w:r>
      <w:r w:rsidR="00C12A49" w:rsidRPr="00F03D78">
        <w:rPr>
          <w:spacing w:val="-2"/>
          <w:sz w:val="24"/>
          <w:szCs w:val="24"/>
        </w:rPr>
        <w:t>s</w:t>
      </w:r>
      <w:r w:rsidR="00C12A49" w:rsidRPr="00F03D78">
        <w:rPr>
          <w:sz w:val="24"/>
          <w:szCs w:val="24"/>
        </w:rPr>
        <w:t>p</w:t>
      </w:r>
      <w:r w:rsidR="00C12A49" w:rsidRPr="00F03D78">
        <w:rPr>
          <w:spacing w:val="6"/>
          <w:sz w:val="24"/>
          <w:szCs w:val="24"/>
        </w:rPr>
        <w:t>r</w:t>
      </w:r>
      <w:r w:rsidR="00C12A49" w:rsidRPr="00F03D78">
        <w:rPr>
          <w:spacing w:val="-4"/>
          <w:sz w:val="24"/>
          <w:szCs w:val="24"/>
        </w:rPr>
        <w:t>i</w:t>
      </w:r>
      <w:r w:rsidR="00C12A49" w:rsidRPr="00F03D78">
        <w:rPr>
          <w:sz w:val="24"/>
          <w:szCs w:val="24"/>
        </w:rPr>
        <w:t>ng</w:t>
      </w:r>
      <w:r w:rsidR="00C12A49" w:rsidRPr="00F03D78">
        <w:rPr>
          <w:spacing w:val="2"/>
          <w:sz w:val="24"/>
          <w:szCs w:val="24"/>
        </w:rPr>
        <w:t xml:space="preserve"> </w:t>
      </w:r>
      <w:r w:rsidR="00C12A49" w:rsidRPr="00F03D78">
        <w:rPr>
          <w:spacing w:val="4"/>
          <w:sz w:val="24"/>
          <w:szCs w:val="24"/>
        </w:rPr>
        <w:t>e</w:t>
      </w:r>
      <w:r w:rsidR="00C12A49" w:rsidRPr="00F03D78">
        <w:rPr>
          <w:spacing w:val="-9"/>
          <w:sz w:val="24"/>
          <w:szCs w:val="24"/>
        </w:rPr>
        <w:t>l</w:t>
      </w:r>
      <w:r w:rsidR="00C12A49" w:rsidRPr="00F03D78">
        <w:rPr>
          <w:spacing w:val="4"/>
          <w:sz w:val="24"/>
          <w:szCs w:val="24"/>
        </w:rPr>
        <w:t>e</w:t>
      </w:r>
      <w:r w:rsidR="00C12A49" w:rsidRPr="00F03D78">
        <w:rPr>
          <w:spacing w:val="-6"/>
          <w:sz w:val="24"/>
          <w:szCs w:val="24"/>
        </w:rPr>
        <w:t>c</w:t>
      </w:r>
      <w:r w:rsidR="00C12A49" w:rsidRPr="00F03D78">
        <w:rPr>
          <w:spacing w:val="10"/>
          <w:sz w:val="24"/>
          <w:szCs w:val="24"/>
        </w:rPr>
        <w:t>t</w:t>
      </w:r>
      <w:r w:rsidR="00C12A49" w:rsidRPr="00F03D78">
        <w:rPr>
          <w:spacing w:val="-9"/>
          <w:sz w:val="24"/>
          <w:szCs w:val="24"/>
        </w:rPr>
        <w:t>i</w:t>
      </w:r>
      <w:r w:rsidR="00C12A49" w:rsidRPr="00F03D78">
        <w:rPr>
          <w:spacing w:val="5"/>
          <w:sz w:val="24"/>
          <w:szCs w:val="24"/>
        </w:rPr>
        <w:t>o</w:t>
      </w:r>
      <w:r w:rsidR="00C12A49" w:rsidRPr="00F03D78">
        <w:rPr>
          <w:sz w:val="24"/>
          <w:szCs w:val="24"/>
        </w:rPr>
        <w:t>n</w:t>
      </w:r>
      <w:r w:rsidR="00C12A49" w:rsidRPr="00F03D78">
        <w:rPr>
          <w:spacing w:val="-2"/>
          <w:sz w:val="24"/>
          <w:szCs w:val="24"/>
        </w:rPr>
        <w:t>s</w:t>
      </w:r>
      <w:r w:rsidR="00C12A49" w:rsidRPr="00F03D78">
        <w:rPr>
          <w:sz w:val="24"/>
          <w:szCs w:val="24"/>
        </w:rPr>
        <w:t xml:space="preserve">, </w:t>
      </w:r>
      <w:r w:rsidR="00C12A49" w:rsidRPr="00F03D78">
        <w:rPr>
          <w:spacing w:val="5"/>
          <w:sz w:val="24"/>
          <w:szCs w:val="24"/>
        </w:rPr>
        <w:t>t</w:t>
      </w:r>
      <w:r w:rsidR="00C12A49" w:rsidRPr="00F03D78">
        <w:rPr>
          <w:spacing w:val="-5"/>
          <w:sz w:val="24"/>
          <w:szCs w:val="24"/>
        </w:rPr>
        <w:t>h</w:t>
      </w:r>
      <w:r w:rsidR="00C12A49" w:rsidRPr="00F03D78">
        <w:rPr>
          <w:sz w:val="24"/>
          <w:szCs w:val="24"/>
        </w:rPr>
        <w:t>e</w:t>
      </w:r>
      <w:r w:rsidR="00C12A49" w:rsidRPr="00F03D78">
        <w:rPr>
          <w:spacing w:val="1"/>
          <w:sz w:val="24"/>
          <w:szCs w:val="24"/>
        </w:rPr>
        <w:t xml:space="preserve"> P</w:t>
      </w:r>
      <w:r w:rsidR="00C12A49" w:rsidRPr="00F03D78">
        <w:rPr>
          <w:spacing w:val="-3"/>
          <w:sz w:val="24"/>
          <w:szCs w:val="24"/>
        </w:rPr>
        <w:t>r</w:t>
      </w:r>
      <w:r w:rsidR="00C12A49" w:rsidRPr="00F03D78">
        <w:rPr>
          <w:spacing w:val="4"/>
          <w:sz w:val="24"/>
          <w:szCs w:val="24"/>
        </w:rPr>
        <w:t>e</w:t>
      </w:r>
      <w:r w:rsidR="00C12A49" w:rsidRPr="00F03D78">
        <w:rPr>
          <w:spacing w:val="3"/>
          <w:sz w:val="24"/>
          <w:szCs w:val="24"/>
        </w:rPr>
        <w:t>s</w:t>
      </w:r>
      <w:r w:rsidR="00C12A49" w:rsidRPr="00F03D78">
        <w:rPr>
          <w:spacing w:val="-9"/>
          <w:sz w:val="24"/>
          <w:szCs w:val="24"/>
        </w:rPr>
        <w:t>i</w:t>
      </w:r>
      <w:r w:rsidR="00C12A49" w:rsidRPr="00F03D78">
        <w:rPr>
          <w:spacing w:val="5"/>
          <w:sz w:val="24"/>
          <w:szCs w:val="24"/>
        </w:rPr>
        <w:t>d</w:t>
      </w:r>
      <w:r w:rsidR="00C12A49" w:rsidRPr="00F03D78">
        <w:rPr>
          <w:spacing w:val="-1"/>
          <w:sz w:val="24"/>
          <w:szCs w:val="24"/>
        </w:rPr>
        <w:t>e</w:t>
      </w:r>
      <w:r w:rsidR="00C12A49" w:rsidRPr="00F03D78">
        <w:rPr>
          <w:spacing w:val="-5"/>
          <w:sz w:val="24"/>
          <w:szCs w:val="24"/>
        </w:rPr>
        <w:t>n</w:t>
      </w:r>
      <w:r w:rsidR="00C12A49" w:rsidRPr="00F03D78">
        <w:rPr>
          <w:spacing w:val="5"/>
          <w:sz w:val="24"/>
          <w:szCs w:val="24"/>
        </w:rPr>
        <w:t>t</w:t>
      </w:r>
      <w:r w:rsidR="00C12A49" w:rsidRPr="00F03D78">
        <w:rPr>
          <w:sz w:val="24"/>
          <w:szCs w:val="24"/>
        </w:rPr>
        <w:t>,</w:t>
      </w:r>
      <w:r w:rsidR="00C12A49" w:rsidRPr="00F03D78">
        <w:rPr>
          <w:spacing w:val="-5"/>
          <w:sz w:val="24"/>
          <w:szCs w:val="24"/>
        </w:rPr>
        <w:t xml:space="preserve"> </w:t>
      </w:r>
      <w:r w:rsidR="00C12A49" w:rsidRPr="00F03D78">
        <w:rPr>
          <w:spacing w:val="-10"/>
          <w:sz w:val="24"/>
          <w:szCs w:val="24"/>
        </w:rPr>
        <w:t>V</w:t>
      </w:r>
      <w:r w:rsidR="00C12A49" w:rsidRPr="00F03D78">
        <w:rPr>
          <w:spacing w:val="-4"/>
          <w:sz w:val="24"/>
          <w:szCs w:val="24"/>
        </w:rPr>
        <w:t>i</w:t>
      </w:r>
      <w:r w:rsidR="00C12A49" w:rsidRPr="00F03D78">
        <w:rPr>
          <w:spacing w:val="-1"/>
          <w:sz w:val="24"/>
          <w:szCs w:val="24"/>
        </w:rPr>
        <w:t>ce</w:t>
      </w:r>
      <w:r w:rsidR="00C12A49" w:rsidRPr="00F03D78">
        <w:rPr>
          <w:spacing w:val="2"/>
          <w:sz w:val="24"/>
          <w:szCs w:val="24"/>
        </w:rPr>
        <w:t>-</w:t>
      </w:r>
      <w:r w:rsidR="00C12A49" w:rsidRPr="00F03D78">
        <w:rPr>
          <w:spacing w:val="1"/>
          <w:sz w:val="24"/>
          <w:szCs w:val="24"/>
        </w:rPr>
        <w:t>P</w:t>
      </w:r>
      <w:r w:rsidR="00C12A49" w:rsidRPr="00F03D78">
        <w:rPr>
          <w:spacing w:val="2"/>
          <w:sz w:val="24"/>
          <w:szCs w:val="24"/>
        </w:rPr>
        <w:t>r</w:t>
      </w:r>
      <w:r w:rsidR="00C12A49" w:rsidRPr="00F03D78">
        <w:rPr>
          <w:spacing w:val="-1"/>
          <w:sz w:val="24"/>
          <w:szCs w:val="24"/>
        </w:rPr>
        <w:t>e</w:t>
      </w:r>
      <w:r w:rsidR="00C12A49" w:rsidRPr="00F03D78">
        <w:rPr>
          <w:spacing w:val="3"/>
          <w:sz w:val="24"/>
          <w:szCs w:val="24"/>
        </w:rPr>
        <w:t>s</w:t>
      </w:r>
      <w:r w:rsidR="00C12A49" w:rsidRPr="00F03D78">
        <w:rPr>
          <w:spacing w:val="-4"/>
          <w:sz w:val="24"/>
          <w:szCs w:val="24"/>
        </w:rPr>
        <w:t>i</w:t>
      </w:r>
      <w:r w:rsidR="00C12A49" w:rsidRPr="00F03D78">
        <w:rPr>
          <w:sz w:val="24"/>
          <w:szCs w:val="24"/>
        </w:rPr>
        <w:t>d</w:t>
      </w:r>
      <w:r w:rsidR="00C12A49" w:rsidRPr="00F03D78">
        <w:rPr>
          <w:spacing w:val="4"/>
          <w:sz w:val="24"/>
          <w:szCs w:val="24"/>
        </w:rPr>
        <w:t>e</w:t>
      </w:r>
      <w:r w:rsidR="00C12A49" w:rsidRPr="00F03D78">
        <w:rPr>
          <w:spacing w:val="-10"/>
          <w:sz w:val="24"/>
          <w:szCs w:val="24"/>
        </w:rPr>
        <w:t>n</w:t>
      </w:r>
      <w:r w:rsidR="00C12A49" w:rsidRPr="00F03D78">
        <w:rPr>
          <w:sz w:val="24"/>
          <w:szCs w:val="24"/>
        </w:rPr>
        <w:t>t,</w:t>
      </w:r>
      <w:r w:rsidR="00C12A49" w:rsidRPr="00F03D78">
        <w:rPr>
          <w:spacing w:val="5"/>
          <w:sz w:val="24"/>
          <w:szCs w:val="24"/>
        </w:rPr>
        <w:t xml:space="preserve"> </w:t>
      </w:r>
      <w:r w:rsidR="00C12A49" w:rsidRPr="00F03D78">
        <w:rPr>
          <w:spacing w:val="-5"/>
          <w:sz w:val="24"/>
          <w:szCs w:val="24"/>
        </w:rPr>
        <w:t>Marketing officer, and Secretary</w:t>
      </w:r>
      <w:r w:rsidR="00C12A49" w:rsidRPr="00F03D78">
        <w:rPr>
          <w:sz w:val="24"/>
          <w:szCs w:val="24"/>
        </w:rPr>
        <w:t xml:space="preserve"> </w:t>
      </w:r>
      <w:r w:rsidR="00C12A49" w:rsidRPr="00F03D78">
        <w:rPr>
          <w:spacing w:val="-2"/>
          <w:sz w:val="24"/>
          <w:szCs w:val="24"/>
        </w:rPr>
        <w:t>s</w:t>
      </w:r>
      <w:r w:rsidR="00C12A49" w:rsidRPr="00F03D78">
        <w:rPr>
          <w:sz w:val="24"/>
          <w:szCs w:val="24"/>
        </w:rPr>
        <w:t>h</w:t>
      </w:r>
      <w:r w:rsidR="00C12A49" w:rsidRPr="00F03D78">
        <w:rPr>
          <w:spacing w:val="4"/>
          <w:sz w:val="24"/>
          <w:szCs w:val="24"/>
        </w:rPr>
        <w:t>a</w:t>
      </w:r>
      <w:r w:rsidR="00C12A49" w:rsidRPr="00F03D78">
        <w:rPr>
          <w:spacing w:val="-4"/>
          <w:sz w:val="24"/>
          <w:szCs w:val="24"/>
        </w:rPr>
        <w:t>l</w:t>
      </w:r>
      <w:r w:rsidR="00C12A49" w:rsidRPr="00F03D78">
        <w:rPr>
          <w:sz w:val="24"/>
          <w:szCs w:val="24"/>
        </w:rPr>
        <w:t>l</w:t>
      </w:r>
      <w:r w:rsidR="00C12A49" w:rsidRPr="00F03D78">
        <w:rPr>
          <w:spacing w:val="-2"/>
          <w:sz w:val="24"/>
          <w:szCs w:val="24"/>
        </w:rPr>
        <w:t xml:space="preserve"> </w:t>
      </w:r>
      <w:r w:rsidR="00C12A49" w:rsidRPr="00F03D78">
        <w:rPr>
          <w:sz w:val="24"/>
          <w:szCs w:val="24"/>
        </w:rPr>
        <w:t>be</w:t>
      </w:r>
      <w:r w:rsidR="00C12A49" w:rsidRPr="00F03D78">
        <w:rPr>
          <w:spacing w:val="1"/>
          <w:sz w:val="24"/>
          <w:szCs w:val="24"/>
        </w:rPr>
        <w:t xml:space="preserve"> </w:t>
      </w:r>
      <w:r w:rsidR="00C12A49" w:rsidRPr="00F03D78">
        <w:rPr>
          <w:spacing w:val="4"/>
          <w:sz w:val="24"/>
          <w:szCs w:val="24"/>
        </w:rPr>
        <w:t>e</w:t>
      </w:r>
      <w:r w:rsidR="00C12A49" w:rsidRPr="00F03D78">
        <w:rPr>
          <w:spacing w:val="-4"/>
          <w:sz w:val="24"/>
          <w:szCs w:val="24"/>
        </w:rPr>
        <w:t>l</w:t>
      </w:r>
      <w:r w:rsidR="00C12A49" w:rsidRPr="00F03D78">
        <w:rPr>
          <w:spacing w:val="-1"/>
          <w:sz w:val="24"/>
          <w:szCs w:val="24"/>
        </w:rPr>
        <w:t>ec</w:t>
      </w:r>
      <w:r w:rsidR="00C12A49" w:rsidRPr="00F03D78">
        <w:rPr>
          <w:spacing w:val="5"/>
          <w:sz w:val="24"/>
          <w:szCs w:val="24"/>
        </w:rPr>
        <w:t>t</w:t>
      </w:r>
      <w:r w:rsidR="00C12A49" w:rsidRPr="00F03D78">
        <w:rPr>
          <w:spacing w:val="-1"/>
          <w:sz w:val="24"/>
          <w:szCs w:val="24"/>
        </w:rPr>
        <w:t>e</w:t>
      </w:r>
      <w:r w:rsidR="00C12A49" w:rsidRPr="00F03D78">
        <w:rPr>
          <w:sz w:val="24"/>
          <w:szCs w:val="24"/>
        </w:rPr>
        <w:t>d</w:t>
      </w:r>
      <w:r w:rsidR="00C12A49" w:rsidRPr="00F03D78">
        <w:rPr>
          <w:spacing w:val="-2"/>
          <w:sz w:val="24"/>
          <w:szCs w:val="24"/>
        </w:rPr>
        <w:t xml:space="preserve"> </w:t>
      </w:r>
      <w:r w:rsidR="00C12A49" w:rsidRPr="00F03D78">
        <w:rPr>
          <w:spacing w:val="5"/>
          <w:sz w:val="24"/>
          <w:szCs w:val="24"/>
        </w:rPr>
        <w:t>b</w:t>
      </w:r>
      <w:r w:rsidR="00C12A49" w:rsidRPr="00F03D78">
        <w:rPr>
          <w:sz w:val="24"/>
          <w:szCs w:val="24"/>
        </w:rPr>
        <w:t>y</w:t>
      </w:r>
      <w:r w:rsidR="00C12A49" w:rsidRPr="00F03D78">
        <w:rPr>
          <w:spacing w:val="-2"/>
          <w:sz w:val="24"/>
          <w:szCs w:val="24"/>
        </w:rPr>
        <w:t xml:space="preserve"> </w:t>
      </w:r>
      <w:r w:rsidR="00C12A49" w:rsidRPr="00F03D78">
        <w:rPr>
          <w:sz w:val="24"/>
          <w:szCs w:val="24"/>
        </w:rPr>
        <w:t>the members of the club.</w:t>
      </w:r>
    </w:p>
    <w:p w14:paraId="637382FB" w14:textId="77777777" w:rsidR="00A235F9" w:rsidRPr="00F03D78" w:rsidRDefault="00A235F9">
      <w:pPr>
        <w:spacing w:before="2" w:line="120" w:lineRule="exact"/>
        <w:rPr>
          <w:sz w:val="12"/>
          <w:szCs w:val="12"/>
        </w:rPr>
      </w:pPr>
    </w:p>
    <w:p w14:paraId="31A817F1" w14:textId="77777777" w:rsidR="00C12A49" w:rsidRPr="00F03D78" w:rsidRDefault="005D3139" w:rsidP="00C12A49">
      <w:pPr>
        <w:spacing w:line="260" w:lineRule="exact"/>
        <w:ind w:left="838"/>
        <w:rPr>
          <w:sz w:val="24"/>
          <w:szCs w:val="24"/>
        </w:rPr>
      </w:pPr>
      <w:r w:rsidRPr="00F03D78">
        <w:rPr>
          <w:spacing w:val="-6"/>
          <w:sz w:val="24"/>
          <w:szCs w:val="24"/>
        </w:rPr>
        <w:t>C</w:t>
      </w:r>
      <w:r w:rsidRPr="00F03D78">
        <w:rPr>
          <w:sz w:val="24"/>
          <w:szCs w:val="24"/>
        </w:rPr>
        <w:t>.</w:t>
      </w:r>
      <w:r w:rsidRPr="00F03D78">
        <w:rPr>
          <w:spacing w:val="5"/>
          <w:sz w:val="24"/>
          <w:szCs w:val="24"/>
        </w:rPr>
        <w:t xml:space="preserve"> </w:t>
      </w:r>
      <w:r w:rsidR="00C12A49" w:rsidRPr="00F03D78">
        <w:rPr>
          <w:sz w:val="24"/>
          <w:szCs w:val="24"/>
        </w:rPr>
        <w:t>O</w:t>
      </w:r>
      <w:r w:rsidR="00C12A49" w:rsidRPr="00F03D78">
        <w:rPr>
          <w:spacing w:val="5"/>
          <w:sz w:val="24"/>
          <w:szCs w:val="24"/>
        </w:rPr>
        <w:t>n</w:t>
      </w:r>
      <w:r w:rsidR="00C12A49" w:rsidRPr="00F03D78">
        <w:rPr>
          <w:spacing w:val="-4"/>
          <w:sz w:val="24"/>
          <w:szCs w:val="24"/>
        </w:rPr>
        <w:t>l</w:t>
      </w:r>
      <w:r w:rsidR="00C12A49" w:rsidRPr="00F03D78">
        <w:rPr>
          <w:sz w:val="24"/>
          <w:szCs w:val="24"/>
        </w:rPr>
        <w:t>y</w:t>
      </w:r>
      <w:r w:rsidR="00C12A49" w:rsidRPr="00F03D78">
        <w:rPr>
          <w:spacing w:val="-2"/>
          <w:sz w:val="24"/>
          <w:szCs w:val="24"/>
        </w:rPr>
        <w:t xml:space="preserve"> s</w:t>
      </w:r>
      <w:r w:rsidR="00C12A49" w:rsidRPr="00F03D78">
        <w:rPr>
          <w:spacing w:val="5"/>
          <w:sz w:val="24"/>
          <w:szCs w:val="24"/>
        </w:rPr>
        <w:t>t</w:t>
      </w:r>
      <w:r w:rsidR="00C12A49" w:rsidRPr="00F03D78">
        <w:rPr>
          <w:sz w:val="24"/>
          <w:szCs w:val="24"/>
        </w:rPr>
        <w:t>ud</w:t>
      </w:r>
      <w:r w:rsidR="00C12A49" w:rsidRPr="00F03D78">
        <w:rPr>
          <w:spacing w:val="-1"/>
          <w:sz w:val="24"/>
          <w:szCs w:val="24"/>
        </w:rPr>
        <w:t>e</w:t>
      </w:r>
      <w:r w:rsidR="00C12A49" w:rsidRPr="00F03D78">
        <w:rPr>
          <w:spacing w:val="-5"/>
          <w:sz w:val="24"/>
          <w:szCs w:val="24"/>
        </w:rPr>
        <w:t>n</w:t>
      </w:r>
      <w:r w:rsidR="00C12A49" w:rsidRPr="00F03D78">
        <w:rPr>
          <w:spacing w:val="5"/>
          <w:sz w:val="24"/>
          <w:szCs w:val="24"/>
        </w:rPr>
        <w:t>t</w:t>
      </w:r>
      <w:r w:rsidR="00C12A49" w:rsidRPr="00F03D78">
        <w:rPr>
          <w:sz w:val="24"/>
          <w:szCs w:val="24"/>
        </w:rPr>
        <w:t xml:space="preserve">s </w:t>
      </w:r>
      <w:r w:rsidR="00C12A49" w:rsidRPr="00F03D78">
        <w:rPr>
          <w:spacing w:val="-1"/>
          <w:sz w:val="24"/>
          <w:szCs w:val="24"/>
        </w:rPr>
        <w:t>e</w:t>
      </w:r>
      <w:r w:rsidR="00C12A49" w:rsidRPr="00F03D78">
        <w:rPr>
          <w:spacing w:val="-5"/>
          <w:sz w:val="24"/>
          <w:szCs w:val="24"/>
        </w:rPr>
        <w:t>n</w:t>
      </w:r>
      <w:r w:rsidR="00C12A49" w:rsidRPr="00F03D78">
        <w:rPr>
          <w:spacing w:val="2"/>
          <w:sz w:val="24"/>
          <w:szCs w:val="24"/>
        </w:rPr>
        <w:t>r</w:t>
      </w:r>
      <w:r w:rsidR="00C12A49" w:rsidRPr="00F03D78">
        <w:rPr>
          <w:spacing w:val="10"/>
          <w:sz w:val="24"/>
          <w:szCs w:val="24"/>
        </w:rPr>
        <w:t>o</w:t>
      </w:r>
      <w:r w:rsidR="00C12A49" w:rsidRPr="00F03D78">
        <w:rPr>
          <w:spacing w:val="-4"/>
          <w:sz w:val="24"/>
          <w:szCs w:val="24"/>
        </w:rPr>
        <w:t>l</w:t>
      </w:r>
      <w:r w:rsidR="00C12A49" w:rsidRPr="00F03D78">
        <w:rPr>
          <w:spacing w:val="-9"/>
          <w:sz w:val="24"/>
          <w:szCs w:val="24"/>
        </w:rPr>
        <w:t>l</w:t>
      </w:r>
      <w:r w:rsidR="00C12A49" w:rsidRPr="00F03D78">
        <w:rPr>
          <w:spacing w:val="4"/>
          <w:sz w:val="24"/>
          <w:szCs w:val="24"/>
        </w:rPr>
        <w:t>e</w:t>
      </w:r>
      <w:r w:rsidR="00C12A49" w:rsidRPr="00F03D78">
        <w:rPr>
          <w:sz w:val="24"/>
          <w:szCs w:val="24"/>
        </w:rPr>
        <w:t>d</w:t>
      </w:r>
      <w:r w:rsidR="00C12A49" w:rsidRPr="00F03D78">
        <w:rPr>
          <w:spacing w:val="2"/>
          <w:sz w:val="24"/>
          <w:szCs w:val="24"/>
        </w:rPr>
        <w:t xml:space="preserve"> </w:t>
      </w:r>
      <w:r w:rsidR="00C12A49" w:rsidRPr="00F03D78">
        <w:rPr>
          <w:spacing w:val="-4"/>
          <w:sz w:val="24"/>
          <w:szCs w:val="24"/>
        </w:rPr>
        <w:t>i</w:t>
      </w:r>
      <w:r w:rsidR="00C12A49" w:rsidRPr="00F03D78">
        <w:rPr>
          <w:sz w:val="24"/>
          <w:szCs w:val="24"/>
        </w:rPr>
        <w:t>n</w:t>
      </w:r>
      <w:r w:rsidR="00C12A49" w:rsidRPr="00F03D78">
        <w:rPr>
          <w:spacing w:val="2"/>
          <w:sz w:val="24"/>
          <w:szCs w:val="24"/>
        </w:rPr>
        <w:t xml:space="preserve"> </w:t>
      </w:r>
      <w:r w:rsidR="00C12A49" w:rsidRPr="00F03D78">
        <w:rPr>
          <w:spacing w:val="4"/>
          <w:sz w:val="24"/>
          <w:szCs w:val="24"/>
        </w:rPr>
        <w:t>c</w:t>
      </w:r>
      <w:r w:rsidR="00C12A49" w:rsidRPr="00F03D78">
        <w:rPr>
          <w:spacing w:val="-4"/>
          <w:sz w:val="24"/>
          <w:szCs w:val="24"/>
        </w:rPr>
        <w:t>l</w:t>
      </w:r>
      <w:r w:rsidR="00C12A49" w:rsidRPr="00F03D78">
        <w:rPr>
          <w:spacing w:val="-1"/>
          <w:sz w:val="24"/>
          <w:szCs w:val="24"/>
        </w:rPr>
        <w:t>a</w:t>
      </w:r>
      <w:r w:rsidR="00C12A49" w:rsidRPr="00F03D78">
        <w:rPr>
          <w:spacing w:val="3"/>
          <w:sz w:val="24"/>
          <w:szCs w:val="24"/>
        </w:rPr>
        <w:t>s</w:t>
      </w:r>
      <w:r w:rsidR="00C12A49" w:rsidRPr="00F03D78">
        <w:rPr>
          <w:spacing w:val="-2"/>
          <w:sz w:val="24"/>
          <w:szCs w:val="24"/>
        </w:rPr>
        <w:t>s</w:t>
      </w:r>
      <w:r w:rsidR="00C12A49" w:rsidRPr="00F03D78">
        <w:rPr>
          <w:spacing w:val="4"/>
          <w:sz w:val="24"/>
          <w:szCs w:val="24"/>
        </w:rPr>
        <w:t>e</w:t>
      </w:r>
      <w:r w:rsidR="00C12A49" w:rsidRPr="00F03D78">
        <w:rPr>
          <w:sz w:val="24"/>
          <w:szCs w:val="24"/>
        </w:rPr>
        <w:t>s o</w:t>
      </w:r>
      <w:r w:rsidR="00C12A49" w:rsidRPr="00F03D78">
        <w:rPr>
          <w:spacing w:val="-5"/>
          <w:sz w:val="24"/>
          <w:szCs w:val="24"/>
        </w:rPr>
        <w:t>n</w:t>
      </w:r>
      <w:r w:rsidR="00C12A49" w:rsidRPr="00F03D78">
        <w:rPr>
          <w:spacing w:val="2"/>
          <w:sz w:val="24"/>
          <w:szCs w:val="24"/>
        </w:rPr>
        <w:t>-</w:t>
      </w:r>
      <w:r w:rsidR="00C12A49" w:rsidRPr="00F03D78">
        <w:rPr>
          <w:sz w:val="24"/>
          <w:szCs w:val="24"/>
        </w:rPr>
        <w:t>G</w:t>
      </w:r>
      <w:r w:rsidR="00C12A49" w:rsidRPr="00F03D78">
        <w:rPr>
          <w:spacing w:val="2"/>
          <w:sz w:val="24"/>
          <w:szCs w:val="24"/>
        </w:rPr>
        <w:t>r</w:t>
      </w:r>
      <w:r w:rsidR="00C12A49" w:rsidRPr="00F03D78">
        <w:rPr>
          <w:sz w:val="24"/>
          <w:szCs w:val="24"/>
        </w:rPr>
        <w:t xml:space="preserve">ounds </w:t>
      </w:r>
      <w:r w:rsidR="00C12A49" w:rsidRPr="00F03D78">
        <w:rPr>
          <w:spacing w:val="-1"/>
          <w:sz w:val="24"/>
          <w:szCs w:val="24"/>
        </w:rPr>
        <w:t>a</w:t>
      </w:r>
      <w:r w:rsidR="00C12A49" w:rsidRPr="00F03D78">
        <w:rPr>
          <w:sz w:val="24"/>
          <w:szCs w:val="24"/>
        </w:rPr>
        <w:t>t</w:t>
      </w:r>
      <w:r w:rsidR="00C12A49" w:rsidRPr="00F03D78">
        <w:rPr>
          <w:spacing w:val="3"/>
          <w:sz w:val="24"/>
          <w:szCs w:val="24"/>
        </w:rPr>
        <w:t xml:space="preserve"> </w:t>
      </w:r>
      <w:r w:rsidR="00C12A49" w:rsidRPr="00F03D78">
        <w:rPr>
          <w:spacing w:val="5"/>
          <w:sz w:val="24"/>
          <w:szCs w:val="24"/>
        </w:rPr>
        <w:t>t</w:t>
      </w:r>
      <w:r w:rsidR="00C12A49" w:rsidRPr="00F03D78">
        <w:rPr>
          <w:spacing w:val="-5"/>
          <w:sz w:val="24"/>
          <w:szCs w:val="24"/>
        </w:rPr>
        <w:t>h</w:t>
      </w:r>
      <w:r w:rsidR="00C12A49" w:rsidRPr="00F03D78">
        <w:rPr>
          <w:sz w:val="24"/>
          <w:szCs w:val="24"/>
        </w:rPr>
        <w:t>e</w:t>
      </w:r>
      <w:r w:rsidR="00C12A49" w:rsidRPr="00F03D78">
        <w:rPr>
          <w:spacing w:val="-3"/>
          <w:sz w:val="24"/>
          <w:szCs w:val="24"/>
        </w:rPr>
        <w:t xml:space="preserve"> </w:t>
      </w:r>
      <w:r w:rsidR="00C12A49" w:rsidRPr="00F03D78">
        <w:rPr>
          <w:spacing w:val="4"/>
          <w:sz w:val="24"/>
          <w:szCs w:val="24"/>
        </w:rPr>
        <w:t>U</w:t>
      </w:r>
      <w:r w:rsidR="00C12A49" w:rsidRPr="00F03D78">
        <w:rPr>
          <w:sz w:val="24"/>
          <w:szCs w:val="24"/>
        </w:rPr>
        <w:t>n</w:t>
      </w:r>
      <w:r w:rsidR="00C12A49" w:rsidRPr="00F03D78">
        <w:rPr>
          <w:spacing w:val="-4"/>
          <w:sz w:val="24"/>
          <w:szCs w:val="24"/>
        </w:rPr>
        <w:t>i</w:t>
      </w:r>
      <w:r w:rsidR="00C12A49" w:rsidRPr="00F03D78">
        <w:rPr>
          <w:sz w:val="24"/>
          <w:szCs w:val="24"/>
        </w:rPr>
        <w:t>v</w:t>
      </w:r>
      <w:r w:rsidR="00C12A49" w:rsidRPr="00F03D78">
        <w:rPr>
          <w:spacing w:val="-1"/>
          <w:sz w:val="24"/>
          <w:szCs w:val="24"/>
        </w:rPr>
        <w:t>e</w:t>
      </w:r>
      <w:r w:rsidR="00C12A49" w:rsidRPr="00F03D78">
        <w:rPr>
          <w:spacing w:val="2"/>
          <w:sz w:val="24"/>
          <w:szCs w:val="24"/>
        </w:rPr>
        <w:t>r</w:t>
      </w:r>
      <w:r w:rsidR="00C12A49" w:rsidRPr="00F03D78">
        <w:rPr>
          <w:spacing w:val="3"/>
          <w:sz w:val="24"/>
          <w:szCs w:val="24"/>
        </w:rPr>
        <w:t>s</w:t>
      </w:r>
      <w:r w:rsidR="00C12A49" w:rsidRPr="00F03D78">
        <w:rPr>
          <w:spacing w:val="-9"/>
          <w:sz w:val="24"/>
          <w:szCs w:val="24"/>
        </w:rPr>
        <w:t>i</w:t>
      </w:r>
      <w:r w:rsidR="00C12A49" w:rsidRPr="00F03D78">
        <w:rPr>
          <w:spacing w:val="10"/>
          <w:sz w:val="24"/>
          <w:szCs w:val="24"/>
        </w:rPr>
        <w:t>t</w:t>
      </w:r>
      <w:r w:rsidR="00C12A49" w:rsidRPr="00F03D78">
        <w:rPr>
          <w:sz w:val="24"/>
          <w:szCs w:val="24"/>
        </w:rPr>
        <w:t>y</w:t>
      </w:r>
      <w:r w:rsidR="00C12A49" w:rsidRPr="00F03D78">
        <w:rPr>
          <w:spacing w:val="-2"/>
          <w:sz w:val="24"/>
          <w:szCs w:val="24"/>
        </w:rPr>
        <w:t xml:space="preserve"> </w:t>
      </w:r>
      <w:r w:rsidR="00C12A49" w:rsidRPr="00F03D78">
        <w:rPr>
          <w:spacing w:val="5"/>
          <w:sz w:val="24"/>
          <w:szCs w:val="24"/>
        </w:rPr>
        <w:t>o</w:t>
      </w:r>
      <w:r w:rsidR="00C12A49" w:rsidRPr="00F03D78">
        <w:rPr>
          <w:sz w:val="24"/>
          <w:szCs w:val="24"/>
        </w:rPr>
        <w:t>f</w:t>
      </w:r>
      <w:r w:rsidR="00C12A49" w:rsidRPr="00F03D78">
        <w:rPr>
          <w:spacing w:val="-10"/>
          <w:sz w:val="24"/>
          <w:szCs w:val="24"/>
        </w:rPr>
        <w:t xml:space="preserve"> V</w:t>
      </w:r>
      <w:r w:rsidR="00C12A49" w:rsidRPr="00F03D78">
        <w:rPr>
          <w:spacing w:val="-9"/>
          <w:sz w:val="24"/>
          <w:szCs w:val="24"/>
        </w:rPr>
        <w:t>i</w:t>
      </w:r>
      <w:r w:rsidR="00C12A49" w:rsidRPr="00F03D78">
        <w:rPr>
          <w:spacing w:val="2"/>
          <w:sz w:val="24"/>
          <w:szCs w:val="24"/>
        </w:rPr>
        <w:t>r</w:t>
      </w:r>
      <w:r w:rsidR="00C12A49" w:rsidRPr="00F03D78">
        <w:rPr>
          <w:spacing w:val="5"/>
          <w:sz w:val="24"/>
          <w:szCs w:val="24"/>
        </w:rPr>
        <w:t>g</w:t>
      </w:r>
      <w:r w:rsidR="00C12A49" w:rsidRPr="00F03D78">
        <w:rPr>
          <w:spacing w:val="-4"/>
          <w:sz w:val="24"/>
          <w:szCs w:val="24"/>
        </w:rPr>
        <w:t>i</w:t>
      </w:r>
      <w:r w:rsidR="00C12A49" w:rsidRPr="00F03D78">
        <w:rPr>
          <w:sz w:val="24"/>
          <w:szCs w:val="24"/>
        </w:rPr>
        <w:t>n</w:t>
      </w:r>
      <w:r w:rsidR="00C12A49" w:rsidRPr="00F03D78">
        <w:rPr>
          <w:spacing w:val="-4"/>
          <w:sz w:val="24"/>
          <w:szCs w:val="24"/>
        </w:rPr>
        <w:t>i</w:t>
      </w:r>
      <w:r w:rsidR="00C12A49" w:rsidRPr="00F03D78">
        <w:rPr>
          <w:sz w:val="24"/>
          <w:szCs w:val="24"/>
        </w:rPr>
        <w:t>a</w:t>
      </w:r>
      <w:r w:rsidR="00C12A49" w:rsidRPr="00F03D78">
        <w:rPr>
          <w:spacing w:val="1"/>
          <w:sz w:val="24"/>
          <w:szCs w:val="24"/>
        </w:rPr>
        <w:t xml:space="preserve"> </w:t>
      </w:r>
      <w:r w:rsidR="00C12A49" w:rsidRPr="00F03D78">
        <w:rPr>
          <w:spacing w:val="3"/>
          <w:sz w:val="24"/>
          <w:szCs w:val="24"/>
        </w:rPr>
        <w:t>s</w:t>
      </w:r>
      <w:r w:rsidR="00C12A49" w:rsidRPr="00F03D78">
        <w:rPr>
          <w:spacing w:val="-5"/>
          <w:sz w:val="24"/>
          <w:szCs w:val="24"/>
        </w:rPr>
        <w:t>h</w:t>
      </w:r>
      <w:r w:rsidR="00C12A49" w:rsidRPr="00F03D78">
        <w:rPr>
          <w:spacing w:val="9"/>
          <w:sz w:val="24"/>
          <w:szCs w:val="24"/>
        </w:rPr>
        <w:t>a</w:t>
      </w:r>
      <w:r w:rsidR="00C12A49" w:rsidRPr="00F03D78">
        <w:rPr>
          <w:spacing w:val="-4"/>
          <w:sz w:val="24"/>
          <w:szCs w:val="24"/>
        </w:rPr>
        <w:t>l</w:t>
      </w:r>
      <w:r w:rsidR="00C12A49" w:rsidRPr="00F03D78">
        <w:rPr>
          <w:sz w:val="24"/>
          <w:szCs w:val="24"/>
        </w:rPr>
        <w:t>l</w:t>
      </w:r>
      <w:r w:rsidR="00C12A49" w:rsidRPr="00F03D78">
        <w:rPr>
          <w:spacing w:val="-2"/>
          <w:sz w:val="24"/>
          <w:szCs w:val="24"/>
        </w:rPr>
        <w:t xml:space="preserve"> </w:t>
      </w:r>
      <w:r w:rsidR="00C12A49" w:rsidRPr="00F03D78">
        <w:rPr>
          <w:sz w:val="24"/>
          <w:szCs w:val="24"/>
        </w:rPr>
        <w:t>be</w:t>
      </w:r>
      <w:r w:rsidR="00C12A49" w:rsidRPr="00F03D78">
        <w:rPr>
          <w:spacing w:val="1"/>
          <w:sz w:val="24"/>
          <w:szCs w:val="24"/>
        </w:rPr>
        <w:t xml:space="preserve"> </w:t>
      </w:r>
      <w:r w:rsidR="00C12A49" w:rsidRPr="00F03D78">
        <w:rPr>
          <w:spacing w:val="4"/>
          <w:sz w:val="24"/>
          <w:szCs w:val="24"/>
        </w:rPr>
        <w:t>e</w:t>
      </w:r>
      <w:r w:rsidR="00C12A49" w:rsidRPr="00F03D78">
        <w:rPr>
          <w:spacing w:val="-4"/>
          <w:sz w:val="24"/>
          <w:szCs w:val="24"/>
        </w:rPr>
        <w:t>li</w:t>
      </w:r>
      <w:r w:rsidR="00C12A49" w:rsidRPr="00F03D78">
        <w:rPr>
          <w:spacing w:val="5"/>
          <w:sz w:val="24"/>
          <w:szCs w:val="24"/>
        </w:rPr>
        <w:t>g</w:t>
      </w:r>
      <w:r w:rsidR="00C12A49" w:rsidRPr="00F03D78">
        <w:rPr>
          <w:spacing w:val="-4"/>
          <w:sz w:val="24"/>
          <w:szCs w:val="24"/>
        </w:rPr>
        <w:t>i</w:t>
      </w:r>
      <w:r w:rsidR="00C12A49" w:rsidRPr="00F03D78">
        <w:rPr>
          <w:spacing w:val="5"/>
          <w:sz w:val="24"/>
          <w:szCs w:val="24"/>
        </w:rPr>
        <w:t>b</w:t>
      </w:r>
      <w:r w:rsidR="00C12A49" w:rsidRPr="00F03D78">
        <w:rPr>
          <w:spacing w:val="-4"/>
          <w:sz w:val="24"/>
          <w:szCs w:val="24"/>
        </w:rPr>
        <w:t>l</w:t>
      </w:r>
      <w:r w:rsidR="00C12A49" w:rsidRPr="00F03D78">
        <w:rPr>
          <w:sz w:val="24"/>
          <w:szCs w:val="24"/>
        </w:rPr>
        <w:t>e</w:t>
      </w:r>
      <w:r w:rsidR="00C12A49" w:rsidRPr="00F03D78">
        <w:rPr>
          <w:spacing w:val="1"/>
          <w:sz w:val="24"/>
          <w:szCs w:val="24"/>
        </w:rPr>
        <w:t xml:space="preserve"> </w:t>
      </w:r>
      <w:r w:rsidR="00C12A49" w:rsidRPr="00F03D78">
        <w:rPr>
          <w:sz w:val="24"/>
          <w:szCs w:val="24"/>
        </w:rPr>
        <w:t>to</w:t>
      </w:r>
    </w:p>
    <w:p w14:paraId="18AB58E9" w14:textId="77777777" w:rsidR="00C12A49" w:rsidRPr="00F03D78" w:rsidRDefault="00C12A49" w:rsidP="00C12A49">
      <w:pPr>
        <w:spacing w:before="2"/>
        <w:ind w:left="838"/>
        <w:rPr>
          <w:sz w:val="24"/>
          <w:szCs w:val="24"/>
        </w:rPr>
      </w:pPr>
      <w:r w:rsidRPr="00F03D78">
        <w:rPr>
          <w:spacing w:val="-5"/>
          <w:sz w:val="24"/>
          <w:szCs w:val="24"/>
        </w:rPr>
        <w:t>v</w:t>
      </w:r>
      <w:r w:rsidRPr="00F03D78">
        <w:rPr>
          <w:sz w:val="24"/>
          <w:szCs w:val="24"/>
        </w:rPr>
        <w:t>o</w:t>
      </w:r>
      <w:r w:rsidRPr="00F03D78">
        <w:rPr>
          <w:spacing w:val="5"/>
          <w:sz w:val="24"/>
          <w:szCs w:val="24"/>
        </w:rPr>
        <w:t>t</w:t>
      </w:r>
      <w:r w:rsidRPr="00F03D78">
        <w:rPr>
          <w:sz w:val="24"/>
          <w:szCs w:val="24"/>
        </w:rPr>
        <w:t>e</w:t>
      </w:r>
      <w:r w:rsidRPr="00F03D78">
        <w:rPr>
          <w:spacing w:val="-3"/>
          <w:sz w:val="24"/>
          <w:szCs w:val="24"/>
        </w:rPr>
        <w:t xml:space="preserve"> </w:t>
      </w:r>
      <w:r w:rsidRPr="00F03D78">
        <w:rPr>
          <w:sz w:val="24"/>
          <w:szCs w:val="24"/>
        </w:rPr>
        <w:t>in</w:t>
      </w:r>
      <w:r w:rsidRPr="00F03D78">
        <w:rPr>
          <w:spacing w:val="2"/>
          <w:sz w:val="24"/>
          <w:szCs w:val="24"/>
        </w:rPr>
        <w:t xml:space="preserve"> </w:t>
      </w:r>
      <w:r w:rsidRPr="00F03D78">
        <w:rPr>
          <w:spacing w:val="4"/>
          <w:sz w:val="24"/>
          <w:szCs w:val="24"/>
        </w:rPr>
        <w:t>e</w:t>
      </w:r>
      <w:r w:rsidRPr="00F03D78">
        <w:rPr>
          <w:spacing w:val="-9"/>
          <w:sz w:val="24"/>
          <w:szCs w:val="24"/>
        </w:rPr>
        <w:t>l</w:t>
      </w:r>
      <w:r w:rsidRPr="00F03D78">
        <w:rPr>
          <w:spacing w:val="4"/>
          <w:sz w:val="24"/>
          <w:szCs w:val="24"/>
        </w:rPr>
        <w:t>e</w:t>
      </w:r>
      <w:r w:rsidRPr="00F03D78">
        <w:rPr>
          <w:spacing w:val="-6"/>
          <w:sz w:val="24"/>
          <w:szCs w:val="24"/>
        </w:rPr>
        <w:t>c</w:t>
      </w:r>
      <w:r w:rsidRPr="00F03D78">
        <w:rPr>
          <w:spacing w:val="10"/>
          <w:sz w:val="24"/>
          <w:szCs w:val="24"/>
        </w:rPr>
        <w:t>t</w:t>
      </w:r>
      <w:r w:rsidRPr="00F03D78">
        <w:rPr>
          <w:spacing w:val="-9"/>
          <w:sz w:val="24"/>
          <w:szCs w:val="24"/>
        </w:rPr>
        <w:t>i</w:t>
      </w:r>
      <w:r w:rsidRPr="00F03D78">
        <w:rPr>
          <w:spacing w:val="5"/>
          <w:sz w:val="24"/>
          <w:szCs w:val="24"/>
        </w:rPr>
        <w:t>o</w:t>
      </w:r>
      <w:r w:rsidRPr="00F03D78">
        <w:rPr>
          <w:sz w:val="24"/>
          <w:szCs w:val="24"/>
        </w:rPr>
        <w:t>n</w:t>
      </w:r>
      <w:r w:rsidRPr="00F03D78">
        <w:rPr>
          <w:spacing w:val="-2"/>
          <w:sz w:val="24"/>
          <w:szCs w:val="24"/>
        </w:rPr>
        <w:t>s</w:t>
      </w:r>
      <w:r w:rsidRPr="00F03D78">
        <w:rPr>
          <w:sz w:val="24"/>
          <w:szCs w:val="24"/>
        </w:rPr>
        <w:t>.</w:t>
      </w:r>
    </w:p>
    <w:p w14:paraId="04EAA48F" w14:textId="77777777" w:rsidR="003E5181" w:rsidRPr="00F03D78" w:rsidRDefault="003E5181" w:rsidP="00C12A49">
      <w:pPr>
        <w:spacing w:before="2"/>
        <w:ind w:left="838"/>
        <w:rPr>
          <w:sz w:val="24"/>
          <w:szCs w:val="24"/>
        </w:rPr>
      </w:pPr>
    </w:p>
    <w:p w14:paraId="3BCF9A49" w14:textId="77777777" w:rsidR="00A235F9" w:rsidRPr="00F03D78" w:rsidRDefault="005D3139">
      <w:pPr>
        <w:spacing w:line="260" w:lineRule="exact"/>
        <w:ind w:left="118"/>
        <w:rPr>
          <w:sz w:val="24"/>
          <w:szCs w:val="24"/>
        </w:rPr>
      </w:pPr>
      <w:r w:rsidRPr="00F03D78">
        <w:rPr>
          <w:i/>
          <w:sz w:val="24"/>
          <w:szCs w:val="24"/>
        </w:rPr>
        <w:t>S</w:t>
      </w:r>
      <w:r w:rsidRPr="00F03D78">
        <w:rPr>
          <w:i/>
          <w:spacing w:val="-1"/>
          <w:sz w:val="24"/>
          <w:szCs w:val="24"/>
        </w:rPr>
        <w:t>ec</w:t>
      </w:r>
      <w:r w:rsidRPr="00F03D78">
        <w:rPr>
          <w:i/>
          <w:sz w:val="24"/>
          <w:szCs w:val="24"/>
        </w:rPr>
        <w:t>tion</w:t>
      </w:r>
      <w:r w:rsidRPr="00F03D78">
        <w:rPr>
          <w:i/>
          <w:spacing w:val="-2"/>
          <w:sz w:val="24"/>
          <w:szCs w:val="24"/>
        </w:rPr>
        <w:t xml:space="preserve"> </w:t>
      </w:r>
      <w:r w:rsidRPr="00F03D78">
        <w:rPr>
          <w:i/>
          <w:sz w:val="24"/>
          <w:szCs w:val="24"/>
        </w:rPr>
        <w:t>3:</w:t>
      </w:r>
      <w:r w:rsidRPr="00F03D78">
        <w:rPr>
          <w:i/>
          <w:spacing w:val="-1"/>
          <w:sz w:val="24"/>
          <w:szCs w:val="24"/>
        </w:rPr>
        <w:t xml:space="preserve"> </w:t>
      </w:r>
      <w:r w:rsidRPr="00F03D78">
        <w:rPr>
          <w:i/>
          <w:spacing w:val="-18"/>
          <w:sz w:val="24"/>
          <w:szCs w:val="24"/>
        </w:rPr>
        <w:t>T</w:t>
      </w:r>
      <w:r w:rsidRPr="00F03D78">
        <w:rPr>
          <w:i/>
          <w:spacing w:val="-1"/>
          <w:sz w:val="24"/>
          <w:szCs w:val="24"/>
        </w:rPr>
        <w:t>e</w:t>
      </w:r>
      <w:r w:rsidRPr="00F03D78">
        <w:rPr>
          <w:i/>
          <w:spacing w:val="-2"/>
          <w:sz w:val="24"/>
          <w:szCs w:val="24"/>
        </w:rPr>
        <w:t>r</w:t>
      </w:r>
      <w:r w:rsidRPr="00F03D78">
        <w:rPr>
          <w:i/>
          <w:sz w:val="24"/>
          <w:szCs w:val="24"/>
        </w:rPr>
        <w:t>m</w:t>
      </w:r>
      <w:r w:rsidRPr="00F03D78">
        <w:rPr>
          <w:i/>
          <w:spacing w:val="2"/>
          <w:sz w:val="24"/>
          <w:szCs w:val="24"/>
        </w:rPr>
        <w:t xml:space="preserve"> </w:t>
      </w:r>
      <w:r w:rsidRPr="00F03D78">
        <w:rPr>
          <w:i/>
          <w:spacing w:val="-5"/>
          <w:sz w:val="24"/>
          <w:szCs w:val="24"/>
        </w:rPr>
        <w:t>o</w:t>
      </w:r>
      <w:r w:rsidRPr="00F03D78">
        <w:rPr>
          <w:i/>
          <w:sz w:val="24"/>
          <w:szCs w:val="24"/>
        </w:rPr>
        <w:t>f</w:t>
      </w:r>
      <w:r w:rsidRPr="00F03D78">
        <w:rPr>
          <w:i/>
          <w:spacing w:val="3"/>
          <w:sz w:val="24"/>
          <w:szCs w:val="24"/>
        </w:rPr>
        <w:t xml:space="preserve"> </w:t>
      </w:r>
      <w:r w:rsidRPr="00F03D78">
        <w:rPr>
          <w:i/>
          <w:sz w:val="24"/>
          <w:szCs w:val="24"/>
        </w:rPr>
        <w:t>Of</w:t>
      </w:r>
      <w:r w:rsidRPr="00F03D78">
        <w:rPr>
          <w:i/>
          <w:spacing w:val="5"/>
          <w:sz w:val="24"/>
          <w:szCs w:val="24"/>
        </w:rPr>
        <w:t>f</w:t>
      </w:r>
      <w:r w:rsidRPr="00F03D78">
        <w:rPr>
          <w:i/>
          <w:sz w:val="24"/>
          <w:szCs w:val="24"/>
        </w:rPr>
        <w:t>i</w:t>
      </w:r>
      <w:r w:rsidRPr="00F03D78">
        <w:rPr>
          <w:i/>
          <w:spacing w:val="-6"/>
          <w:sz w:val="24"/>
          <w:szCs w:val="24"/>
        </w:rPr>
        <w:t>c</w:t>
      </w:r>
      <w:r w:rsidRPr="00F03D78">
        <w:rPr>
          <w:i/>
          <w:sz w:val="24"/>
          <w:szCs w:val="24"/>
        </w:rPr>
        <w:t>e</w:t>
      </w:r>
    </w:p>
    <w:p w14:paraId="265EB53E" w14:textId="77777777" w:rsidR="00A235F9" w:rsidRPr="00F03D78" w:rsidRDefault="00A235F9">
      <w:pPr>
        <w:spacing w:before="2" w:line="120" w:lineRule="exact"/>
        <w:rPr>
          <w:sz w:val="12"/>
          <w:szCs w:val="12"/>
        </w:rPr>
      </w:pPr>
    </w:p>
    <w:p w14:paraId="1A5BDED9" w14:textId="1581718C" w:rsidR="00A235F9" w:rsidRPr="00F03D78" w:rsidRDefault="005D3139">
      <w:pPr>
        <w:ind w:left="838" w:right="384"/>
        <w:rPr>
          <w:sz w:val="24"/>
          <w:szCs w:val="24"/>
        </w:rPr>
      </w:pPr>
      <w:r w:rsidRPr="00F03D78">
        <w:rPr>
          <w:spacing w:val="-5"/>
          <w:sz w:val="24"/>
          <w:szCs w:val="24"/>
        </w:rPr>
        <w:t>A</w:t>
      </w:r>
      <w:r w:rsidRPr="00F03D78">
        <w:rPr>
          <w:sz w:val="24"/>
          <w:szCs w:val="24"/>
        </w:rPr>
        <w:t xml:space="preserve">. </w:t>
      </w:r>
      <w:r w:rsidR="006E21AF" w:rsidRPr="00F03D78">
        <w:rPr>
          <w:sz w:val="24"/>
          <w:szCs w:val="24"/>
        </w:rPr>
        <w:t xml:space="preserve">The term of office for </w:t>
      </w:r>
      <w:r w:rsidR="00622E2C" w:rsidRPr="00F03D78">
        <w:rPr>
          <w:sz w:val="24"/>
          <w:szCs w:val="24"/>
        </w:rPr>
        <w:t xml:space="preserve">Executive </w:t>
      </w:r>
      <w:r w:rsidR="006E21AF" w:rsidRPr="00F03D78">
        <w:rPr>
          <w:sz w:val="24"/>
          <w:szCs w:val="24"/>
        </w:rPr>
        <w:t xml:space="preserve">Officers shall begin in the Fall semester following the </w:t>
      </w:r>
      <w:r w:rsidR="00964F47" w:rsidRPr="00F03D78">
        <w:rPr>
          <w:sz w:val="24"/>
          <w:szCs w:val="24"/>
        </w:rPr>
        <w:t xml:space="preserve">elections. </w:t>
      </w:r>
    </w:p>
    <w:p w14:paraId="5180DDB5" w14:textId="77777777" w:rsidR="00A235F9" w:rsidRPr="00F03D78" w:rsidRDefault="00A235F9">
      <w:pPr>
        <w:spacing w:before="8" w:line="100" w:lineRule="exact"/>
        <w:rPr>
          <w:sz w:val="11"/>
          <w:szCs w:val="11"/>
        </w:rPr>
      </w:pPr>
    </w:p>
    <w:p w14:paraId="57C64F68" w14:textId="154F31AF" w:rsidR="00A235F9" w:rsidRPr="00F03D78" w:rsidRDefault="005D3139">
      <w:pPr>
        <w:ind w:left="838" w:right="172"/>
        <w:rPr>
          <w:spacing w:val="2"/>
          <w:sz w:val="24"/>
          <w:szCs w:val="24"/>
        </w:rPr>
      </w:pPr>
      <w:r w:rsidRPr="00F03D78">
        <w:rPr>
          <w:spacing w:val="-6"/>
          <w:sz w:val="24"/>
          <w:szCs w:val="24"/>
        </w:rPr>
        <w:t>B</w:t>
      </w:r>
      <w:r w:rsidRPr="00F03D78">
        <w:rPr>
          <w:sz w:val="24"/>
          <w:szCs w:val="24"/>
        </w:rPr>
        <w:t xml:space="preserve">. </w:t>
      </w:r>
      <w:r w:rsidR="00E84DCF" w:rsidRPr="00F03D78">
        <w:rPr>
          <w:spacing w:val="2"/>
          <w:sz w:val="24"/>
          <w:szCs w:val="24"/>
        </w:rPr>
        <w:t xml:space="preserve">The term of the </w:t>
      </w:r>
      <w:r w:rsidR="00622E2C" w:rsidRPr="00F03D78">
        <w:rPr>
          <w:spacing w:val="2"/>
          <w:sz w:val="24"/>
          <w:szCs w:val="24"/>
        </w:rPr>
        <w:t>Executive Officers shall</w:t>
      </w:r>
      <w:r w:rsidR="00E84DCF" w:rsidRPr="00F03D78">
        <w:rPr>
          <w:spacing w:val="2"/>
          <w:sz w:val="24"/>
          <w:szCs w:val="24"/>
        </w:rPr>
        <w:t xml:space="preserve"> be one school year.</w:t>
      </w:r>
    </w:p>
    <w:p w14:paraId="44212F00" w14:textId="77777777" w:rsidR="00E84DCF" w:rsidRPr="00F03D78" w:rsidRDefault="00E84DCF">
      <w:pPr>
        <w:ind w:left="838" w:right="172"/>
        <w:rPr>
          <w:sz w:val="24"/>
          <w:szCs w:val="24"/>
        </w:rPr>
      </w:pPr>
    </w:p>
    <w:p w14:paraId="6DE11CC6" w14:textId="568A6F34" w:rsidR="00A235F9" w:rsidRPr="00F03D78" w:rsidRDefault="005D3139">
      <w:pPr>
        <w:spacing w:line="260" w:lineRule="exact"/>
        <w:ind w:left="118"/>
        <w:rPr>
          <w:sz w:val="24"/>
          <w:szCs w:val="24"/>
        </w:rPr>
      </w:pPr>
      <w:r w:rsidRPr="00F03D78">
        <w:rPr>
          <w:b/>
          <w:sz w:val="24"/>
          <w:szCs w:val="24"/>
        </w:rPr>
        <w:t>A</w:t>
      </w:r>
      <w:r w:rsidRPr="00F03D78">
        <w:rPr>
          <w:b/>
          <w:spacing w:val="-10"/>
          <w:sz w:val="24"/>
          <w:szCs w:val="24"/>
        </w:rPr>
        <w:t>R</w:t>
      </w:r>
      <w:r w:rsidRPr="00F03D78">
        <w:rPr>
          <w:b/>
          <w:spacing w:val="-2"/>
          <w:sz w:val="24"/>
          <w:szCs w:val="24"/>
        </w:rPr>
        <w:t>T</w:t>
      </w:r>
      <w:r w:rsidRPr="00F03D78">
        <w:rPr>
          <w:b/>
          <w:spacing w:val="3"/>
          <w:sz w:val="24"/>
          <w:szCs w:val="24"/>
        </w:rPr>
        <w:t>I</w:t>
      </w:r>
      <w:r w:rsidRPr="00F03D78">
        <w:rPr>
          <w:b/>
          <w:sz w:val="24"/>
          <w:szCs w:val="24"/>
        </w:rPr>
        <w:t>C</w:t>
      </w:r>
      <w:r w:rsidRPr="00F03D78">
        <w:rPr>
          <w:b/>
          <w:spacing w:val="-2"/>
          <w:sz w:val="24"/>
          <w:szCs w:val="24"/>
        </w:rPr>
        <w:t>L</w:t>
      </w:r>
      <w:r w:rsidRPr="00F03D78">
        <w:rPr>
          <w:b/>
          <w:sz w:val="24"/>
          <w:szCs w:val="24"/>
        </w:rPr>
        <w:t>E</w:t>
      </w:r>
      <w:r w:rsidRPr="00F03D78">
        <w:rPr>
          <w:b/>
          <w:spacing w:val="1"/>
          <w:sz w:val="24"/>
          <w:szCs w:val="24"/>
        </w:rPr>
        <w:t xml:space="preserve"> </w:t>
      </w:r>
      <w:r w:rsidRPr="00F03D78">
        <w:rPr>
          <w:b/>
          <w:spacing w:val="3"/>
          <w:sz w:val="24"/>
          <w:szCs w:val="24"/>
        </w:rPr>
        <w:t>I</w:t>
      </w:r>
      <w:r w:rsidRPr="00F03D78">
        <w:rPr>
          <w:b/>
          <w:spacing w:val="-24"/>
          <w:sz w:val="24"/>
          <w:szCs w:val="24"/>
        </w:rPr>
        <w:t>V</w:t>
      </w:r>
      <w:r w:rsidRPr="00F03D78">
        <w:rPr>
          <w:b/>
          <w:sz w:val="24"/>
          <w:szCs w:val="24"/>
        </w:rPr>
        <w:t>:</w:t>
      </w:r>
      <w:r w:rsidRPr="00F03D78">
        <w:rPr>
          <w:b/>
          <w:spacing w:val="-1"/>
          <w:sz w:val="24"/>
          <w:szCs w:val="24"/>
        </w:rPr>
        <w:t xml:space="preserve"> </w:t>
      </w:r>
      <w:r w:rsidRPr="00F03D78">
        <w:rPr>
          <w:b/>
          <w:sz w:val="24"/>
          <w:szCs w:val="24"/>
        </w:rPr>
        <w:t>R</w:t>
      </w:r>
      <w:r w:rsidRPr="00F03D78">
        <w:rPr>
          <w:b/>
          <w:spacing w:val="-2"/>
          <w:sz w:val="24"/>
          <w:szCs w:val="24"/>
        </w:rPr>
        <w:t>E</w:t>
      </w:r>
      <w:r w:rsidRPr="00F03D78">
        <w:rPr>
          <w:b/>
          <w:spacing w:val="6"/>
          <w:sz w:val="24"/>
          <w:szCs w:val="24"/>
        </w:rPr>
        <w:t>S</w:t>
      </w:r>
      <w:r w:rsidRPr="00F03D78">
        <w:rPr>
          <w:b/>
          <w:spacing w:val="-2"/>
          <w:sz w:val="24"/>
          <w:szCs w:val="24"/>
        </w:rPr>
        <w:t>I</w:t>
      </w:r>
      <w:r w:rsidRPr="00F03D78">
        <w:rPr>
          <w:b/>
          <w:sz w:val="24"/>
          <w:szCs w:val="24"/>
        </w:rPr>
        <w:t>GN</w:t>
      </w:r>
      <w:r w:rsidRPr="00F03D78">
        <w:rPr>
          <w:b/>
          <w:spacing w:val="-20"/>
          <w:sz w:val="24"/>
          <w:szCs w:val="24"/>
        </w:rPr>
        <w:t>A</w:t>
      </w:r>
      <w:r w:rsidRPr="00F03D78">
        <w:rPr>
          <w:b/>
          <w:spacing w:val="3"/>
          <w:sz w:val="24"/>
          <w:szCs w:val="24"/>
        </w:rPr>
        <w:t>T</w:t>
      </w:r>
      <w:r w:rsidRPr="00F03D78">
        <w:rPr>
          <w:b/>
          <w:spacing w:val="-2"/>
          <w:sz w:val="24"/>
          <w:szCs w:val="24"/>
        </w:rPr>
        <w:t>I</w:t>
      </w:r>
      <w:r w:rsidRPr="00F03D78">
        <w:rPr>
          <w:b/>
          <w:sz w:val="24"/>
          <w:szCs w:val="24"/>
        </w:rPr>
        <w:t>ON</w:t>
      </w:r>
      <w:r w:rsidR="00E22113" w:rsidRPr="00F03D78">
        <w:rPr>
          <w:b/>
          <w:sz w:val="24"/>
          <w:szCs w:val="24"/>
        </w:rPr>
        <w:t xml:space="preserve"> </w:t>
      </w:r>
      <w:r w:rsidRPr="00F03D78">
        <w:rPr>
          <w:b/>
          <w:sz w:val="24"/>
          <w:szCs w:val="24"/>
        </w:rPr>
        <w:t>AND</w:t>
      </w:r>
      <w:r w:rsidRPr="00F03D78">
        <w:rPr>
          <w:b/>
          <w:spacing w:val="2"/>
          <w:sz w:val="24"/>
          <w:szCs w:val="24"/>
        </w:rPr>
        <w:t xml:space="preserve"> </w:t>
      </w:r>
      <w:r w:rsidRPr="00F03D78">
        <w:rPr>
          <w:b/>
          <w:sz w:val="24"/>
          <w:szCs w:val="24"/>
        </w:rPr>
        <w:t>R</w:t>
      </w:r>
      <w:r w:rsidRPr="00F03D78">
        <w:rPr>
          <w:b/>
          <w:spacing w:val="3"/>
          <w:sz w:val="24"/>
          <w:szCs w:val="24"/>
        </w:rPr>
        <w:t>E</w:t>
      </w:r>
      <w:r w:rsidRPr="00F03D78">
        <w:rPr>
          <w:b/>
          <w:spacing w:val="-3"/>
          <w:sz w:val="24"/>
          <w:szCs w:val="24"/>
        </w:rPr>
        <w:t>P</w:t>
      </w:r>
      <w:r w:rsidRPr="00F03D78">
        <w:rPr>
          <w:b/>
          <w:spacing w:val="-2"/>
          <w:sz w:val="24"/>
          <w:szCs w:val="24"/>
        </w:rPr>
        <w:t>L</w:t>
      </w:r>
      <w:r w:rsidRPr="00F03D78">
        <w:rPr>
          <w:b/>
          <w:sz w:val="24"/>
          <w:szCs w:val="24"/>
        </w:rPr>
        <w:t>A</w:t>
      </w:r>
      <w:r w:rsidRPr="00F03D78">
        <w:rPr>
          <w:b/>
          <w:spacing w:val="4"/>
          <w:sz w:val="24"/>
          <w:szCs w:val="24"/>
        </w:rPr>
        <w:t>C</w:t>
      </w:r>
      <w:r w:rsidRPr="00F03D78">
        <w:rPr>
          <w:b/>
          <w:spacing w:val="-6"/>
          <w:sz w:val="24"/>
          <w:szCs w:val="24"/>
        </w:rPr>
        <w:t>E</w:t>
      </w:r>
      <w:r w:rsidRPr="00F03D78">
        <w:rPr>
          <w:b/>
          <w:spacing w:val="4"/>
          <w:sz w:val="24"/>
          <w:szCs w:val="24"/>
        </w:rPr>
        <w:t>M</w:t>
      </w:r>
      <w:r w:rsidRPr="00F03D78">
        <w:rPr>
          <w:b/>
          <w:spacing w:val="3"/>
          <w:sz w:val="24"/>
          <w:szCs w:val="24"/>
        </w:rPr>
        <w:t>E</w:t>
      </w:r>
      <w:r w:rsidRPr="00F03D78">
        <w:rPr>
          <w:b/>
          <w:sz w:val="24"/>
          <w:szCs w:val="24"/>
        </w:rPr>
        <w:t>NT</w:t>
      </w:r>
    </w:p>
    <w:p w14:paraId="7019C985" w14:textId="77777777" w:rsidR="00A235F9" w:rsidRPr="00F03D78" w:rsidRDefault="00A235F9">
      <w:pPr>
        <w:spacing w:before="2" w:line="120" w:lineRule="exact"/>
        <w:rPr>
          <w:sz w:val="12"/>
          <w:szCs w:val="12"/>
        </w:rPr>
      </w:pPr>
    </w:p>
    <w:p w14:paraId="6C216E56" w14:textId="77777777" w:rsidR="00A235F9" w:rsidRPr="00F03D78" w:rsidRDefault="00A235F9">
      <w:pPr>
        <w:spacing w:before="8" w:line="100" w:lineRule="exact"/>
        <w:rPr>
          <w:sz w:val="11"/>
          <w:szCs w:val="11"/>
        </w:rPr>
      </w:pPr>
    </w:p>
    <w:p w14:paraId="5992BE52" w14:textId="1F402EF9" w:rsidR="00A235F9" w:rsidRPr="00F03D78" w:rsidRDefault="005D3139">
      <w:pPr>
        <w:ind w:left="118"/>
        <w:rPr>
          <w:sz w:val="24"/>
          <w:szCs w:val="24"/>
        </w:rPr>
      </w:pPr>
      <w:r w:rsidRPr="00F03D78">
        <w:rPr>
          <w:i/>
          <w:sz w:val="24"/>
          <w:szCs w:val="24"/>
        </w:rPr>
        <w:t>S</w:t>
      </w:r>
      <w:r w:rsidRPr="00F03D78">
        <w:rPr>
          <w:i/>
          <w:spacing w:val="-1"/>
          <w:sz w:val="24"/>
          <w:szCs w:val="24"/>
        </w:rPr>
        <w:t>ec</w:t>
      </w:r>
      <w:r w:rsidRPr="00F03D78">
        <w:rPr>
          <w:i/>
          <w:sz w:val="24"/>
          <w:szCs w:val="24"/>
        </w:rPr>
        <w:t>tion</w:t>
      </w:r>
      <w:r w:rsidRPr="00F03D78">
        <w:rPr>
          <w:i/>
          <w:spacing w:val="-2"/>
          <w:sz w:val="24"/>
          <w:szCs w:val="24"/>
        </w:rPr>
        <w:t xml:space="preserve"> </w:t>
      </w:r>
      <w:r w:rsidR="00E22113" w:rsidRPr="00F03D78">
        <w:rPr>
          <w:i/>
          <w:sz w:val="24"/>
          <w:szCs w:val="24"/>
        </w:rPr>
        <w:t>1</w:t>
      </w:r>
      <w:r w:rsidRPr="00F03D78">
        <w:rPr>
          <w:i/>
          <w:sz w:val="24"/>
          <w:szCs w:val="24"/>
        </w:rPr>
        <w:t>:</w:t>
      </w:r>
      <w:r w:rsidRPr="00F03D78">
        <w:rPr>
          <w:i/>
          <w:spacing w:val="-1"/>
          <w:sz w:val="24"/>
          <w:szCs w:val="24"/>
        </w:rPr>
        <w:t xml:space="preserve"> </w:t>
      </w:r>
      <w:r w:rsidRPr="00F03D78">
        <w:rPr>
          <w:i/>
          <w:spacing w:val="2"/>
          <w:sz w:val="24"/>
          <w:szCs w:val="24"/>
        </w:rPr>
        <w:t>R</w:t>
      </w:r>
      <w:r w:rsidRPr="00F03D78">
        <w:rPr>
          <w:i/>
          <w:spacing w:val="-1"/>
          <w:sz w:val="24"/>
          <w:szCs w:val="24"/>
        </w:rPr>
        <w:t>e</w:t>
      </w:r>
      <w:r w:rsidRPr="00F03D78">
        <w:rPr>
          <w:i/>
          <w:spacing w:val="-2"/>
          <w:sz w:val="24"/>
          <w:szCs w:val="24"/>
        </w:rPr>
        <w:t>s</w:t>
      </w:r>
      <w:r w:rsidRPr="00F03D78">
        <w:rPr>
          <w:i/>
          <w:sz w:val="24"/>
          <w:szCs w:val="24"/>
        </w:rPr>
        <w:t>ignation</w:t>
      </w:r>
    </w:p>
    <w:p w14:paraId="6D9C2AF9" w14:textId="77777777" w:rsidR="00A235F9" w:rsidRPr="00F03D78" w:rsidRDefault="00A235F9">
      <w:pPr>
        <w:spacing w:before="7" w:line="120" w:lineRule="exact"/>
        <w:rPr>
          <w:sz w:val="12"/>
          <w:szCs w:val="12"/>
        </w:rPr>
      </w:pPr>
    </w:p>
    <w:p w14:paraId="1B2994D6" w14:textId="58BC881C" w:rsidR="00A235F9" w:rsidRPr="00F03D78" w:rsidRDefault="005D3139">
      <w:pPr>
        <w:spacing w:line="260" w:lineRule="exact"/>
        <w:ind w:left="838" w:right="186"/>
        <w:rPr>
          <w:sz w:val="24"/>
          <w:szCs w:val="24"/>
        </w:rPr>
      </w:pPr>
      <w:r w:rsidRPr="00F03D78">
        <w:rPr>
          <w:spacing w:val="-5"/>
          <w:sz w:val="24"/>
          <w:szCs w:val="24"/>
        </w:rPr>
        <w:t>A</w:t>
      </w:r>
      <w:r w:rsidRPr="00F03D78">
        <w:rPr>
          <w:sz w:val="24"/>
          <w:szCs w:val="24"/>
        </w:rPr>
        <w:t>.</w:t>
      </w:r>
      <w:r w:rsidRPr="00F03D78">
        <w:rPr>
          <w:spacing w:val="-10"/>
          <w:sz w:val="24"/>
          <w:szCs w:val="24"/>
        </w:rPr>
        <w:t xml:space="preserve"> </w:t>
      </w:r>
      <w:r w:rsidRPr="00F03D78">
        <w:rPr>
          <w:sz w:val="24"/>
          <w:szCs w:val="24"/>
        </w:rPr>
        <w:t>A</w:t>
      </w:r>
      <w:r w:rsidR="00E22113" w:rsidRPr="00F03D78">
        <w:rPr>
          <w:spacing w:val="-12"/>
          <w:sz w:val="24"/>
          <w:szCs w:val="24"/>
        </w:rPr>
        <w:t xml:space="preserve">n </w:t>
      </w:r>
      <w:r w:rsidR="009F5854" w:rsidRPr="00F03D78">
        <w:rPr>
          <w:spacing w:val="-12"/>
          <w:sz w:val="24"/>
          <w:szCs w:val="24"/>
        </w:rPr>
        <w:t xml:space="preserve">Executive </w:t>
      </w:r>
      <w:r w:rsidR="00E22113" w:rsidRPr="00F03D78">
        <w:rPr>
          <w:spacing w:val="-12"/>
          <w:sz w:val="24"/>
          <w:szCs w:val="24"/>
        </w:rPr>
        <w:t xml:space="preserve">Officer of Club Table Tennis at UVA </w:t>
      </w:r>
      <w:r w:rsidRPr="00F03D78">
        <w:rPr>
          <w:spacing w:val="-4"/>
          <w:sz w:val="24"/>
          <w:szCs w:val="24"/>
        </w:rPr>
        <w:t>m</w:t>
      </w:r>
      <w:r w:rsidRPr="00F03D78">
        <w:rPr>
          <w:spacing w:val="9"/>
          <w:sz w:val="24"/>
          <w:szCs w:val="24"/>
        </w:rPr>
        <w:t>a</w:t>
      </w:r>
      <w:r w:rsidRPr="00F03D78">
        <w:rPr>
          <w:sz w:val="24"/>
          <w:szCs w:val="24"/>
        </w:rPr>
        <w:t>y</w:t>
      </w:r>
      <w:r w:rsidRPr="00F03D78">
        <w:rPr>
          <w:spacing w:val="-2"/>
          <w:sz w:val="24"/>
          <w:szCs w:val="24"/>
        </w:rPr>
        <w:t xml:space="preserve"> </w:t>
      </w:r>
      <w:r w:rsidRPr="00F03D78">
        <w:rPr>
          <w:spacing w:val="2"/>
          <w:sz w:val="24"/>
          <w:szCs w:val="24"/>
        </w:rPr>
        <w:t>r</w:t>
      </w:r>
      <w:r w:rsidRPr="00F03D78">
        <w:rPr>
          <w:spacing w:val="-1"/>
          <w:sz w:val="24"/>
          <w:szCs w:val="24"/>
        </w:rPr>
        <w:t>e</w:t>
      </w:r>
      <w:r w:rsidRPr="00F03D78">
        <w:rPr>
          <w:spacing w:val="3"/>
          <w:sz w:val="24"/>
          <w:szCs w:val="24"/>
        </w:rPr>
        <w:t>s</w:t>
      </w:r>
      <w:r w:rsidRPr="00F03D78">
        <w:rPr>
          <w:spacing w:val="-4"/>
          <w:sz w:val="24"/>
          <w:szCs w:val="24"/>
        </w:rPr>
        <w:t>i</w:t>
      </w:r>
      <w:r w:rsidRPr="00F03D78">
        <w:rPr>
          <w:sz w:val="24"/>
          <w:szCs w:val="24"/>
        </w:rPr>
        <w:t>gn</w:t>
      </w:r>
      <w:r w:rsidRPr="00F03D78">
        <w:rPr>
          <w:spacing w:val="2"/>
          <w:sz w:val="24"/>
          <w:szCs w:val="24"/>
        </w:rPr>
        <w:t xml:space="preserve"> </w:t>
      </w:r>
      <w:r w:rsidRPr="00F03D78">
        <w:rPr>
          <w:spacing w:val="-8"/>
          <w:sz w:val="24"/>
          <w:szCs w:val="24"/>
        </w:rPr>
        <w:t>f</w:t>
      </w:r>
      <w:r w:rsidRPr="00F03D78">
        <w:rPr>
          <w:spacing w:val="2"/>
          <w:sz w:val="24"/>
          <w:szCs w:val="24"/>
        </w:rPr>
        <w:t>r</w:t>
      </w:r>
      <w:r w:rsidRPr="00F03D78">
        <w:rPr>
          <w:spacing w:val="10"/>
          <w:sz w:val="24"/>
          <w:szCs w:val="24"/>
        </w:rPr>
        <w:t>o</w:t>
      </w:r>
      <w:r w:rsidRPr="00F03D78">
        <w:rPr>
          <w:sz w:val="24"/>
          <w:szCs w:val="24"/>
        </w:rPr>
        <w:t>m</w:t>
      </w:r>
      <w:r w:rsidRPr="00F03D78">
        <w:rPr>
          <w:spacing w:val="-7"/>
          <w:sz w:val="24"/>
          <w:szCs w:val="24"/>
        </w:rPr>
        <w:t xml:space="preserve"> </w:t>
      </w:r>
      <w:r w:rsidRPr="00F03D78">
        <w:rPr>
          <w:spacing w:val="5"/>
          <w:sz w:val="24"/>
          <w:szCs w:val="24"/>
        </w:rPr>
        <w:t>h</w:t>
      </w:r>
      <w:r w:rsidRPr="00F03D78">
        <w:rPr>
          <w:spacing w:val="-4"/>
          <w:sz w:val="24"/>
          <w:szCs w:val="24"/>
        </w:rPr>
        <w:t>i</w:t>
      </w:r>
      <w:r w:rsidRPr="00F03D78">
        <w:rPr>
          <w:sz w:val="24"/>
          <w:szCs w:val="24"/>
        </w:rPr>
        <w:t xml:space="preserve">s </w:t>
      </w:r>
      <w:r w:rsidRPr="00F03D78">
        <w:rPr>
          <w:spacing w:val="5"/>
          <w:sz w:val="24"/>
          <w:szCs w:val="24"/>
        </w:rPr>
        <w:t>o</w:t>
      </w:r>
      <w:r w:rsidRPr="00F03D78">
        <w:rPr>
          <w:sz w:val="24"/>
          <w:szCs w:val="24"/>
        </w:rPr>
        <w:t>r</w:t>
      </w:r>
      <w:r w:rsidRPr="00F03D78">
        <w:rPr>
          <w:spacing w:val="-6"/>
          <w:sz w:val="24"/>
          <w:szCs w:val="24"/>
        </w:rPr>
        <w:t xml:space="preserve"> </w:t>
      </w:r>
      <w:r w:rsidRPr="00F03D78">
        <w:rPr>
          <w:sz w:val="24"/>
          <w:szCs w:val="24"/>
        </w:rPr>
        <w:t>h</w:t>
      </w:r>
      <w:r w:rsidRPr="00F03D78">
        <w:rPr>
          <w:spacing w:val="-1"/>
          <w:sz w:val="24"/>
          <w:szCs w:val="24"/>
        </w:rPr>
        <w:t>e</w:t>
      </w:r>
      <w:r w:rsidRPr="00F03D78">
        <w:rPr>
          <w:sz w:val="24"/>
          <w:szCs w:val="24"/>
        </w:rPr>
        <w:t>r</w:t>
      </w:r>
      <w:r w:rsidRPr="00F03D78">
        <w:rPr>
          <w:spacing w:val="4"/>
          <w:sz w:val="24"/>
          <w:szCs w:val="24"/>
        </w:rPr>
        <w:t xml:space="preserve"> </w:t>
      </w:r>
      <w:r w:rsidRPr="00F03D78">
        <w:rPr>
          <w:spacing w:val="-5"/>
          <w:sz w:val="24"/>
          <w:szCs w:val="24"/>
        </w:rPr>
        <w:t>p</w:t>
      </w:r>
      <w:r w:rsidRPr="00F03D78">
        <w:rPr>
          <w:spacing w:val="5"/>
          <w:sz w:val="24"/>
          <w:szCs w:val="24"/>
        </w:rPr>
        <w:t>o</w:t>
      </w:r>
      <w:r w:rsidRPr="00F03D78">
        <w:rPr>
          <w:spacing w:val="3"/>
          <w:sz w:val="24"/>
          <w:szCs w:val="24"/>
        </w:rPr>
        <w:t>s</w:t>
      </w:r>
      <w:r w:rsidRPr="00F03D78">
        <w:rPr>
          <w:spacing w:val="-9"/>
          <w:sz w:val="24"/>
          <w:szCs w:val="24"/>
        </w:rPr>
        <w:t>i</w:t>
      </w:r>
      <w:r w:rsidRPr="00F03D78">
        <w:rPr>
          <w:spacing w:val="10"/>
          <w:sz w:val="24"/>
          <w:szCs w:val="24"/>
        </w:rPr>
        <w:t>t</w:t>
      </w:r>
      <w:r w:rsidRPr="00F03D78">
        <w:rPr>
          <w:spacing w:val="-9"/>
          <w:sz w:val="24"/>
          <w:szCs w:val="24"/>
        </w:rPr>
        <w:t>i</w:t>
      </w:r>
      <w:r w:rsidRPr="00F03D78">
        <w:rPr>
          <w:spacing w:val="5"/>
          <w:sz w:val="24"/>
          <w:szCs w:val="24"/>
        </w:rPr>
        <w:t>o</w:t>
      </w:r>
      <w:r w:rsidRPr="00F03D78">
        <w:rPr>
          <w:sz w:val="24"/>
          <w:szCs w:val="24"/>
        </w:rPr>
        <w:t>n</w:t>
      </w:r>
      <w:r w:rsidRPr="00F03D78">
        <w:rPr>
          <w:spacing w:val="-2"/>
          <w:sz w:val="24"/>
          <w:szCs w:val="24"/>
        </w:rPr>
        <w:t xml:space="preserve"> </w:t>
      </w:r>
      <w:r w:rsidRPr="00F03D78">
        <w:rPr>
          <w:spacing w:val="-1"/>
          <w:sz w:val="24"/>
          <w:szCs w:val="24"/>
        </w:rPr>
        <w:t>a</w:t>
      </w:r>
      <w:r w:rsidRPr="00F03D78">
        <w:rPr>
          <w:sz w:val="24"/>
          <w:szCs w:val="24"/>
        </w:rPr>
        <w:t>t</w:t>
      </w:r>
      <w:r w:rsidRPr="00F03D78">
        <w:rPr>
          <w:spacing w:val="3"/>
          <w:sz w:val="24"/>
          <w:szCs w:val="24"/>
        </w:rPr>
        <w:t xml:space="preserve"> </w:t>
      </w:r>
      <w:r w:rsidRPr="00F03D78">
        <w:rPr>
          <w:spacing w:val="4"/>
          <w:sz w:val="24"/>
          <w:szCs w:val="24"/>
        </w:rPr>
        <w:t>a</w:t>
      </w:r>
      <w:r w:rsidRPr="00F03D78">
        <w:rPr>
          <w:sz w:val="24"/>
          <w:szCs w:val="24"/>
        </w:rPr>
        <w:t>ny</w:t>
      </w:r>
      <w:r w:rsidRPr="00F03D78">
        <w:rPr>
          <w:spacing w:val="-2"/>
          <w:sz w:val="24"/>
          <w:szCs w:val="24"/>
        </w:rPr>
        <w:t xml:space="preserve"> </w:t>
      </w:r>
      <w:r w:rsidRPr="00F03D78">
        <w:rPr>
          <w:spacing w:val="5"/>
          <w:sz w:val="24"/>
          <w:szCs w:val="24"/>
        </w:rPr>
        <w:t>t</w:t>
      </w:r>
      <w:r w:rsidRPr="00F03D78">
        <w:rPr>
          <w:spacing w:val="-4"/>
          <w:sz w:val="24"/>
          <w:szCs w:val="24"/>
        </w:rPr>
        <w:t>im</w:t>
      </w:r>
      <w:r w:rsidRPr="00F03D78">
        <w:rPr>
          <w:sz w:val="24"/>
          <w:szCs w:val="24"/>
        </w:rPr>
        <w:t>e</w:t>
      </w:r>
      <w:r w:rsidRPr="00F03D78">
        <w:rPr>
          <w:spacing w:val="1"/>
          <w:sz w:val="24"/>
          <w:szCs w:val="24"/>
        </w:rPr>
        <w:t xml:space="preserve"> </w:t>
      </w:r>
      <w:r w:rsidRPr="00F03D78">
        <w:rPr>
          <w:sz w:val="24"/>
          <w:szCs w:val="24"/>
        </w:rPr>
        <w:t>by</w:t>
      </w:r>
      <w:r w:rsidRPr="00F03D78">
        <w:rPr>
          <w:spacing w:val="-2"/>
          <w:sz w:val="24"/>
          <w:szCs w:val="24"/>
        </w:rPr>
        <w:t xml:space="preserve"> </w:t>
      </w:r>
      <w:r w:rsidRPr="00F03D78">
        <w:rPr>
          <w:spacing w:val="3"/>
          <w:sz w:val="24"/>
          <w:szCs w:val="24"/>
        </w:rPr>
        <w:t>s</w:t>
      </w:r>
      <w:r w:rsidRPr="00F03D78">
        <w:rPr>
          <w:sz w:val="24"/>
          <w:szCs w:val="24"/>
        </w:rPr>
        <w:t>ubm</w:t>
      </w:r>
      <w:r w:rsidRPr="00F03D78">
        <w:rPr>
          <w:spacing w:val="-9"/>
          <w:sz w:val="24"/>
          <w:szCs w:val="24"/>
        </w:rPr>
        <w:t>i</w:t>
      </w:r>
      <w:r w:rsidRPr="00F03D78">
        <w:rPr>
          <w:spacing w:val="5"/>
          <w:sz w:val="24"/>
          <w:szCs w:val="24"/>
        </w:rPr>
        <w:t>t</w:t>
      </w:r>
      <w:r w:rsidRPr="00F03D78">
        <w:rPr>
          <w:spacing w:val="10"/>
          <w:sz w:val="24"/>
          <w:szCs w:val="24"/>
        </w:rPr>
        <w:t>t</w:t>
      </w:r>
      <w:r w:rsidRPr="00F03D78">
        <w:rPr>
          <w:spacing w:val="-9"/>
          <w:sz w:val="24"/>
          <w:szCs w:val="24"/>
        </w:rPr>
        <w:t>i</w:t>
      </w:r>
      <w:r w:rsidRPr="00F03D78">
        <w:rPr>
          <w:sz w:val="24"/>
          <w:szCs w:val="24"/>
        </w:rPr>
        <w:t>ng a</w:t>
      </w:r>
      <w:r w:rsidRPr="00F03D78">
        <w:rPr>
          <w:spacing w:val="-3"/>
          <w:sz w:val="24"/>
          <w:szCs w:val="24"/>
        </w:rPr>
        <w:t xml:space="preserve"> </w:t>
      </w:r>
      <w:r w:rsidRPr="00F03D78">
        <w:rPr>
          <w:sz w:val="24"/>
          <w:szCs w:val="24"/>
        </w:rPr>
        <w:t>w</w:t>
      </w:r>
      <w:r w:rsidRPr="00F03D78">
        <w:rPr>
          <w:spacing w:val="6"/>
          <w:sz w:val="24"/>
          <w:szCs w:val="24"/>
        </w:rPr>
        <w:t>r</w:t>
      </w:r>
      <w:r w:rsidRPr="00F03D78">
        <w:rPr>
          <w:spacing w:val="-9"/>
          <w:sz w:val="24"/>
          <w:szCs w:val="24"/>
        </w:rPr>
        <w:t>i</w:t>
      </w:r>
      <w:r w:rsidRPr="00F03D78">
        <w:rPr>
          <w:sz w:val="24"/>
          <w:szCs w:val="24"/>
        </w:rPr>
        <w:t>t</w:t>
      </w:r>
      <w:r w:rsidRPr="00F03D78">
        <w:rPr>
          <w:spacing w:val="5"/>
          <w:sz w:val="24"/>
          <w:szCs w:val="24"/>
        </w:rPr>
        <w:t>t</w:t>
      </w:r>
      <w:r w:rsidRPr="00F03D78">
        <w:rPr>
          <w:spacing w:val="4"/>
          <w:sz w:val="24"/>
          <w:szCs w:val="24"/>
        </w:rPr>
        <w:t>e</w:t>
      </w:r>
      <w:r w:rsidRPr="00F03D78">
        <w:rPr>
          <w:sz w:val="24"/>
          <w:szCs w:val="24"/>
        </w:rPr>
        <w:t>n</w:t>
      </w:r>
      <w:r w:rsidRPr="00F03D78">
        <w:rPr>
          <w:spacing w:val="-7"/>
          <w:sz w:val="24"/>
          <w:szCs w:val="24"/>
        </w:rPr>
        <w:t xml:space="preserve"> </w:t>
      </w:r>
      <w:r w:rsidRPr="00F03D78">
        <w:rPr>
          <w:sz w:val="24"/>
          <w:szCs w:val="24"/>
        </w:rPr>
        <w:t>l</w:t>
      </w:r>
      <w:r w:rsidRPr="00F03D78">
        <w:rPr>
          <w:spacing w:val="-6"/>
          <w:sz w:val="24"/>
          <w:szCs w:val="24"/>
        </w:rPr>
        <w:t>e</w:t>
      </w:r>
      <w:r w:rsidRPr="00F03D78">
        <w:rPr>
          <w:spacing w:val="5"/>
          <w:sz w:val="24"/>
          <w:szCs w:val="24"/>
        </w:rPr>
        <w:t>tt</w:t>
      </w:r>
      <w:r w:rsidRPr="00F03D78">
        <w:rPr>
          <w:spacing w:val="-6"/>
          <w:sz w:val="24"/>
          <w:szCs w:val="24"/>
        </w:rPr>
        <w:t>e</w:t>
      </w:r>
      <w:r w:rsidRPr="00F03D78">
        <w:rPr>
          <w:sz w:val="24"/>
          <w:szCs w:val="24"/>
        </w:rPr>
        <w:t>r</w:t>
      </w:r>
      <w:r w:rsidRPr="00F03D78">
        <w:rPr>
          <w:spacing w:val="4"/>
          <w:sz w:val="24"/>
          <w:szCs w:val="24"/>
        </w:rPr>
        <w:t xml:space="preserve"> </w:t>
      </w:r>
      <w:r w:rsidRPr="00F03D78">
        <w:rPr>
          <w:spacing w:val="5"/>
          <w:sz w:val="24"/>
          <w:szCs w:val="24"/>
        </w:rPr>
        <w:t>o</w:t>
      </w:r>
      <w:r w:rsidRPr="00F03D78">
        <w:rPr>
          <w:sz w:val="24"/>
          <w:szCs w:val="24"/>
        </w:rPr>
        <w:t>f</w:t>
      </w:r>
      <w:r w:rsidRPr="00F03D78">
        <w:rPr>
          <w:spacing w:val="-6"/>
          <w:sz w:val="24"/>
          <w:szCs w:val="24"/>
        </w:rPr>
        <w:t xml:space="preserve"> </w:t>
      </w:r>
      <w:r w:rsidRPr="00F03D78">
        <w:rPr>
          <w:spacing w:val="2"/>
          <w:sz w:val="24"/>
          <w:szCs w:val="24"/>
        </w:rPr>
        <w:t>r</w:t>
      </w:r>
      <w:r w:rsidRPr="00F03D78">
        <w:rPr>
          <w:spacing w:val="-1"/>
          <w:sz w:val="24"/>
          <w:szCs w:val="24"/>
        </w:rPr>
        <w:t>e</w:t>
      </w:r>
      <w:r w:rsidRPr="00F03D78">
        <w:rPr>
          <w:spacing w:val="3"/>
          <w:sz w:val="24"/>
          <w:szCs w:val="24"/>
        </w:rPr>
        <w:t>s</w:t>
      </w:r>
      <w:r w:rsidRPr="00F03D78">
        <w:rPr>
          <w:spacing w:val="-9"/>
          <w:sz w:val="24"/>
          <w:szCs w:val="24"/>
        </w:rPr>
        <w:t>i</w:t>
      </w:r>
      <w:r w:rsidRPr="00F03D78">
        <w:rPr>
          <w:spacing w:val="5"/>
          <w:sz w:val="24"/>
          <w:szCs w:val="24"/>
        </w:rPr>
        <w:t>g</w:t>
      </w:r>
      <w:r w:rsidRPr="00F03D78">
        <w:rPr>
          <w:sz w:val="24"/>
          <w:szCs w:val="24"/>
        </w:rPr>
        <w:t>n</w:t>
      </w:r>
      <w:r w:rsidRPr="00F03D78">
        <w:rPr>
          <w:spacing w:val="-6"/>
          <w:sz w:val="24"/>
          <w:szCs w:val="24"/>
        </w:rPr>
        <w:t>a</w:t>
      </w:r>
      <w:r w:rsidRPr="00F03D78">
        <w:rPr>
          <w:spacing w:val="10"/>
          <w:sz w:val="24"/>
          <w:szCs w:val="24"/>
        </w:rPr>
        <w:t>t</w:t>
      </w:r>
      <w:r w:rsidRPr="00F03D78">
        <w:rPr>
          <w:spacing w:val="-9"/>
          <w:sz w:val="24"/>
          <w:szCs w:val="24"/>
        </w:rPr>
        <w:t>i</w:t>
      </w:r>
      <w:r w:rsidRPr="00F03D78">
        <w:rPr>
          <w:spacing w:val="5"/>
          <w:sz w:val="24"/>
          <w:szCs w:val="24"/>
        </w:rPr>
        <w:t>o</w:t>
      </w:r>
      <w:r w:rsidRPr="00F03D78">
        <w:rPr>
          <w:sz w:val="24"/>
          <w:szCs w:val="24"/>
        </w:rPr>
        <w:t>n.</w:t>
      </w:r>
    </w:p>
    <w:p w14:paraId="253F8B51" w14:textId="77777777" w:rsidR="00A235F9" w:rsidRPr="00F03D78" w:rsidRDefault="00A235F9">
      <w:pPr>
        <w:spacing w:before="10" w:line="100" w:lineRule="exact"/>
        <w:rPr>
          <w:sz w:val="11"/>
          <w:szCs w:val="11"/>
        </w:rPr>
      </w:pPr>
    </w:p>
    <w:p w14:paraId="058136C9" w14:textId="53BE6D44" w:rsidR="00A235F9" w:rsidRPr="00F03D78" w:rsidRDefault="005D3139" w:rsidP="00E22113">
      <w:pPr>
        <w:ind w:left="838"/>
        <w:rPr>
          <w:sz w:val="24"/>
          <w:szCs w:val="24"/>
        </w:rPr>
      </w:pPr>
      <w:r w:rsidRPr="00F03D78">
        <w:rPr>
          <w:spacing w:val="-6"/>
          <w:sz w:val="24"/>
          <w:szCs w:val="24"/>
        </w:rPr>
        <w:t>B</w:t>
      </w:r>
      <w:r w:rsidRPr="00F03D78">
        <w:rPr>
          <w:sz w:val="24"/>
          <w:szCs w:val="24"/>
        </w:rPr>
        <w:t>.</w:t>
      </w:r>
      <w:r w:rsidRPr="00F03D78">
        <w:rPr>
          <w:spacing w:val="-10"/>
          <w:sz w:val="24"/>
          <w:szCs w:val="24"/>
        </w:rPr>
        <w:t xml:space="preserve"> </w:t>
      </w:r>
      <w:r w:rsidRPr="00F03D78">
        <w:rPr>
          <w:sz w:val="24"/>
          <w:szCs w:val="24"/>
        </w:rPr>
        <w:t>A</w:t>
      </w:r>
      <w:r w:rsidRPr="00F03D78">
        <w:rPr>
          <w:spacing w:val="5"/>
          <w:sz w:val="24"/>
          <w:szCs w:val="24"/>
        </w:rPr>
        <w:t>n</w:t>
      </w:r>
      <w:r w:rsidRPr="00F03D78">
        <w:rPr>
          <w:sz w:val="24"/>
          <w:szCs w:val="24"/>
        </w:rPr>
        <w:t>y</w:t>
      </w:r>
      <w:r w:rsidRPr="00F03D78">
        <w:rPr>
          <w:spacing w:val="-2"/>
          <w:sz w:val="24"/>
          <w:szCs w:val="24"/>
        </w:rPr>
        <w:t xml:space="preserve"> </w:t>
      </w:r>
      <w:r w:rsidR="009F5854" w:rsidRPr="00F03D78">
        <w:rPr>
          <w:spacing w:val="-2"/>
          <w:sz w:val="24"/>
          <w:szCs w:val="24"/>
        </w:rPr>
        <w:t xml:space="preserve">Executive </w:t>
      </w:r>
      <w:r w:rsidR="00E22113" w:rsidRPr="00F03D78">
        <w:rPr>
          <w:spacing w:val="-4"/>
          <w:sz w:val="24"/>
          <w:szCs w:val="24"/>
        </w:rPr>
        <w:t>Officer</w:t>
      </w:r>
      <w:r w:rsidRPr="00F03D78">
        <w:rPr>
          <w:spacing w:val="-2"/>
          <w:sz w:val="24"/>
          <w:szCs w:val="24"/>
        </w:rPr>
        <w:t xml:space="preserve"> </w:t>
      </w:r>
      <w:r w:rsidRPr="00F03D78">
        <w:rPr>
          <w:spacing w:val="4"/>
          <w:sz w:val="24"/>
          <w:szCs w:val="24"/>
        </w:rPr>
        <w:t>w</w:t>
      </w:r>
      <w:r w:rsidRPr="00F03D78">
        <w:rPr>
          <w:spacing w:val="-5"/>
          <w:sz w:val="24"/>
          <w:szCs w:val="24"/>
        </w:rPr>
        <w:t>h</w:t>
      </w:r>
      <w:r w:rsidRPr="00F03D78">
        <w:rPr>
          <w:spacing w:val="5"/>
          <w:sz w:val="24"/>
          <w:szCs w:val="24"/>
        </w:rPr>
        <w:t>o</w:t>
      </w:r>
      <w:r w:rsidRPr="00F03D78">
        <w:rPr>
          <w:spacing w:val="-2"/>
          <w:sz w:val="24"/>
          <w:szCs w:val="24"/>
        </w:rPr>
        <w:t>s</w:t>
      </w:r>
      <w:r w:rsidRPr="00F03D78">
        <w:rPr>
          <w:sz w:val="24"/>
          <w:szCs w:val="24"/>
        </w:rPr>
        <w:t>e</w:t>
      </w:r>
      <w:r w:rsidRPr="00F03D78">
        <w:rPr>
          <w:spacing w:val="1"/>
          <w:sz w:val="24"/>
          <w:szCs w:val="24"/>
        </w:rPr>
        <w:t xml:space="preserve"> </w:t>
      </w:r>
      <w:r w:rsidRPr="00F03D78">
        <w:rPr>
          <w:spacing w:val="-1"/>
          <w:sz w:val="24"/>
          <w:szCs w:val="24"/>
        </w:rPr>
        <w:t>e</w:t>
      </w:r>
      <w:r w:rsidRPr="00F03D78">
        <w:rPr>
          <w:spacing w:val="-5"/>
          <w:sz w:val="24"/>
          <w:szCs w:val="24"/>
        </w:rPr>
        <w:t>n</w:t>
      </w:r>
      <w:r w:rsidRPr="00F03D78">
        <w:rPr>
          <w:spacing w:val="2"/>
          <w:sz w:val="24"/>
          <w:szCs w:val="24"/>
        </w:rPr>
        <w:t>r</w:t>
      </w:r>
      <w:r w:rsidRPr="00F03D78">
        <w:rPr>
          <w:spacing w:val="5"/>
          <w:sz w:val="24"/>
          <w:szCs w:val="24"/>
        </w:rPr>
        <w:t>o</w:t>
      </w:r>
      <w:r w:rsidRPr="00F03D78">
        <w:rPr>
          <w:sz w:val="24"/>
          <w:szCs w:val="24"/>
        </w:rPr>
        <w:t>l</w:t>
      </w:r>
      <w:r w:rsidRPr="00F03D78">
        <w:rPr>
          <w:spacing w:val="-4"/>
          <w:sz w:val="24"/>
          <w:szCs w:val="24"/>
        </w:rPr>
        <w:t>lm</w:t>
      </w:r>
      <w:r w:rsidRPr="00F03D78">
        <w:rPr>
          <w:spacing w:val="4"/>
          <w:sz w:val="24"/>
          <w:szCs w:val="24"/>
        </w:rPr>
        <w:t>e</w:t>
      </w:r>
      <w:r w:rsidRPr="00F03D78">
        <w:rPr>
          <w:spacing w:val="-5"/>
          <w:sz w:val="24"/>
          <w:szCs w:val="24"/>
        </w:rPr>
        <w:t>n</w:t>
      </w:r>
      <w:r w:rsidRPr="00F03D78">
        <w:rPr>
          <w:sz w:val="24"/>
          <w:szCs w:val="24"/>
        </w:rPr>
        <w:t>t</w:t>
      </w:r>
      <w:r w:rsidRPr="00F03D78">
        <w:rPr>
          <w:spacing w:val="8"/>
          <w:sz w:val="24"/>
          <w:szCs w:val="24"/>
        </w:rPr>
        <w:t xml:space="preserve"> </w:t>
      </w:r>
      <w:r w:rsidRPr="00F03D78">
        <w:rPr>
          <w:spacing w:val="-6"/>
          <w:sz w:val="24"/>
          <w:szCs w:val="24"/>
        </w:rPr>
        <w:t>a</w:t>
      </w:r>
      <w:r w:rsidRPr="00F03D78">
        <w:rPr>
          <w:sz w:val="24"/>
          <w:szCs w:val="24"/>
        </w:rPr>
        <w:t>t</w:t>
      </w:r>
      <w:r w:rsidRPr="00F03D78">
        <w:rPr>
          <w:spacing w:val="3"/>
          <w:sz w:val="24"/>
          <w:szCs w:val="24"/>
        </w:rPr>
        <w:t xml:space="preserve"> </w:t>
      </w:r>
      <w:r w:rsidRPr="00F03D78">
        <w:rPr>
          <w:spacing w:val="5"/>
          <w:sz w:val="24"/>
          <w:szCs w:val="24"/>
        </w:rPr>
        <w:t>t</w:t>
      </w:r>
      <w:r w:rsidRPr="00F03D78">
        <w:rPr>
          <w:spacing w:val="-5"/>
          <w:sz w:val="24"/>
          <w:szCs w:val="24"/>
        </w:rPr>
        <w:t>h</w:t>
      </w:r>
      <w:r w:rsidRPr="00F03D78">
        <w:rPr>
          <w:sz w:val="24"/>
          <w:szCs w:val="24"/>
        </w:rPr>
        <w:t>e</w:t>
      </w:r>
      <w:r w:rsidRPr="00F03D78">
        <w:rPr>
          <w:spacing w:val="1"/>
          <w:sz w:val="24"/>
          <w:szCs w:val="24"/>
        </w:rPr>
        <w:t xml:space="preserve"> </w:t>
      </w:r>
      <w:r w:rsidRPr="00F03D78">
        <w:rPr>
          <w:sz w:val="24"/>
          <w:szCs w:val="24"/>
        </w:rPr>
        <w:t>U</w:t>
      </w:r>
      <w:r w:rsidRPr="00F03D78">
        <w:rPr>
          <w:spacing w:val="5"/>
          <w:sz w:val="24"/>
          <w:szCs w:val="24"/>
        </w:rPr>
        <w:t>n</w:t>
      </w:r>
      <w:r w:rsidRPr="00F03D78">
        <w:rPr>
          <w:spacing w:val="-4"/>
          <w:sz w:val="24"/>
          <w:szCs w:val="24"/>
        </w:rPr>
        <w:t>i</w:t>
      </w:r>
      <w:r w:rsidRPr="00F03D78">
        <w:rPr>
          <w:spacing w:val="-5"/>
          <w:sz w:val="24"/>
          <w:szCs w:val="24"/>
        </w:rPr>
        <w:t>v</w:t>
      </w:r>
      <w:r w:rsidRPr="00F03D78">
        <w:rPr>
          <w:spacing w:val="4"/>
          <w:sz w:val="24"/>
          <w:szCs w:val="24"/>
        </w:rPr>
        <w:t>e</w:t>
      </w:r>
      <w:r w:rsidRPr="00F03D78">
        <w:rPr>
          <w:spacing w:val="2"/>
          <w:sz w:val="24"/>
          <w:szCs w:val="24"/>
        </w:rPr>
        <w:t>r</w:t>
      </w:r>
      <w:r w:rsidRPr="00F03D78">
        <w:rPr>
          <w:spacing w:val="3"/>
          <w:sz w:val="24"/>
          <w:szCs w:val="24"/>
        </w:rPr>
        <w:t>s</w:t>
      </w:r>
      <w:r w:rsidRPr="00F03D78">
        <w:rPr>
          <w:spacing w:val="-9"/>
          <w:sz w:val="24"/>
          <w:szCs w:val="24"/>
        </w:rPr>
        <w:t>i</w:t>
      </w:r>
      <w:r w:rsidRPr="00F03D78">
        <w:rPr>
          <w:spacing w:val="10"/>
          <w:sz w:val="24"/>
          <w:szCs w:val="24"/>
        </w:rPr>
        <w:t>t</w:t>
      </w:r>
      <w:r w:rsidRPr="00F03D78">
        <w:rPr>
          <w:sz w:val="24"/>
          <w:szCs w:val="24"/>
        </w:rPr>
        <w:t>y</w:t>
      </w:r>
      <w:r w:rsidRPr="00F03D78">
        <w:rPr>
          <w:spacing w:val="-7"/>
          <w:sz w:val="24"/>
          <w:szCs w:val="24"/>
        </w:rPr>
        <w:t xml:space="preserve"> </w:t>
      </w:r>
      <w:r w:rsidRPr="00F03D78">
        <w:rPr>
          <w:spacing w:val="-4"/>
          <w:sz w:val="24"/>
          <w:szCs w:val="24"/>
        </w:rPr>
        <w:t>i</w:t>
      </w:r>
      <w:r w:rsidRPr="00F03D78">
        <w:rPr>
          <w:sz w:val="24"/>
          <w:szCs w:val="24"/>
        </w:rPr>
        <w:t>s</w:t>
      </w:r>
      <w:r w:rsidRPr="00F03D78">
        <w:rPr>
          <w:spacing w:val="5"/>
          <w:sz w:val="24"/>
          <w:szCs w:val="24"/>
        </w:rPr>
        <w:t xml:space="preserve"> t</w:t>
      </w:r>
      <w:r w:rsidRPr="00F03D78">
        <w:rPr>
          <w:spacing w:val="-6"/>
          <w:sz w:val="24"/>
          <w:szCs w:val="24"/>
        </w:rPr>
        <w:t>e</w:t>
      </w:r>
      <w:r w:rsidRPr="00F03D78">
        <w:rPr>
          <w:spacing w:val="6"/>
          <w:sz w:val="24"/>
          <w:szCs w:val="24"/>
        </w:rPr>
        <w:t>r</w:t>
      </w:r>
      <w:r w:rsidRPr="00F03D78">
        <w:rPr>
          <w:sz w:val="24"/>
          <w:szCs w:val="24"/>
        </w:rPr>
        <w:t>m</w:t>
      </w:r>
      <w:r w:rsidRPr="00F03D78">
        <w:rPr>
          <w:spacing w:val="-4"/>
          <w:sz w:val="24"/>
          <w:szCs w:val="24"/>
        </w:rPr>
        <w:t>i</w:t>
      </w:r>
      <w:r w:rsidRPr="00F03D78">
        <w:rPr>
          <w:spacing w:val="-5"/>
          <w:sz w:val="24"/>
          <w:szCs w:val="24"/>
        </w:rPr>
        <w:t>n</w:t>
      </w:r>
      <w:r w:rsidRPr="00F03D78">
        <w:rPr>
          <w:spacing w:val="-1"/>
          <w:sz w:val="24"/>
          <w:szCs w:val="24"/>
        </w:rPr>
        <w:t>a</w:t>
      </w:r>
      <w:r w:rsidRPr="00F03D78">
        <w:rPr>
          <w:spacing w:val="5"/>
          <w:sz w:val="24"/>
          <w:szCs w:val="24"/>
        </w:rPr>
        <w:t>t</w:t>
      </w:r>
      <w:r w:rsidRPr="00F03D78">
        <w:rPr>
          <w:spacing w:val="-1"/>
          <w:sz w:val="24"/>
          <w:szCs w:val="24"/>
        </w:rPr>
        <w:t>e</w:t>
      </w:r>
      <w:r w:rsidRPr="00F03D78">
        <w:rPr>
          <w:sz w:val="24"/>
          <w:szCs w:val="24"/>
        </w:rPr>
        <w:t>d</w:t>
      </w:r>
      <w:r w:rsidR="00E22113" w:rsidRPr="00F03D78">
        <w:rPr>
          <w:sz w:val="24"/>
          <w:szCs w:val="24"/>
        </w:rPr>
        <w:t xml:space="preserve"> </w:t>
      </w:r>
      <w:r w:rsidRPr="00F03D78">
        <w:rPr>
          <w:spacing w:val="3"/>
          <w:sz w:val="24"/>
          <w:szCs w:val="24"/>
        </w:rPr>
        <w:t>s</w:t>
      </w:r>
      <w:r w:rsidRPr="00F03D78">
        <w:rPr>
          <w:spacing w:val="-5"/>
          <w:sz w:val="24"/>
          <w:szCs w:val="24"/>
        </w:rPr>
        <w:t>h</w:t>
      </w:r>
      <w:r w:rsidRPr="00F03D78">
        <w:rPr>
          <w:spacing w:val="4"/>
          <w:sz w:val="24"/>
          <w:szCs w:val="24"/>
        </w:rPr>
        <w:t>a</w:t>
      </w:r>
      <w:r w:rsidRPr="00F03D78">
        <w:rPr>
          <w:sz w:val="24"/>
          <w:szCs w:val="24"/>
        </w:rPr>
        <w:t>ll</w:t>
      </w:r>
      <w:r w:rsidRPr="00F03D78">
        <w:rPr>
          <w:spacing w:val="-2"/>
          <w:sz w:val="24"/>
          <w:szCs w:val="24"/>
        </w:rPr>
        <w:t xml:space="preserve"> </w:t>
      </w:r>
      <w:r w:rsidRPr="00F03D78">
        <w:rPr>
          <w:sz w:val="24"/>
          <w:szCs w:val="24"/>
        </w:rPr>
        <w:t xml:space="preserve">be </w:t>
      </w:r>
      <w:r w:rsidRPr="00F03D78">
        <w:rPr>
          <w:spacing w:val="-6"/>
          <w:sz w:val="24"/>
          <w:szCs w:val="24"/>
        </w:rPr>
        <w:t>c</w:t>
      </w:r>
      <w:r w:rsidRPr="00F03D78">
        <w:rPr>
          <w:spacing w:val="5"/>
          <w:sz w:val="24"/>
          <w:szCs w:val="24"/>
        </w:rPr>
        <w:t>o</w:t>
      </w:r>
      <w:r w:rsidRPr="00F03D78">
        <w:rPr>
          <w:sz w:val="24"/>
          <w:szCs w:val="24"/>
        </w:rPr>
        <w:t>n</w:t>
      </w:r>
      <w:r w:rsidRPr="00F03D78">
        <w:rPr>
          <w:spacing w:val="3"/>
          <w:sz w:val="24"/>
          <w:szCs w:val="24"/>
        </w:rPr>
        <w:t>s</w:t>
      </w:r>
      <w:r w:rsidRPr="00F03D78">
        <w:rPr>
          <w:spacing w:val="-4"/>
          <w:sz w:val="24"/>
          <w:szCs w:val="24"/>
        </w:rPr>
        <w:t>i</w:t>
      </w:r>
      <w:r w:rsidRPr="00F03D78">
        <w:rPr>
          <w:sz w:val="24"/>
          <w:szCs w:val="24"/>
        </w:rPr>
        <w:t>d</w:t>
      </w:r>
      <w:r w:rsidRPr="00F03D78">
        <w:rPr>
          <w:spacing w:val="-1"/>
          <w:sz w:val="24"/>
          <w:szCs w:val="24"/>
        </w:rPr>
        <w:t>e</w:t>
      </w:r>
      <w:r w:rsidRPr="00F03D78">
        <w:rPr>
          <w:spacing w:val="2"/>
          <w:sz w:val="24"/>
          <w:szCs w:val="24"/>
        </w:rPr>
        <w:t>r</w:t>
      </w:r>
      <w:r w:rsidRPr="00F03D78">
        <w:rPr>
          <w:spacing w:val="-1"/>
          <w:sz w:val="24"/>
          <w:szCs w:val="24"/>
        </w:rPr>
        <w:t>e</w:t>
      </w:r>
      <w:r w:rsidRPr="00F03D78">
        <w:rPr>
          <w:sz w:val="24"/>
          <w:szCs w:val="24"/>
        </w:rPr>
        <w:t>d</w:t>
      </w:r>
      <w:r w:rsidRPr="00F03D78">
        <w:rPr>
          <w:spacing w:val="2"/>
          <w:sz w:val="24"/>
          <w:szCs w:val="24"/>
        </w:rPr>
        <w:t xml:space="preserve"> </w:t>
      </w:r>
      <w:r w:rsidRPr="00F03D78">
        <w:rPr>
          <w:sz w:val="24"/>
          <w:szCs w:val="24"/>
        </w:rPr>
        <w:t>to</w:t>
      </w:r>
      <w:r w:rsidRPr="00F03D78">
        <w:rPr>
          <w:spacing w:val="-2"/>
          <w:sz w:val="24"/>
          <w:szCs w:val="24"/>
        </w:rPr>
        <w:t xml:space="preserve"> </w:t>
      </w:r>
      <w:r w:rsidRPr="00F03D78">
        <w:rPr>
          <w:sz w:val="24"/>
          <w:szCs w:val="24"/>
        </w:rPr>
        <w:t>h</w:t>
      </w:r>
      <w:r w:rsidRPr="00F03D78">
        <w:rPr>
          <w:spacing w:val="4"/>
          <w:sz w:val="24"/>
          <w:szCs w:val="24"/>
        </w:rPr>
        <w:t>a</w:t>
      </w:r>
      <w:r w:rsidRPr="00F03D78">
        <w:rPr>
          <w:spacing w:val="-5"/>
          <w:sz w:val="24"/>
          <w:szCs w:val="24"/>
        </w:rPr>
        <w:t>v</w:t>
      </w:r>
      <w:r w:rsidRPr="00F03D78">
        <w:rPr>
          <w:sz w:val="24"/>
          <w:szCs w:val="24"/>
        </w:rPr>
        <w:t>e</w:t>
      </w:r>
      <w:r w:rsidRPr="00F03D78">
        <w:rPr>
          <w:spacing w:val="1"/>
          <w:sz w:val="24"/>
          <w:szCs w:val="24"/>
        </w:rPr>
        <w:t xml:space="preserve"> </w:t>
      </w:r>
      <w:r w:rsidRPr="00F03D78">
        <w:rPr>
          <w:spacing w:val="2"/>
          <w:sz w:val="24"/>
          <w:szCs w:val="24"/>
        </w:rPr>
        <w:t>r</w:t>
      </w:r>
      <w:r w:rsidRPr="00F03D78">
        <w:rPr>
          <w:spacing w:val="-1"/>
          <w:sz w:val="24"/>
          <w:szCs w:val="24"/>
        </w:rPr>
        <w:t>e</w:t>
      </w:r>
      <w:r w:rsidRPr="00F03D78">
        <w:rPr>
          <w:spacing w:val="3"/>
          <w:sz w:val="24"/>
          <w:szCs w:val="24"/>
        </w:rPr>
        <w:t>s</w:t>
      </w:r>
      <w:r w:rsidRPr="00F03D78">
        <w:rPr>
          <w:spacing w:val="-4"/>
          <w:sz w:val="24"/>
          <w:szCs w:val="24"/>
        </w:rPr>
        <w:t>i</w:t>
      </w:r>
      <w:r w:rsidRPr="00F03D78">
        <w:rPr>
          <w:sz w:val="24"/>
          <w:szCs w:val="24"/>
        </w:rPr>
        <w:t>gn</w:t>
      </w:r>
      <w:r w:rsidRPr="00F03D78">
        <w:rPr>
          <w:spacing w:val="-1"/>
          <w:sz w:val="24"/>
          <w:szCs w:val="24"/>
        </w:rPr>
        <w:t>e</w:t>
      </w:r>
      <w:r w:rsidRPr="00F03D78">
        <w:rPr>
          <w:sz w:val="24"/>
          <w:szCs w:val="24"/>
        </w:rPr>
        <w:t>d</w:t>
      </w:r>
      <w:r w:rsidRPr="00F03D78">
        <w:rPr>
          <w:spacing w:val="2"/>
          <w:sz w:val="24"/>
          <w:szCs w:val="24"/>
        </w:rPr>
        <w:t xml:space="preserve"> </w:t>
      </w:r>
      <w:r w:rsidRPr="00F03D78">
        <w:rPr>
          <w:spacing w:val="-8"/>
          <w:sz w:val="24"/>
          <w:szCs w:val="24"/>
        </w:rPr>
        <w:t>f</w:t>
      </w:r>
      <w:r w:rsidRPr="00F03D78">
        <w:rPr>
          <w:spacing w:val="2"/>
          <w:sz w:val="24"/>
          <w:szCs w:val="24"/>
        </w:rPr>
        <w:t>r</w:t>
      </w:r>
      <w:r w:rsidRPr="00F03D78">
        <w:rPr>
          <w:spacing w:val="10"/>
          <w:sz w:val="24"/>
          <w:szCs w:val="24"/>
        </w:rPr>
        <w:t>o</w:t>
      </w:r>
      <w:r w:rsidRPr="00F03D78">
        <w:rPr>
          <w:sz w:val="24"/>
          <w:szCs w:val="24"/>
        </w:rPr>
        <w:t>m</w:t>
      </w:r>
      <w:r w:rsidRPr="00F03D78">
        <w:rPr>
          <w:spacing w:val="-2"/>
          <w:sz w:val="24"/>
          <w:szCs w:val="24"/>
        </w:rPr>
        <w:t xml:space="preserve"> </w:t>
      </w:r>
      <w:r w:rsidRPr="00F03D78">
        <w:rPr>
          <w:sz w:val="24"/>
          <w:szCs w:val="24"/>
        </w:rPr>
        <w:t>h</w:t>
      </w:r>
      <w:r w:rsidRPr="00F03D78">
        <w:rPr>
          <w:spacing w:val="-4"/>
          <w:sz w:val="24"/>
          <w:szCs w:val="24"/>
        </w:rPr>
        <w:t>i</w:t>
      </w:r>
      <w:r w:rsidRPr="00F03D78">
        <w:rPr>
          <w:sz w:val="24"/>
          <w:szCs w:val="24"/>
        </w:rPr>
        <w:t xml:space="preserve">s </w:t>
      </w:r>
      <w:r w:rsidRPr="00F03D78">
        <w:rPr>
          <w:spacing w:val="5"/>
          <w:sz w:val="24"/>
          <w:szCs w:val="24"/>
        </w:rPr>
        <w:t>o</w:t>
      </w:r>
      <w:r w:rsidRPr="00F03D78">
        <w:rPr>
          <w:sz w:val="24"/>
          <w:szCs w:val="24"/>
        </w:rPr>
        <w:t>r</w:t>
      </w:r>
      <w:r w:rsidRPr="00F03D78">
        <w:rPr>
          <w:spacing w:val="-1"/>
          <w:sz w:val="24"/>
          <w:szCs w:val="24"/>
        </w:rPr>
        <w:t xml:space="preserve"> </w:t>
      </w:r>
      <w:r w:rsidRPr="00F03D78">
        <w:rPr>
          <w:spacing w:val="-5"/>
          <w:sz w:val="24"/>
          <w:szCs w:val="24"/>
        </w:rPr>
        <w:t>h</w:t>
      </w:r>
      <w:r w:rsidRPr="00F03D78">
        <w:rPr>
          <w:spacing w:val="-1"/>
          <w:sz w:val="24"/>
          <w:szCs w:val="24"/>
        </w:rPr>
        <w:t>e</w:t>
      </w:r>
      <w:r w:rsidRPr="00F03D78">
        <w:rPr>
          <w:sz w:val="24"/>
          <w:szCs w:val="24"/>
        </w:rPr>
        <w:t>r</w:t>
      </w:r>
      <w:r w:rsidRPr="00F03D78">
        <w:rPr>
          <w:spacing w:val="4"/>
          <w:sz w:val="24"/>
          <w:szCs w:val="24"/>
        </w:rPr>
        <w:t xml:space="preserve"> </w:t>
      </w:r>
      <w:r w:rsidRPr="00F03D78">
        <w:rPr>
          <w:spacing w:val="-5"/>
          <w:sz w:val="24"/>
          <w:szCs w:val="24"/>
        </w:rPr>
        <w:t>p</w:t>
      </w:r>
      <w:r w:rsidRPr="00F03D78">
        <w:rPr>
          <w:spacing w:val="5"/>
          <w:sz w:val="24"/>
          <w:szCs w:val="24"/>
        </w:rPr>
        <w:t>o</w:t>
      </w:r>
      <w:r w:rsidRPr="00F03D78">
        <w:rPr>
          <w:spacing w:val="3"/>
          <w:sz w:val="24"/>
          <w:szCs w:val="24"/>
        </w:rPr>
        <w:t>s</w:t>
      </w:r>
      <w:r w:rsidRPr="00F03D78">
        <w:rPr>
          <w:spacing w:val="-9"/>
          <w:sz w:val="24"/>
          <w:szCs w:val="24"/>
        </w:rPr>
        <w:t>i</w:t>
      </w:r>
      <w:r w:rsidRPr="00F03D78">
        <w:rPr>
          <w:spacing w:val="10"/>
          <w:sz w:val="24"/>
          <w:szCs w:val="24"/>
        </w:rPr>
        <w:t>t</w:t>
      </w:r>
      <w:r w:rsidRPr="00F03D78">
        <w:rPr>
          <w:spacing w:val="-9"/>
          <w:sz w:val="24"/>
          <w:szCs w:val="24"/>
        </w:rPr>
        <w:t>i</w:t>
      </w:r>
      <w:r w:rsidRPr="00F03D78">
        <w:rPr>
          <w:spacing w:val="5"/>
          <w:sz w:val="24"/>
          <w:szCs w:val="24"/>
        </w:rPr>
        <w:t>o</w:t>
      </w:r>
      <w:r w:rsidRPr="00F03D78">
        <w:rPr>
          <w:spacing w:val="-5"/>
          <w:sz w:val="24"/>
          <w:szCs w:val="24"/>
        </w:rPr>
        <w:t>n</w:t>
      </w:r>
      <w:r w:rsidRPr="00F03D78">
        <w:rPr>
          <w:sz w:val="24"/>
          <w:szCs w:val="24"/>
        </w:rPr>
        <w:t>.</w:t>
      </w:r>
    </w:p>
    <w:p w14:paraId="301DE9F2" w14:textId="77777777" w:rsidR="0076175B" w:rsidRPr="00F03D78" w:rsidRDefault="0076175B" w:rsidP="00E22113">
      <w:pPr>
        <w:ind w:left="838"/>
        <w:rPr>
          <w:sz w:val="24"/>
          <w:szCs w:val="24"/>
        </w:rPr>
      </w:pPr>
    </w:p>
    <w:p w14:paraId="491F6F5F" w14:textId="77777777" w:rsidR="00A235F9" w:rsidRPr="00F03D78" w:rsidRDefault="00A235F9">
      <w:pPr>
        <w:spacing w:before="10" w:line="100" w:lineRule="exact"/>
        <w:rPr>
          <w:sz w:val="11"/>
          <w:szCs w:val="11"/>
        </w:rPr>
      </w:pPr>
    </w:p>
    <w:p w14:paraId="56006BBF" w14:textId="2894BB90" w:rsidR="00A235F9" w:rsidRPr="00F03D78" w:rsidRDefault="005D3139">
      <w:pPr>
        <w:ind w:left="118"/>
        <w:rPr>
          <w:sz w:val="24"/>
          <w:szCs w:val="24"/>
        </w:rPr>
      </w:pPr>
      <w:r w:rsidRPr="00F03D78">
        <w:rPr>
          <w:i/>
          <w:sz w:val="24"/>
          <w:szCs w:val="24"/>
        </w:rPr>
        <w:t>S</w:t>
      </w:r>
      <w:r w:rsidRPr="00F03D78">
        <w:rPr>
          <w:i/>
          <w:spacing w:val="-1"/>
          <w:sz w:val="24"/>
          <w:szCs w:val="24"/>
        </w:rPr>
        <w:t>ec</w:t>
      </w:r>
      <w:r w:rsidRPr="00F03D78">
        <w:rPr>
          <w:i/>
          <w:sz w:val="24"/>
          <w:szCs w:val="24"/>
        </w:rPr>
        <w:t>tion</w:t>
      </w:r>
      <w:r w:rsidRPr="00F03D78">
        <w:rPr>
          <w:i/>
          <w:spacing w:val="-2"/>
          <w:sz w:val="24"/>
          <w:szCs w:val="24"/>
        </w:rPr>
        <w:t xml:space="preserve"> </w:t>
      </w:r>
      <w:r w:rsidR="00E22113" w:rsidRPr="00F03D78">
        <w:rPr>
          <w:i/>
          <w:sz w:val="24"/>
          <w:szCs w:val="24"/>
        </w:rPr>
        <w:t>2</w:t>
      </w:r>
      <w:r w:rsidRPr="00F03D78">
        <w:rPr>
          <w:i/>
          <w:sz w:val="24"/>
          <w:szCs w:val="24"/>
        </w:rPr>
        <w:t>:</w:t>
      </w:r>
      <w:r w:rsidRPr="00F03D78">
        <w:rPr>
          <w:i/>
          <w:spacing w:val="-1"/>
          <w:sz w:val="24"/>
          <w:szCs w:val="24"/>
        </w:rPr>
        <w:t xml:space="preserve"> </w:t>
      </w:r>
      <w:r w:rsidRPr="00F03D78">
        <w:rPr>
          <w:i/>
          <w:spacing w:val="2"/>
          <w:sz w:val="24"/>
          <w:szCs w:val="24"/>
        </w:rPr>
        <w:t>R</w:t>
      </w:r>
      <w:r w:rsidRPr="00F03D78">
        <w:rPr>
          <w:i/>
          <w:spacing w:val="-1"/>
          <w:sz w:val="24"/>
          <w:szCs w:val="24"/>
        </w:rPr>
        <w:t>e</w:t>
      </w:r>
      <w:r w:rsidRPr="00F03D78">
        <w:rPr>
          <w:i/>
          <w:sz w:val="24"/>
          <w:szCs w:val="24"/>
        </w:rPr>
        <w:t>pla</w:t>
      </w:r>
      <w:r w:rsidRPr="00F03D78">
        <w:rPr>
          <w:i/>
          <w:spacing w:val="-1"/>
          <w:sz w:val="24"/>
          <w:szCs w:val="24"/>
        </w:rPr>
        <w:t>ce</w:t>
      </w:r>
      <w:r w:rsidRPr="00F03D78">
        <w:rPr>
          <w:i/>
          <w:spacing w:val="4"/>
          <w:sz w:val="24"/>
          <w:szCs w:val="24"/>
        </w:rPr>
        <w:t>m</w:t>
      </w:r>
      <w:r w:rsidRPr="00F03D78">
        <w:rPr>
          <w:i/>
          <w:spacing w:val="-1"/>
          <w:sz w:val="24"/>
          <w:szCs w:val="24"/>
        </w:rPr>
        <w:t>e</w:t>
      </w:r>
      <w:r w:rsidRPr="00F03D78">
        <w:rPr>
          <w:i/>
          <w:sz w:val="24"/>
          <w:szCs w:val="24"/>
        </w:rPr>
        <w:t>nt</w:t>
      </w:r>
    </w:p>
    <w:p w14:paraId="69326F3A" w14:textId="77777777" w:rsidR="00A235F9" w:rsidRPr="00F03D78" w:rsidRDefault="00A235F9">
      <w:pPr>
        <w:spacing w:before="8" w:line="100" w:lineRule="exact"/>
        <w:rPr>
          <w:sz w:val="11"/>
          <w:szCs w:val="11"/>
        </w:rPr>
      </w:pPr>
    </w:p>
    <w:p w14:paraId="4EE1F30A" w14:textId="72C26CCC" w:rsidR="00A235F9" w:rsidRPr="00F03D78" w:rsidRDefault="005D3139">
      <w:pPr>
        <w:ind w:left="838" w:right="175"/>
        <w:rPr>
          <w:sz w:val="24"/>
          <w:szCs w:val="24"/>
        </w:rPr>
      </w:pPr>
      <w:r w:rsidRPr="00F03D78">
        <w:rPr>
          <w:spacing w:val="-5"/>
          <w:sz w:val="24"/>
          <w:szCs w:val="24"/>
        </w:rPr>
        <w:t>A</w:t>
      </w:r>
      <w:r w:rsidRPr="00F03D78">
        <w:rPr>
          <w:sz w:val="24"/>
          <w:szCs w:val="24"/>
        </w:rPr>
        <w:t>.</w:t>
      </w:r>
      <w:r w:rsidRPr="00F03D78">
        <w:rPr>
          <w:spacing w:val="-10"/>
          <w:sz w:val="24"/>
          <w:szCs w:val="24"/>
        </w:rPr>
        <w:t xml:space="preserve"> </w:t>
      </w:r>
      <w:r w:rsidRPr="00F03D78">
        <w:rPr>
          <w:sz w:val="24"/>
          <w:szCs w:val="24"/>
        </w:rPr>
        <w:t>A</w:t>
      </w:r>
      <w:r w:rsidRPr="00F03D78">
        <w:rPr>
          <w:spacing w:val="-12"/>
          <w:sz w:val="24"/>
          <w:szCs w:val="24"/>
        </w:rPr>
        <w:t xml:space="preserve"> </w:t>
      </w:r>
      <w:r w:rsidRPr="00F03D78">
        <w:rPr>
          <w:spacing w:val="1"/>
          <w:sz w:val="24"/>
          <w:szCs w:val="24"/>
        </w:rPr>
        <w:t>P</w:t>
      </w:r>
      <w:r w:rsidRPr="00F03D78">
        <w:rPr>
          <w:spacing w:val="-3"/>
          <w:sz w:val="24"/>
          <w:szCs w:val="24"/>
        </w:rPr>
        <w:t>r</w:t>
      </w:r>
      <w:r w:rsidRPr="00F03D78">
        <w:rPr>
          <w:spacing w:val="4"/>
          <w:sz w:val="24"/>
          <w:szCs w:val="24"/>
        </w:rPr>
        <w:t>e</w:t>
      </w:r>
      <w:r w:rsidRPr="00F03D78">
        <w:rPr>
          <w:spacing w:val="3"/>
          <w:sz w:val="24"/>
          <w:szCs w:val="24"/>
        </w:rPr>
        <w:t>s</w:t>
      </w:r>
      <w:r w:rsidRPr="00F03D78">
        <w:rPr>
          <w:spacing w:val="-9"/>
          <w:sz w:val="24"/>
          <w:szCs w:val="24"/>
        </w:rPr>
        <w:t>i</w:t>
      </w:r>
      <w:r w:rsidRPr="00F03D78">
        <w:rPr>
          <w:spacing w:val="5"/>
          <w:sz w:val="24"/>
          <w:szCs w:val="24"/>
        </w:rPr>
        <w:t>d</w:t>
      </w:r>
      <w:r w:rsidRPr="00F03D78">
        <w:rPr>
          <w:spacing w:val="-1"/>
          <w:sz w:val="24"/>
          <w:szCs w:val="24"/>
        </w:rPr>
        <w:t>e</w:t>
      </w:r>
      <w:r w:rsidRPr="00F03D78">
        <w:rPr>
          <w:spacing w:val="-5"/>
          <w:sz w:val="24"/>
          <w:szCs w:val="24"/>
        </w:rPr>
        <w:t>n</w:t>
      </w:r>
      <w:r w:rsidRPr="00F03D78">
        <w:rPr>
          <w:spacing w:val="10"/>
          <w:sz w:val="24"/>
          <w:szCs w:val="24"/>
        </w:rPr>
        <w:t>t</w:t>
      </w:r>
      <w:r w:rsidRPr="00F03D78">
        <w:rPr>
          <w:spacing w:val="-9"/>
          <w:sz w:val="24"/>
          <w:szCs w:val="24"/>
        </w:rPr>
        <w:t>i</w:t>
      </w:r>
      <w:r w:rsidRPr="00F03D78">
        <w:rPr>
          <w:spacing w:val="9"/>
          <w:sz w:val="24"/>
          <w:szCs w:val="24"/>
        </w:rPr>
        <w:t>a</w:t>
      </w:r>
      <w:r w:rsidRPr="00F03D78">
        <w:rPr>
          <w:sz w:val="24"/>
          <w:szCs w:val="24"/>
        </w:rPr>
        <w:t>l</w:t>
      </w:r>
      <w:r w:rsidRPr="00F03D78">
        <w:rPr>
          <w:spacing w:val="-7"/>
          <w:sz w:val="24"/>
          <w:szCs w:val="24"/>
        </w:rPr>
        <w:t xml:space="preserve"> </w:t>
      </w:r>
      <w:r w:rsidRPr="00F03D78">
        <w:rPr>
          <w:sz w:val="24"/>
          <w:szCs w:val="24"/>
        </w:rPr>
        <w:t>v</w:t>
      </w:r>
      <w:r w:rsidRPr="00F03D78">
        <w:rPr>
          <w:spacing w:val="-1"/>
          <w:sz w:val="24"/>
          <w:szCs w:val="24"/>
        </w:rPr>
        <w:t>a</w:t>
      </w:r>
      <w:r w:rsidRPr="00F03D78">
        <w:rPr>
          <w:spacing w:val="4"/>
          <w:sz w:val="24"/>
          <w:szCs w:val="24"/>
        </w:rPr>
        <w:t>c</w:t>
      </w:r>
      <w:r w:rsidRPr="00F03D78">
        <w:rPr>
          <w:spacing w:val="-1"/>
          <w:sz w:val="24"/>
          <w:szCs w:val="24"/>
        </w:rPr>
        <w:t>a</w:t>
      </w:r>
      <w:r w:rsidRPr="00F03D78">
        <w:rPr>
          <w:sz w:val="24"/>
          <w:szCs w:val="24"/>
        </w:rPr>
        <w:t>n</w:t>
      </w:r>
      <w:r w:rsidRPr="00F03D78">
        <w:rPr>
          <w:spacing w:val="4"/>
          <w:sz w:val="24"/>
          <w:szCs w:val="24"/>
        </w:rPr>
        <w:t>c</w:t>
      </w:r>
      <w:r w:rsidRPr="00F03D78">
        <w:rPr>
          <w:sz w:val="24"/>
          <w:szCs w:val="24"/>
        </w:rPr>
        <w:t>y</w:t>
      </w:r>
      <w:r w:rsidRPr="00F03D78">
        <w:rPr>
          <w:spacing w:val="-2"/>
          <w:sz w:val="24"/>
          <w:szCs w:val="24"/>
        </w:rPr>
        <w:t xml:space="preserve"> s</w:t>
      </w:r>
      <w:r w:rsidRPr="00F03D78">
        <w:rPr>
          <w:sz w:val="24"/>
          <w:szCs w:val="24"/>
        </w:rPr>
        <w:t>h</w:t>
      </w:r>
      <w:r w:rsidRPr="00F03D78">
        <w:rPr>
          <w:spacing w:val="4"/>
          <w:sz w:val="24"/>
          <w:szCs w:val="24"/>
        </w:rPr>
        <w:t>a</w:t>
      </w:r>
      <w:r w:rsidRPr="00F03D78">
        <w:rPr>
          <w:spacing w:val="-4"/>
          <w:sz w:val="24"/>
          <w:szCs w:val="24"/>
        </w:rPr>
        <w:t>l</w:t>
      </w:r>
      <w:r w:rsidRPr="00F03D78">
        <w:rPr>
          <w:sz w:val="24"/>
          <w:szCs w:val="24"/>
        </w:rPr>
        <w:t>l</w:t>
      </w:r>
      <w:r w:rsidRPr="00F03D78">
        <w:rPr>
          <w:spacing w:val="3"/>
          <w:sz w:val="24"/>
          <w:szCs w:val="24"/>
        </w:rPr>
        <w:t xml:space="preserve"> </w:t>
      </w:r>
      <w:r w:rsidRPr="00F03D78">
        <w:rPr>
          <w:spacing w:val="-5"/>
          <w:sz w:val="24"/>
          <w:szCs w:val="24"/>
        </w:rPr>
        <w:t>b</w:t>
      </w:r>
      <w:r w:rsidRPr="00F03D78">
        <w:rPr>
          <w:sz w:val="24"/>
          <w:szCs w:val="24"/>
        </w:rPr>
        <w:t>e</w:t>
      </w:r>
      <w:r w:rsidRPr="00F03D78">
        <w:rPr>
          <w:spacing w:val="1"/>
          <w:sz w:val="24"/>
          <w:szCs w:val="24"/>
        </w:rPr>
        <w:t xml:space="preserve"> </w:t>
      </w:r>
      <w:r w:rsidRPr="00F03D78">
        <w:rPr>
          <w:spacing w:val="2"/>
          <w:sz w:val="24"/>
          <w:szCs w:val="24"/>
        </w:rPr>
        <w:t>f</w:t>
      </w:r>
      <w:r w:rsidRPr="00F03D78">
        <w:rPr>
          <w:sz w:val="24"/>
          <w:szCs w:val="24"/>
        </w:rPr>
        <w:t>il</w:t>
      </w:r>
      <w:r w:rsidRPr="00F03D78">
        <w:rPr>
          <w:spacing w:val="-4"/>
          <w:sz w:val="24"/>
          <w:szCs w:val="24"/>
        </w:rPr>
        <w:t>l</w:t>
      </w:r>
      <w:r w:rsidRPr="00F03D78">
        <w:rPr>
          <w:spacing w:val="-1"/>
          <w:sz w:val="24"/>
          <w:szCs w:val="24"/>
        </w:rPr>
        <w:t>e</w:t>
      </w:r>
      <w:r w:rsidRPr="00F03D78">
        <w:rPr>
          <w:sz w:val="24"/>
          <w:szCs w:val="24"/>
        </w:rPr>
        <w:t>d</w:t>
      </w:r>
      <w:r w:rsidRPr="00F03D78">
        <w:rPr>
          <w:spacing w:val="2"/>
          <w:sz w:val="24"/>
          <w:szCs w:val="24"/>
        </w:rPr>
        <w:t xml:space="preserve"> </w:t>
      </w:r>
      <w:r w:rsidRPr="00F03D78">
        <w:rPr>
          <w:spacing w:val="5"/>
          <w:sz w:val="24"/>
          <w:szCs w:val="24"/>
        </w:rPr>
        <w:t>b</w:t>
      </w:r>
      <w:r w:rsidRPr="00F03D78">
        <w:rPr>
          <w:sz w:val="24"/>
          <w:szCs w:val="24"/>
        </w:rPr>
        <w:t>y</w:t>
      </w:r>
      <w:r w:rsidRPr="00F03D78">
        <w:rPr>
          <w:spacing w:val="-2"/>
          <w:sz w:val="24"/>
          <w:szCs w:val="24"/>
        </w:rPr>
        <w:t xml:space="preserve"> </w:t>
      </w:r>
      <w:r w:rsidRPr="00F03D78">
        <w:rPr>
          <w:spacing w:val="5"/>
          <w:sz w:val="24"/>
          <w:szCs w:val="24"/>
        </w:rPr>
        <w:t>t</w:t>
      </w:r>
      <w:r w:rsidRPr="00F03D78">
        <w:rPr>
          <w:spacing w:val="-5"/>
          <w:sz w:val="24"/>
          <w:szCs w:val="24"/>
        </w:rPr>
        <w:t>h</w:t>
      </w:r>
      <w:r w:rsidRPr="00F03D78">
        <w:rPr>
          <w:sz w:val="24"/>
          <w:szCs w:val="24"/>
        </w:rPr>
        <w:t>e</w:t>
      </w:r>
      <w:r w:rsidRPr="00F03D78">
        <w:rPr>
          <w:spacing w:val="-8"/>
          <w:sz w:val="24"/>
          <w:szCs w:val="24"/>
        </w:rPr>
        <w:t xml:space="preserve"> </w:t>
      </w:r>
      <w:r w:rsidRPr="00F03D78">
        <w:rPr>
          <w:spacing w:val="-5"/>
          <w:sz w:val="24"/>
          <w:szCs w:val="24"/>
        </w:rPr>
        <w:t>V</w:t>
      </w:r>
      <w:r w:rsidRPr="00F03D78">
        <w:rPr>
          <w:spacing w:val="-9"/>
          <w:sz w:val="24"/>
          <w:szCs w:val="24"/>
        </w:rPr>
        <w:t>i</w:t>
      </w:r>
      <w:r w:rsidRPr="00F03D78">
        <w:rPr>
          <w:spacing w:val="-1"/>
          <w:sz w:val="24"/>
          <w:szCs w:val="24"/>
        </w:rPr>
        <w:t>c</w:t>
      </w:r>
      <w:r w:rsidRPr="00F03D78">
        <w:rPr>
          <w:sz w:val="24"/>
          <w:szCs w:val="24"/>
        </w:rPr>
        <w:t>e</w:t>
      </w:r>
      <w:r w:rsidRPr="00F03D78">
        <w:rPr>
          <w:spacing w:val="1"/>
          <w:sz w:val="24"/>
          <w:szCs w:val="24"/>
        </w:rPr>
        <w:t xml:space="preserve"> P</w:t>
      </w:r>
      <w:r w:rsidRPr="00F03D78">
        <w:rPr>
          <w:spacing w:val="2"/>
          <w:sz w:val="24"/>
          <w:szCs w:val="24"/>
        </w:rPr>
        <w:t>r</w:t>
      </w:r>
      <w:r w:rsidRPr="00F03D78">
        <w:rPr>
          <w:spacing w:val="-1"/>
          <w:sz w:val="24"/>
          <w:szCs w:val="24"/>
        </w:rPr>
        <w:t>e</w:t>
      </w:r>
      <w:r w:rsidRPr="00F03D78">
        <w:rPr>
          <w:spacing w:val="3"/>
          <w:sz w:val="24"/>
          <w:szCs w:val="24"/>
        </w:rPr>
        <w:t>s</w:t>
      </w:r>
      <w:r w:rsidRPr="00F03D78">
        <w:rPr>
          <w:spacing w:val="-4"/>
          <w:sz w:val="24"/>
          <w:szCs w:val="24"/>
        </w:rPr>
        <w:t>i</w:t>
      </w:r>
      <w:r w:rsidRPr="00F03D78">
        <w:rPr>
          <w:sz w:val="24"/>
          <w:szCs w:val="24"/>
        </w:rPr>
        <w:t>d</w:t>
      </w:r>
      <w:r w:rsidRPr="00F03D78">
        <w:rPr>
          <w:spacing w:val="4"/>
          <w:sz w:val="24"/>
          <w:szCs w:val="24"/>
        </w:rPr>
        <w:t>e</w:t>
      </w:r>
      <w:r w:rsidRPr="00F03D78">
        <w:rPr>
          <w:spacing w:val="-5"/>
          <w:sz w:val="24"/>
          <w:szCs w:val="24"/>
        </w:rPr>
        <w:t>n</w:t>
      </w:r>
      <w:r w:rsidRPr="00F03D78">
        <w:rPr>
          <w:sz w:val="24"/>
          <w:szCs w:val="24"/>
        </w:rPr>
        <w:t>t,</w:t>
      </w:r>
      <w:r w:rsidRPr="00F03D78">
        <w:rPr>
          <w:spacing w:val="5"/>
          <w:sz w:val="24"/>
          <w:szCs w:val="24"/>
        </w:rPr>
        <w:t xml:space="preserve"> </w:t>
      </w:r>
      <w:r w:rsidRPr="00F03D78">
        <w:rPr>
          <w:sz w:val="24"/>
          <w:szCs w:val="24"/>
        </w:rPr>
        <w:t>w</w:t>
      </w:r>
      <w:r w:rsidRPr="00F03D78">
        <w:rPr>
          <w:spacing w:val="-5"/>
          <w:sz w:val="24"/>
          <w:szCs w:val="24"/>
        </w:rPr>
        <w:t>h</w:t>
      </w:r>
      <w:r w:rsidRPr="00F03D78">
        <w:rPr>
          <w:sz w:val="24"/>
          <w:szCs w:val="24"/>
        </w:rPr>
        <w:t>o</w:t>
      </w:r>
      <w:r w:rsidRPr="00F03D78">
        <w:rPr>
          <w:spacing w:val="2"/>
          <w:sz w:val="24"/>
          <w:szCs w:val="24"/>
        </w:rPr>
        <w:t xml:space="preserve"> </w:t>
      </w:r>
      <w:r w:rsidRPr="00F03D78">
        <w:rPr>
          <w:spacing w:val="3"/>
          <w:sz w:val="24"/>
          <w:szCs w:val="24"/>
        </w:rPr>
        <w:t>s</w:t>
      </w:r>
      <w:r w:rsidRPr="00F03D78">
        <w:rPr>
          <w:spacing w:val="-5"/>
          <w:sz w:val="24"/>
          <w:szCs w:val="24"/>
        </w:rPr>
        <w:t>h</w:t>
      </w:r>
      <w:r w:rsidRPr="00F03D78">
        <w:rPr>
          <w:spacing w:val="9"/>
          <w:sz w:val="24"/>
          <w:szCs w:val="24"/>
        </w:rPr>
        <w:t>a</w:t>
      </w:r>
      <w:r w:rsidRPr="00F03D78">
        <w:rPr>
          <w:spacing w:val="-4"/>
          <w:sz w:val="24"/>
          <w:szCs w:val="24"/>
        </w:rPr>
        <w:t>l</w:t>
      </w:r>
      <w:r w:rsidRPr="00F03D78">
        <w:rPr>
          <w:sz w:val="24"/>
          <w:szCs w:val="24"/>
        </w:rPr>
        <w:t xml:space="preserve">l </w:t>
      </w:r>
      <w:r w:rsidRPr="00F03D78">
        <w:rPr>
          <w:spacing w:val="5"/>
          <w:sz w:val="24"/>
          <w:szCs w:val="24"/>
        </w:rPr>
        <w:t>t</w:t>
      </w:r>
      <w:r w:rsidRPr="00F03D78">
        <w:rPr>
          <w:spacing w:val="-5"/>
          <w:sz w:val="24"/>
          <w:szCs w:val="24"/>
        </w:rPr>
        <w:t>h</w:t>
      </w:r>
      <w:r w:rsidRPr="00F03D78">
        <w:rPr>
          <w:spacing w:val="-1"/>
          <w:sz w:val="24"/>
          <w:szCs w:val="24"/>
        </w:rPr>
        <w:t>e</w:t>
      </w:r>
      <w:r w:rsidRPr="00F03D78">
        <w:rPr>
          <w:sz w:val="24"/>
          <w:szCs w:val="24"/>
        </w:rPr>
        <w:t>n</w:t>
      </w:r>
      <w:r w:rsidRPr="00F03D78">
        <w:rPr>
          <w:spacing w:val="-2"/>
          <w:sz w:val="24"/>
          <w:szCs w:val="24"/>
        </w:rPr>
        <w:t xml:space="preserve"> </w:t>
      </w:r>
      <w:r w:rsidRPr="00F03D78">
        <w:rPr>
          <w:spacing w:val="-1"/>
          <w:sz w:val="24"/>
          <w:szCs w:val="24"/>
        </w:rPr>
        <w:t>a</w:t>
      </w:r>
      <w:r w:rsidRPr="00F03D78">
        <w:rPr>
          <w:sz w:val="24"/>
          <w:szCs w:val="24"/>
        </w:rPr>
        <w:t>pp</w:t>
      </w:r>
      <w:r w:rsidRPr="00F03D78">
        <w:rPr>
          <w:spacing w:val="10"/>
          <w:sz w:val="24"/>
          <w:szCs w:val="24"/>
        </w:rPr>
        <w:t>o</w:t>
      </w:r>
      <w:r w:rsidRPr="00F03D78">
        <w:rPr>
          <w:spacing w:val="-9"/>
          <w:sz w:val="24"/>
          <w:szCs w:val="24"/>
        </w:rPr>
        <w:t>i</w:t>
      </w:r>
      <w:r w:rsidRPr="00F03D78">
        <w:rPr>
          <w:spacing w:val="-5"/>
          <w:sz w:val="24"/>
          <w:szCs w:val="24"/>
        </w:rPr>
        <w:t>n</w:t>
      </w:r>
      <w:r w:rsidRPr="00F03D78">
        <w:rPr>
          <w:sz w:val="24"/>
          <w:szCs w:val="24"/>
        </w:rPr>
        <w:t>t</w:t>
      </w:r>
      <w:r w:rsidRPr="00F03D78">
        <w:rPr>
          <w:spacing w:val="8"/>
          <w:sz w:val="24"/>
          <w:szCs w:val="24"/>
        </w:rPr>
        <w:t xml:space="preserve"> </w:t>
      </w:r>
      <w:r w:rsidRPr="00F03D78">
        <w:rPr>
          <w:sz w:val="24"/>
          <w:szCs w:val="24"/>
        </w:rPr>
        <w:t>a</w:t>
      </w:r>
      <w:r w:rsidRPr="00F03D78">
        <w:rPr>
          <w:spacing w:val="-3"/>
          <w:sz w:val="24"/>
          <w:szCs w:val="24"/>
        </w:rPr>
        <w:t xml:space="preserve"> </w:t>
      </w:r>
      <w:r w:rsidRPr="00F03D78">
        <w:rPr>
          <w:spacing w:val="2"/>
          <w:sz w:val="24"/>
          <w:szCs w:val="24"/>
        </w:rPr>
        <w:t>r</w:t>
      </w:r>
      <w:r w:rsidRPr="00F03D78">
        <w:rPr>
          <w:spacing w:val="-1"/>
          <w:sz w:val="24"/>
          <w:szCs w:val="24"/>
        </w:rPr>
        <w:t>e</w:t>
      </w:r>
      <w:r w:rsidRPr="00F03D78">
        <w:rPr>
          <w:spacing w:val="5"/>
          <w:sz w:val="24"/>
          <w:szCs w:val="24"/>
        </w:rPr>
        <w:t>p</w:t>
      </w:r>
      <w:r w:rsidRPr="00F03D78">
        <w:rPr>
          <w:spacing w:val="-4"/>
          <w:sz w:val="24"/>
          <w:szCs w:val="24"/>
        </w:rPr>
        <w:t>l</w:t>
      </w:r>
      <w:r w:rsidRPr="00F03D78">
        <w:rPr>
          <w:spacing w:val="-1"/>
          <w:sz w:val="24"/>
          <w:szCs w:val="24"/>
        </w:rPr>
        <w:t>ac</w:t>
      </w:r>
      <w:r w:rsidRPr="00F03D78">
        <w:rPr>
          <w:spacing w:val="4"/>
          <w:sz w:val="24"/>
          <w:szCs w:val="24"/>
        </w:rPr>
        <w:t>e</w:t>
      </w:r>
      <w:r w:rsidRPr="00F03D78">
        <w:rPr>
          <w:spacing w:val="-4"/>
          <w:sz w:val="24"/>
          <w:szCs w:val="24"/>
        </w:rPr>
        <w:t>m</w:t>
      </w:r>
      <w:r w:rsidRPr="00F03D78">
        <w:rPr>
          <w:spacing w:val="4"/>
          <w:sz w:val="24"/>
          <w:szCs w:val="24"/>
        </w:rPr>
        <w:t>e</w:t>
      </w:r>
      <w:r w:rsidRPr="00F03D78">
        <w:rPr>
          <w:spacing w:val="-5"/>
          <w:sz w:val="24"/>
          <w:szCs w:val="24"/>
        </w:rPr>
        <w:t>n</w:t>
      </w:r>
      <w:r w:rsidRPr="00F03D78">
        <w:rPr>
          <w:sz w:val="24"/>
          <w:szCs w:val="24"/>
        </w:rPr>
        <w:t>t</w:t>
      </w:r>
      <w:r w:rsidRPr="00F03D78">
        <w:rPr>
          <w:spacing w:val="-2"/>
          <w:sz w:val="24"/>
          <w:szCs w:val="24"/>
        </w:rPr>
        <w:t xml:space="preserve"> </w:t>
      </w:r>
      <w:r w:rsidRPr="00F03D78">
        <w:rPr>
          <w:spacing w:val="-10"/>
          <w:sz w:val="24"/>
          <w:szCs w:val="24"/>
        </w:rPr>
        <w:t>V</w:t>
      </w:r>
      <w:r w:rsidRPr="00F03D78">
        <w:rPr>
          <w:spacing w:val="-4"/>
          <w:sz w:val="24"/>
          <w:szCs w:val="24"/>
        </w:rPr>
        <w:t>i</w:t>
      </w:r>
      <w:r w:rsidRPr="00F03D78">
        <w:rPr>
          <w:spacing w:val="-1"/>
          <w:sz w:val="24"/>
          <w:szCs w:val="24"/>
        </w:rPr>
        <w:t>ce</w:t>
      </w:r>
      <w:r w:rsidRPr="00F03D78">
        <w:rPr>
          <w:spacing w:val="2"/>
          <w:sz w:val="24"/>
          <w:szCs w:val="24"/>
        </w:rPr>
        <w:t>-</w:t>
      </w:r>
      <w:r w:rsidRPr="00F03D78">
        <w:rPr>
          <w:spacing w:val="1"/>
          <w:sz w:val="24"/>
          <w:szCs w:val="24"/>
        </w:rPr>
        <w:t>P</w:t>
      </w:r>
      <w:r w:rsidRPr="00F03D78">
        <w:rPr>
          <w:spacing w:val="2"/>
          <w:sz w:val="24"/>
          <w:szCs w:val="24"/>
        </w:rPr>
        <w:t>r</w:t>
      </w:r>
      <w:r w:rsidRPr="00F03D78">
        <w:rPr>
          <w:spacing w:val="-1"/>
          <w:sz w:val="24"/>
          <w:szCs w:val="24"/>
        </w:rPr>
        <w:t>e</w:t>
      </w:r>
      <w:r w:rsidRPr="00F03D78">
        <w:rPr>
          <w:spacing w:val="3"/>
          <w:sz w:val="24"/>
          <w:szCs w:val="24"/>
        </w:rPr>
        <w:t>s</w:t>
      </w:r>
      <w:r w:rsidRPr="00F03D78">
        <w:rPr>
          <w:spacing w:val="-4"/>
          <w:sz w:val="24"/>
          <w:szCs w:val="24"/>
        </w:rPr>
        <w:t>i</w:t>
      </w:r>
      <w:r w:rsidRPr="00F03D78">
        <w:rPr>
          <w:sz w:val="24"/>
          <w:szCs w:val="24"/>
        </w:rPr>
        <w:t>d</w:t>
      </w:r>
      <w:r w:rsidRPr="00F03D78">
        <w:rPr>
          <w:spacing w:val="4"/>
          <w:sz w:val="24"/>
          <w:szCs w:val="24"/>
        </w:rPr>
        <w:t>e</w:t>
      </w:r>
      <w:r w:rsidRPr="00F03D78">
        <w:rPr>
          <w:spacing w:val="-10"/>
          <w:sz w:val="24"/>
          <w:szCs w:val="24"/>
        </w:rPr>
        <w:t>n</w:t>
      </w:r>
      <w:r w:rsidRPr="00F03D78">
        <w:rPr>
          <w:sz w:val="24"/>
          <w:szCs w:val="24"/>
        </w:rPr>
        <w:t>t</w:t>
      </w:r>
      <w:r w:rsidRPr="00F03D78">
        <w:rPr>
          <w:spacing w:val="8"/>
          <w:sz w:val="24"/>
          <w:szCs w:val="24"/>
        </w:rPr>
        <w:t xml:space="preserve"> </w:t>
      </w:r>
      <w:r w:rsidRPr="00F03D78">
        <w:rPr>
          <w:spacing w:val="4"/>
          <w:sz w:val="24"/>
          <w:szCs w:val="24"/>
        </w:rPr>
        <w:t>w</w:t>
      </w:r>
      <w:r w:rsidRPr="00F03D78">
        <w:rPr>
          <w:spacing w:val="-9"/>
          <w:sz w:val="24"/>
          <w:szCs w:val="24"/>
        </w:rPr>
        <w:t>i</w:t>
      </w:r>
      <w:r w:rsidRPr="00F03D78">
        <w:rPr>
          <w:spacing w:val="5"/>
          <w:sz w:val="24"/>
          <w:szCs w:val="24"/>
        </w:rPr>
        <w:t>t</w:t>
      </w:r>
      <w:r w:rsidRPr="00F03D78">
        <w:rPr>
          <w:sz w:val="24"/>
          <w:szCs w:val="24"/>
        </w:rPr>
        <w:t>h</w:t>
      </w:r>
      <w:r w:rsidRPr="00F03D78">
        <w:rPr>
          <w:spacing w:val="2"/>
          <w:sz w:val="24"/>
          <w:szCs w:val="24"/>
        </w:rPr>
        <w:t xml:space="preserve"> </w:t>
      </w:r>
      <w:r w:rsidRPr="00F03D78">
        <w:rPr>
          <w:spacing w:val="5"/>
          <w:sz w:val="24"/>
          <w:szCs w:val="24"/>
        </w:rPr>
        <w:t>t</w:t>
      </w:r>
      <w:r w:rsidRPr="00F03D78">
        <w:rPr>
          <w:spacing w:val="-5"/>
          <w:sz w:val="24"/>
          <w:szCs w:val="24"/>
        </w:rPr>
        <w:t>h</w:t>
      </w:r>
      <w:r w:rsidRPr="00F03D78">
        <w:rPr>
          <w:sz w:val="24"/>
          <w:szCs w:val="24"/>
        </w:rPr>
        <w:t>e</w:t>
      </w:r>
      <w:r w:rsidRPr="00F03D78">
        <w:rPr>
          <w:spacing w:val="-3"/>
          <w:sz w:val="24"/>
          <w:szCs w:val="24"/>
        </w:rPr>
        <w:t xml:space="preserve"> </w:t>
      </w:r>
      <w:r w:rsidRPr="00F03D78">
        <w:rPr>
          <w:spacing w:val="-4"/>
          <w:sz w:val="24"/>
          <w:szCs w:val="24"/>
        </w:rPr>
        <w:t>m</w:t>
      </w:r>
      <w:r w:rsidRPr="00F03D78">
        <w:rPr>
          <w:spacing w:val="9"/>
          <w:sz w:val="24"/>
          <w:szCs w:val="24"/>
        </w:rPr>
        <w:t>a</w:t>
      </w:r>
      <w:r w:rsidRPr="00F03D78">
        <w:rPr>
          <w:spacing w:val="-9"/>
          <w:sz w:val="24"/>
          <w:szCs w:val="24"/>
        </w:rPr>
        <w:t>j</w:t>
      </w:r>
      <w:r w:rsidRPr="00F03D78">
        <w:rPr>
          <w:spacing w:val="5"/>
          <w:sz w:val="24"/>
          <w:szCs w:val="24"/>
        </w:rPr>
        <w:t>o</w:t>
      </w:r>
      <w:r w:rsidRPr="00F03D78">
        <w:rPr>
          <w:spacing w:val="6"/>
          <w:sz w:val="24"/>
          <w:szCs w:val="24"/>
        </w:rPr>
        <w:t>r</w:t>
      </w:r>
      <w:r w:rsidRPr="00F03D78">
        <w:rPr>
          <w:spacing w:val="-9"/>
          <w:sz w:val="24"/>
          <w:szCs w:val="24"/>
        </w:rPr>
        <w:t>i</w:t>
      </w:r>
      <w:r w:rsidRPr="00F03D78">
        <w:rPr>
          <w:spacing w:val="10"/>
          <w:sz w:val="24"/>
          <w:szCs w:val="24"/>
        </w:rPr>
        <w:t>t</w:t>
      </w:r>
      <w:r w:rsidRPr="00F03D78">
        <w:rPr>
          <w:sz w:val="24"/>
          <w:szCs w:val="24"/>
        </w:rPr>
        <w:t>y</w:t>
      </w:r>
      <w:r w:rsidRPr="00F03D78">
        <w:rPr>
          <w:spacing w:val="-7"/>
          <w:sz w:val="24"/>
          <w:szCs w:val="24"/>
        </w:rPr>
        <w:t xml:space="preserve"> </w:t>
      </w:r>
      <w:r w:rsidRPr="00F03D78">
        <w:rPr>
          <w:spacing w:val="-1"/>
          <w:sz w:val="24"/>
          <w:szCs w:val="24"/>
        </w:rPr>
        <w:t>a</w:t>
      </w:r>
      <w:r w:rsidRPr="00F03D78">
        <w:rPr>
          <w:sz w:val="24"/>
          <w:szCs w:val="24"/>
        </w:rPr>
        <w:t>pp</w:t>
      </w:r>
      <w:r w:rsidRPr="00F03D78">
        <w:rPr>
          <w:spacing w:val="-3"/>
          <w:sz w:val="24"/>
          <w:szCs w:val="24"/>
        </w:rPr>
        <w:t>r</w:t>
      </w:r>
      <w:r w:rsidRPr="00F03D78">
        <w:rPr>
          <w:spacing w:val="10"/>
          <w:sz w:val="24"/>
          <w:szCs w:val="24"/>
        </w:rPr>
        <w:t>o</w:t>
      </w:r>
      <w:r w:rsidRPr="00F03D78">
        <w:rPr>
          <w:spacing w:val="-5"/>
          <w:sz w:val="24"/>
          <w:szCs w:val="24"/>
        </w:rPr>
        <w:t>v</w:t>
      </w:r>
      <w:r w:rsidRPr="00F03D78">
        <w:rPr>
          <w:spacing w:val="4"/>
          <w:sz w:val="24"/>
          <w:szCs w:val="24"/>
        </w:rPr>
        <w:t>a</w:t>
      </w:r>
      <w:r w:rsidRPr="00F03D78">
        <w:rPr>
          <w:sz w:val="24"/>
          <w:szCs w:val="24"/>
        </w:rPr>
        <w:t>l</w:t>
      </w:r>
      <w:r w:rsidRPr="00F03D78">
        <w:rPr>
          <w:spacing w:val="-7"/>
          <w:sz w:val="24"/>
          <w:szCs w:val="24"/>
        </w:rPr>
        <w:t xml:space="preserve"> </w:t>
      </w:r>
      <w:r w:rsidRPr="00F03D78">
        <w:rPr>
          <w:spacing w:val="10"/>
          <w:sz w:val="24"/>
          <w:szCs w:val="24"/>
        </w:rPr>
        <w:t>o</w:t>
      </w:r>
      <w:r w:rsidRPr="00F03D78">
        <w:rPr>
          <w:sz w:val="24"/>
          <w:szCs w:val="24"/>
        </w:rPr>
        <w:t>f</w:t>
      </w:r>
      <w:r w:rsidRPr="00F03D78">
        <w:rPr>
          <w:spacing w:val="-6"/>
          <w:sz w:val="24"/>
          <w:szCs w:val="24"/>
        </w:rPr>
        <w:t xml:space="preserve"> </w:t>
      </w:r>
      <w:r w:rsidRPr="00F03D78">
        <w:rPr>
          <w:spacing w:val="5"/>
          <w:sz w:val="24"/>
          <w:szCs w:val="24"/>
        </w:rPr>
        <w:t>t</w:t>
      </w:r>
      <w:r w:rsidRPr="00F03D78">
        <w:rPr>
          <w:spacing w:val="-5"/>
          <w:sz w:val="24"/>
          <w:szCs w:val="24"/>
        </w:rPr>
        <w:t>h</w:t>
      </w:r>
      <w:r w:rsidRPr="00F03D78">
        <w:rPr>
          <w:sz w:val="24"/>
          <w:szCs w:val="24"/>
        </w:rPr>
        <w:t xml:space="preserve">e </w:t>
      </w:r>
      <w:r w:rsidR="00E22113" w:rsidRPr="00F03D78">
        <w:rPr>
          <w:spacing w:val="-2"/>
          <w:sz w:val="24"/>
          <w:szCs w:val="24"/>
        </w:rPr>
        <w:t>club members</w:t>
      </w:r>
      <w:r w:rsidRPr="00F03D78">
        <w:rPr>
          <w:sz w:val="24"/>
          <w:szCs w:val="24"/>
        </w:rPr>
        <w:t>.</w:t>
      </w:r>
    </w:p>
    <w:p w14:paraId="4D35A0D9" w14:textId="77777777" w:rsidR="00A235F9" w:rsidRPr="00F03D78" w:rsidRDefault="00A235F9">
      <w:pPr>
        <w:spacing w:before="3" w:line="120" w:lineRule="exact"/>
        <w:rPr>
          <w:sz w:val="12"/>
          <w:szCs w:val="12"/>
        </w:rPr>
      </w:pPr>
    </w:p>
    <w:p w14:paraId="1D6872FC" w14:textId="72733290" w:rsidR="00A235F9" w:rsidRPr="00F03D78" w:rsidRDefault="005D3139">
      <w:pPr>
        <w:ind w:left="838" w:right="114"/>
        <w:rPr>
          <w:sz w:val="24"/>
          <w:szCs w:val="24"/>
        </w:rPr>
      </w:pPr>
      <w:r w:rsidRPr="00F03D78">
        <w:rPr>
          <w:spacing w:val="-6"/>
          <w:sz w:val="24"/>
          <w:szCs w:val="24"/>
        </w:rPr>
        <w:t>B</w:t>
      </w:r>
      <w:r w:rsidRPr="00F03D78">
        <w:rPr>
          <w:sz w:val="24"/>
          <w:szCs w:val="24"/>
        </w:rPr>
        <w:t>.</w:t>
      </w:r>
      <w:r w:rsidRPr="00F03D78">
        <w:rPr>
          <w:spacing w:val="-10"/>
          <w:sz w:val="24"/>
          <w:szCs w:val="24"/>
        </w:rPr>
        <w:t xml:space="preserve"> </w:t>
      </w:r>
      <w:r w:rsidRPr="00F03D78">
        <w:rPr>
          <w:sz w:val="24"/>
          <w:szCs w:val="24"/>
        </w:rPr>
        <w:t>A</w:t>
      </w:r>
      <w:r w:rsidRPr="00F03D78">
        <w:rPr>
          <w:spacing w:val="-12"/>
          <w:sz w:val="24"/>
          <w:szCs w:val="24"/>
        </w:rPr>
        <w:t xml:space="preserve"> </w:t>
      </w:r>
      <w:r w:rsidRPr="00F03D78">
        <w:rPr>
          <w:sz w:val="24"/>
          <w:szCs w:val="24"/>
        </w:rPr>
        <w:t>v</w:t>
      </w:r>
      <w:r w:rsidRPr="00F03D78">
        <w:rPr>
          <w:spacing w:val="-1"/>
          <w:sz w:val="24"/>
          <w:szCs w:val="24"/>
        </w:rPr>
        <w:t>ac</w:t>
      </w:r>
      <w:r w:rsidRPr="00F03D78">
        <w:rPr>
          <w:spacing w:val="4"/>
          <w:sz w:val="24"/>
          <w:szCs w:val="24"/>
        </w:rPr>
        <w:t>a</w:t>
      </w:r>
      <w:r w:rsidRPr="00F03D78">
        <w:rPr>
          <w:spacing w:val="-5"/>
          <w:sz w:val="24"/>
          <w:szCs w:val="24"/>
        </w:rPr>
        <w:t>n</w:t>
      </w:r>
      <w:r w:rsidRPr="00F03D78">
        <w:rPr>
          <w:spacing w:val="9"/>
          <w:sz w:val="24"/>
          <w:szCs w:val="24"/>
        </w:rPr>
        <w:t>c</w:t>
      </w:r>
      <w:r w:rsidRPr="00F03D78">
        <w:rPr>
          <w:sz w:val="24"/>
          <w:szCs w:val="24"/>
        </w:rPr>
        <w:t>y</w:t>
      </w:r>
      <w:r w:rsidRPr="00F03D78">
        <w:rPr>
          <w:spacing w:val="-7"/>
          <w:sz w:val="24"/>
          <w:szCs w:val="24"/>
        </w:rPr>
        <w:t xml:space="preserve"> </w:t>
      </w:r>
      <w:r w:rsidRPr="00F03D78">
        <w:rPr>
          <w:sz w:val="24"/>
          <w:szCs w:val="24"/>
        </w:rPr>
        <w:t>in</w:t>
      </w:r>
      <w:r w:rsidRPr="00F03D78">
        <w:rPr>
          <w:spacing w:val="2"/>
          <w:sz w:val="24"/>
          <w:szCs w:val="24"/>
        </w:rPr>
        <w:t xml:space="preserve"> </w:t>
      </w:r>
      <w:r w:rsidRPr="00F03D78">
        <w:rPr>
          <w:spacing w:val="5"/>
          <w:sz w:val="24"/>
          <w:szCs w:val="24"/>
        </w:rPr>
        <w:t>t</w:t>
      </w:r>
      <w:r w:rsidRPr="00F03D78">
        <w:rPr>
          <w:spacing w:val="-5"/>
          <w:sz w:val="24"/>
          <w:szCs w:val="24"/>
        </w:rPr>
        <w:t>h</w:t>
      </w:r>
      <w:r w:rsidRPr="00F03D78">
        <w:rPr>
          <w:sz w:val="24"/>
          <w:szCs w:val="24"/>
        </w:rPr>
        <w:t>e</w:t>
      </w:r>
      <w:r w:rsidRPr="00F03D78">
        <w:rPr>
          <w:spacing w:val="-3"/>
          <w:sz w:val="24"/>
          <w:szCs w:val="24"/>
        </w:rPr>
        <w:t xml:space="preserve"> </w:t>
      </w:r>
      <w:r w:rsidRPr="00F03D78">
        <w:rPr>
          <w:spacing w:val="10"/>
          <w:sz w:val="24"/>
          <w:szCs w:val="24"/>
        </w:rPr>
        <w:t>o</w:t>
      </w:r>
      <w:r w:rsidRPr="00F03D78">
        <w:rPr>
          <w:spacing w:val="-8"/>
          <w:sz w:val="24"/>
          <w:szCs w:val="24"/>
        </w:rPr>
        <w:t>f</w:t>
      </w:r>
      <w:r w:rsidRPr="00F03D78">
        <w:rPr>
          <w:spacing w:val="-3"/>
          <w:sz w:val="24"/>
          <w:szCs w:val="24"/>
        </w:rPr>
        <w:t>f</w:t>
      </w:r>
      <w:r w:rsidRPr="00F03D78">
        <w:rPr>
          <w:spacing w:val="-4"/>
          <w:sz w:val="24"/>
          <w:szCs w:val="24"/>
        </w:rPr>
        <w:t>i</w:t>
      </w:r>
      <w:r w:rsidRPr="00F03D78">
        <w:rPr>
          <w:spacing w:val="-1"/>
          <w:sz w:val="24"/>
          <w:szCs w:val="24"/>
        </w:rPr>
        <w:t>c</w:t>
      </w:r>
      <w:r w:rsidRPr="00F03D78">
        <w:rPr>
          <w:spacing w:val="4"/>
          <w:sz w:val="24"/>
          <w:szCs w:val="24"/>
        </w:rPr>
        <w:t>e</w:t>
      </w:r>
      <w:r w:rsidRPr="00F03D78">
        <w:rPr>
          <w:sz w:val="24"/>
          <w:szCs w:val="24"/>
        </w:rPr>
        <w:t xml:space="preserve">s </w:t>
      </w:r>
      <w:r w:rsidRPr="00F03D78">
        <w:rPr>
          <w:spacing w:val="5"/>
          <w:sz w:val="24"/>
          <w:szCs w:val="24"/>
        </w:rPr>
        <w:t>o</w:t>
      </w:r>
      <w:r w:rsidRPr="00F03D78">
        <w:rPr>
          <w:sz w:val="24"/>
          <w:szCs w:val="24"/>
        </w:rPr>
        <w:t>f</w:t>
      </w:r>
      <w:r w:rsidRPr="00F03D78">
        <w:rPr>
          <w:spacing w:val="-10"/>
          <w:sz w:val="24"/>
          <w:szCs w:val="24"/>
        </w:rPr>
        <w:t xml:space="preserve"> V</w:t>
      </w:r>
      <w:r w:rsidRPr="00F03D78">
        <w:rPr>
          <w:spacing w:val="-4"/>
          <w:sz w:val="24"/>
          <w:szCs w:val="24"/>
        </w:rPr>
        <w:t>i</w:t>
      </w:r>
      <w:r w:rsidRPr="00F03D78">
        <w:rPr>
          <w:spacing w:val="-1"/>
          <w:sz w:val="24"/>
          <w:szCs w:val="24"/>
        </w:rPr>
        <w:t>ce</w:t>
      </w:r>
      <w:r w:rsidRPr="00F03D78">
        <w:rPr>
          <w:spacing w:val="2"/>
          <w:sz w:val="24"/>
          <w:szCs w:val="24"/>
        </w:rPr>
        <w:t>-</w:t>
      </w:r>
      <w:r w:rsidRPr="00F03D78">
        <w:rPr>
          <w:spacing w:val="1"/>
          <w:sz w:val="24"/>
          <w:szCs w:val="24"/>
        </w:rPr>
        <w:t>P</w:t>
      </w:r>
      <w:r w:rsidRPr="00F03D78">
        <w:rPr>
          <w:spacing w:val="2"/>
          <w:sz w:val="24"/>
          <w:szCs w:val="24"/>
        </w:rPr>
        <w:t>r</w:t>
      </w:r>
      <w:r w:rsidRPr="00F03D78">
        <w:rPr>
          <w:spacing w:val="-1"/>
          <w:sz w:val="24"/>
          <w:szCs w:val="24"/>
        </w:rPr>
        <w:t>e</w:t>
      </w:r>
      <w:r w:rsidRPr="00F03D78">
        <w:rPr>
          <w:spacing w:val="3"/>
          <w:sz w:val="24"/>
          <w:szCs w:val="24"/>
        </w:rPr>
        <w:t>s</w:t>
      </w:r>
      <w:r w:rsidRPr="00F03D78">
        <w:rPr>
          <w:spacing w:val="-4"/>
          <w:sz w:val="24"/>
          <w:szCs w:val="24"/>
        </w:rPr>
        <w:t>i</w:t>
      </w:r>
      <w:r w:rsidRPr="00F03D78">
        <w:rPr>
          <w:sz w:val="24"/>
          <w:szCs w:val="24"/>
        </w:rPr>
        <w:t>d</w:t>
      </w:r>
      <w:r w:rsidRPr="00F03D78">
        <w:rPr>
          <w:spacing w:val="4"/>
          <w:sz w:val="24"/>
          <w:szCs w:val="24"/>
        </w:rPr>
        <w:t>e</w:t>
      </w:r>
      <w:r w:rsidRPr="00F03D78">
        <w:rPr>
          <w:spacing w:val="-5"/>
          <w:sz w:val="24"/>
          <w:szCs w:val="24"/>
        </w:rPr>
        <w:t>n</w:t>
      </w:r>
      <w:r w:rsidRPr="00F03D78">
        <w:rPr>
          <w:sz w:val="24"/>
          <w:szCs w:val="24"/>
        </w:rPr>
        <w:t>t</w:t>
      </w:r>
      <w:r w:rsidR="00E22113" w:rsidRPr="00F03D78">
        <w:rPr>
          <w:spacing w:val="3"/>
          <w:sz w:val="24"/>
          <w:szCs w:val="24"/>
        </w:rPr>
        <w:t xml:space="preserve"> </w:t>
      </w:r>
      <w:r w:rsidRPr="00F03D78">
        <w:rPr>
          <w:spacing w:val="3"/>
          <w:sz w:val="24"/>
          <w:szCs w:val="24"/>
        </w:rPr>
        <w:t>s</w:t>
      </w:r>
      <w:r w:rsidRPr="00F03D78">
        <w:rPr>
          <w:spacing w:val="-5"/>
          <w:sz w:val="24"/>
          <w:szCs w:val="24"/>
        </w:rPr>
        <w:t>h</w:t>
      </w:r>
      <w:r w:rsidRPr="00F03D78">
        <w:rPr>
          <w:spacing w:val="4"/>
          <w:sz w:val="24"/>
          <w:szCs w:val="24"/>
        </w:rPr>
        <w:t>a</w:t>
      </w:r>
      <w:r w:rsidRPr="00F03D78">
        <w:rPr>
          <w:spacing w:val="-4"/>
          <w:sz w:val="24"/>
          <w:szCs w:val="24"/>
        </w:rPr>
        <w:t>l</w:t>
      </w:r>
      <w:r w:rsidRPr="00F03D78">
        <w:rPr>
          <w:sz w:val="24"/>
          <w:szCs w:val="24"/>
        </w:rPr>
        <w:t>l</w:t>
      </w:r>
      <w:r w:rsidRPr="00F03D78">
        <w:rPr>
          <w:spacing w:val="3"/>
          <w:sz w:val="24"/>
          <w:szCs w:val="24"/>
        </w:rPr>
        <w:t xml:space="preserve"> </w:t>
      </w:r>
      <w:r w:rsidRPr="00F03D78">
        <w:rPr>
          <w:spacing w:val="-5"/>
          <w:sz w:val="24"/>
          <w:szCs w:val="24"/>
        </w:rPr>
        <w:t>b</w:t>
      </w:r>
      <w:r w:rsidRPr="00F03D78">
        <w:rPr>
          <w:sz w:val="24"/>
          <w:szCs w:val="24"/>
        </w:rPr>
        <w:t>e</w:t>
      </w:r>
      <w:r w:rsidRPr="00F03D78">
        <w:rPr>
          <w:spacing w:val="1"/>
          <w:sz w:val="24"/>
          <w:szCs w:val="24"/>
        </w:rPr>
        <w:t xml:space="preserve"> </w:t>
      </w:r>
      <w:r w:rsidRPr="00F03D78">
        <w:rPr>
          <w:spacing w:val="5"/>
          <w:sz w:val="24"/>
          <w:szCs w:val="24"/>
        </w:rPr>
        <w:t>t</w:t>
      </w:r>
      <w:r w:rsidRPr="00F03D78">
        <w:rPr>
          <w:spacing w:val="-1"/>
          <w:sz w:val="24"/>
          <w:szCs w:val="24"/>
        </w:rPr>
        <w:t>e</w:t>
      </w:r>
      <w:r w:rsidRPr="00F03D78">
        <w:rPr>
          <w:spacing w:val="-4"/>
          <w:sz w:val="24"/>
          <w:szCs w:val="24"/>
        </w:rPr>
        <w:t>m</w:t>
      </w:r>
      <w:r w:rsidRPr="00F03D78">
        <w:rPr>
          <w:spacing w:val="-5"/>
          <w:sz w:val="24"/>
          <w:szCs w:val="24"/>
        </w:rPr>
        <w:t>p</w:t>
      </w:r>
      <w:r w:rsidRPr="00F03D78">
        <w:rPr>
          <w:spacing w:val="5"/>
          <w:sz w:val="24"/>
          <w:szCs w:val="24"/>
        </w:rPr>
        <w:t>o</w:t>
      </w:r>
      <w:r w:rsidRPr="00F03D78">
        <w:rPr>
          <w:spacing w:val="2"/>
          <w:sz w:val="24"/>
          <w:szCs w:val="24"/>
        </w:rPr>
        <w:t>r</w:t>
      </w:r>
      <w:r w:rsidRPr="00F03D78">
        <w:rPr>
          <w:spacing w:val="-1"/>
          <w:sz w:val="24"/>
          <w:szCs w:val="24"/>
        </w:rPr>
        <w:t>a</w:t>
      </w:r>
      <w:r w:rsidRPr="00F03D78">
        <w:rPr>
          <w:spacing w:val="6"/>
          <w:sz w:val="24"/>
          <w:szCs w:val="24"/>
        </w:rPr>
        <w:t>r</w:t>
      </w:r>
      <w:r w:rsidRPr="00F03D78">
        <w:rPr>
          <w:spacing w:val="-4"/>
          <w:sz w:val="24"/>
          <w:szCs w:val="24"/>
        </w:rPr>
        <w:t>i</w:t>
      </w:r>
      <w:r w:rsidRPr="00F03D78">
        <w:rPr>
          <w:sz w:val="24"/>
          <w:szCs w:val="24"/>
        </w:rPr>
        <w:t>ly</w:t>
      </w:r>
      <w:r w:rsidRPr="00F03D78">
        <w:rPr>
          <w:spacing w:val="-2"/>
          <w:sz w:val="24"/>
          <w:szCs w:val="24"/>
        </w:rPr>
        <w:t xml:space="preserve"> </w:t>
      </w:r>
      <w:r w:rsidRPr="00F03D78">
        <w:rPr>
          <w:spacing w:val="2"/>
          <w:sz w:val="24"/>
          <w:szCs w:val="24"/>
        </w:rPr>
        <w:t>f</w:t>
      </w:r>
      <w:r w:rsidRPr="00F03D78">
        <w:rPr>
          <w:sz w:val="24"/>
          <w:szCs w:val="24"/>
        </w:rPr>
        <w:t>i</w:t>
      </w:r>
      <w:r w:rsidRPr="00F03D78">
        <w:rPr>
          <w:spacing w:val="-4"/>
          <w:sz w:val="24"/>
          <w:szCs w:val="24"/>
        </w:rPr>
        <w:t>l</w:t>
      </w:r>
      <w:r w:rsidRPr="00F03D78">
        <w:rPr>
          <w:sz w:val="24"/>
          <w:szCs w:val="24"/>
        </w:rPr>
        <w:t>l</w:t>
      </w:r>
      <w:r w:rsidRPr="00F03D78">
        <w:rPr>
          <w:spacing w:val="-1"/>
          <w:sz w:val="24"/>
          <w:szCs w:val="24"/>
        </w:rPr>
        <w:t>e</w:t>
      </w:r>
      <w:r w:rsidRPr="00F03D78">
        <w:rPr>
          <w:sz w:val="24"/>
          <w:szCs w:val="24"/>
        </w:rPr>
        <w:t>d</w:t>
      </w:r>
      <w:r w:rsidRPr="00F03D78">
        <w:rPr>
          <w:spacing w:val="2"/>
          <w:sz w:val="24"/>
          <w:szCs w:val="24"/>
        </w:rPr>
        <w:t xml:space="preserve"> </w:t>
      </w:r>
      <w:r w:rsidRPr="00F03D78">
        <w:rPr>
          <w:spacing w:val="5"/>
          <w:sz w:val="24"/>
          <w:szCs w:val="24"/>
        </w:rPr>
        <w:t>b</w:t>
      </w:r>
      <w:r w:rsidRPr="00F03D78">
        <w:rPr>
          <w:sz w:val="24"/>
          <w:szCs w:val="24"/>
        </w:rPr>
        <w:t>y</w:t>
      </w:r>
      <w:r w:rsidRPr="00F03D78">
        <w:rPr>
          <w:spacing w:val="-2"/>
          <w:sz w:val="24"/>
          <w:szCs w:val="24"/>
        </w:rPr>
        <w:t xml:space="preserve"> </w:t>
      </w:r>
      <w:r w:rsidRPr="00F03D78">
        <w:rPr>
          <w:sz w:val="24"/>
          <w:szCs w:val="24"/>
        </w:rPr>
        <w:t>t</w:t>
      </w:r>
      <w:r w:rsidRPr="00F03D78">
        <w:rPr>
          <w:spacing w:val="-5"/>
          <w:sz w:val="24"/>
          <w:szCs w:val="24"/>
        </w:rPr>
        <w:t>h</w:t>
      </w:r>
      <w:r w:rsidRPr="00F03D78">
        <w:rPr>
          <w:sz w:val="24"/>
          <w:szCs w:val="24"/>
        </w:rPr>
        <w:t>e</w:t>
      </w:r>
      <w:r w:rsidRPr="00F03D78">
        <w:rPr>
          <w:spacing w:val="1"/>
          <w:sz w:val="24"/>
          <w:szCs w:val="24"/>
        </w:rPr>
        <w:t xml:space="preserve"> P</w:t>
      </w:r>
      <w:r w:rsidRPr="00F03D78">
        <w:rPr>
          <w:spacing w:val="2"/>
          <w:sz w:val="24"/>
          <w:szCs w:val="24"/>
        </w:rPr>
        <w:t>r</w:t>
      </w:r>
      <w:r w:rsidRPr="00F03D78">
        <w:rPr>
          <w:spacing w:val="-1"/>
          <w:sz w:val="24"/>
          <w:szCs w:val="24"/>
        </w:rPr>
        <w:t>e</w:t>
      </w:r>
      <w:r w:rsidRPr="00F03D78">
        <w:rPr>
          <w:spacing w:val="3"/>
          <w:sz w:val="24"/>
          <w:szCs w:val="24"/>
        </w:rPr>
        <w:t>s</w:t>
      </w:r>
      <w:r w:rsidRPr="00F03D78">
        <w:rPr>
          <w:spacing w:val="-4"/>
          <w:sz w:val="24"/>
          <w:szCs w:val="24"/>
        </w:rPr>
        <w:t>i</w:t>
      </w:r>
      <w:r w:rsidRPr="00F03D78">
        <w:rPr>
          <w:sz w:val="24"/>
          <w:szCs w:val="24"/>
        </w:rPr>
        <w:t>d</w:t>
      </w:r>
      <w:r w:rsidRPr="00F03D78">
        <w:rPr>
          <w:spacing w:val="-1"/>
          <w:sz w:val="24"/>
          <w:szCs w:val="24"/>
        </w:rPr>
        <w:t>e</w:t>
      </w:r>
      <w:r w:rsidRPr="00F03D78">
        <w:rPr>
          <w:spacing w:val="-5"/>
          <w:sz w:val="24"/>
          <w:szCs w:val="24"/>
        </w:rPr>
        <w:t>n</w:t>
      </w:r>
      <w:r w:rsidRPr="00F03D78">
        <w:rPr>
          <w:spacing w:val="5"/>
          <w:sz w:val="24"/>
          <w:szCs w:val="24"/>
        </w:rPr>
        <w:t>t</w:t>
      </w:r>
      <w:r w:rsidRPr="00F03D78">
        <w:rPr>
          <w:sz w:val="24"/>
          <w:szCs w:val="24"/>
        </w:rPr>
        <w:t xml:space="preserve">, </w:t>
      </w:r>
      <w:r w:rsidRPr="00F03D78">
        <w:rPr>
          <w:spacing w:val="4"/>
          <w:sz w:val="24"/>
          <w:szCs w:val="24"/>
        </w:rPr>
        <w:t>w</w:t>
      </w:r>
      <w:r w:rsidRPr="00F03D78">
        <w:rPr>
          <w:spacing w:val="-10"/>
          <w:sz w:val="24"/>
          <w:szCs w:val="24"/>
        </w:rPr>
        <w:t>h</w:t>
      </w:r>
      <w:r w:rsidRPr="00F03D78">
        <w:rPr>
          <w:sz w:val="24"/>
          <w:szCs w:val="24"/>
        </w:rPr>
        <w:t>o</w:t>
      </w:r>
      <w:r w:rsidRPr="00F03D78">
        <w:rPr>
          <w:spacing w:val="7"/>
          <w:sz w:val="24"/>
          <w:szCs w:val="24"/>
        </w:rPr>
        <w:t xml:space="preserve"> </w:t>
      </w:r>
      <w:r w:rsidRPr="00F03D78">
        <w:rPr>
          <w:spacing w:val="-2"/>
          <w:sz w:val="24"/>
          <w:szCs w:val="24"/>
        </w:rPr>
        <w:t>s</w:t>
      </w:r>
      <w:r w:rsidRPr="00F03D78">
        <w:rPr>
          <w:sz w:val="24"/>
          <w:szCs w:val="24"/>
        </w:rPr>
        <w:t>h</w:t>
      </w:r>
      <w:r w:rsidRPr="00F03D78">
        <w:rPr>
          <w:spacing w:val="4"/>
          <w:sz w:val="24"/>
          <w:szCs w:val="24"/>
        </w:rPr>
        <w:t>a</w:t>
      </w:r>
      <w:r w:rsidRPr="00F03D78">
        <w:rPr>
          <w:sz w:val="24"/>
          <w:szCs w:val="24"/>
        </w:rPr>
        <w:t>ll</w:t>
      </w:r>
      <w:r w:rsidRPr="00F03D78">
        <w:rPr>
          <w:spacing w:val="-2"/>
          <w:sz w:val="24"/>
          <w:szCs w:val="24"/>
        </w:rPr>
        <w:t xml:space="preserve"> </w:t>
      </w:r>
      <w:r w:rsidRPr="00F03D78">
        <w:rPr>
          <w:spacing w:val="5"/>
          <w:sz w:val="24"/>
          <w:szCs w:val="24"/>
        </w:rPr>
        <w:t>t</w:t>
      </w:r>
      <w:r w:rsidRPr="00F03D78">
        <w:rPr>
          <w:spacing w:val="-5"/>
          <w:sz w:val="24"/>
          <w:szCs w:val="24"/>
        </w:rPr>
        <w:t>h</w:t>
      </w:r>
      <w:r w:rsidRPr="00F03D78">
        <w:rPr>
          <w:spacing w:val="-1"/>
          <w:sz w:val="24"/>
          <w:szCs w:val="24"/>
        </w:rPr>
        <w:t>e</w:t>
      </w:r>
      <w:r w:rsidRPr="00F03D78">
        <w:rPr>
          <w:sz w:val="24"/>
          <w:szCs w:val="24"/>
        </w:rPr>
        <w:t>n</w:t>
      </w:r>
      <w:r w:rsidRPr="00F03D78">
        <w:rPr>
          <w:spacing w:val="-2"/>
          <w:sz w:val="24"/>
          <w:szCs w:val="24"/>
        </w:rPr>
        <w:t xml:space="preserve"> </w:t>
      </w:r>
      <w:r w:rsidRPr="00F03D78">
        <w:rPr>
          <w:spacing w:val="-1"/>
          <w:sz w:val="24"/>
          <w:szCs w:val="24"/>
        </w:rPr>
        <w:t>a</w:t>
      </w:r>
      <w:r w:rsidRPr="00F03D78">
        <w:rPr>
          <w:sz w:val="24"/>
          <w:szCs w:val="24"/>
        </w:rPr>
        <w:t>pp</w:t>
      </w:r>
      <w:r w:rsidRPr="00F03D78">
        <w:rPr>
          <w:spacing w:val="10"/>
          <w:sz w:val="24"/>
          <w:szCs w:val="24"/>
        </w:rPr>
        <w:t>o</w:t>
      </w:r>
      <w:r w:rsidRPr="00F03D78">
        <w:rPr>
          <w:spacing w:val="-9"/>
          <w:sz w:val="24"/>
          <w:szCs w:val="24"/>
        </w:rPr>
        <w:t>i</w:t>
      </w:r>
      <w:r w:rsidRPr="00F03D78">
        <w:rPr>
          <w:spacing w:val="-5"/>
          <w:sz w:val="24"/>
          <w:szCs w:val="24"/>
        </w:rPr>
        <w:t>n</w:t>
      </w:r>
      <w:r w:rsidRPr="00F03D78">
        <w:rPr>
          <w:sz w:val="24"/>
          <w:szCs w:val="24"/>
        </w:rPr>
        <w:t>t</w:t>
      </w:r>
      <w:r w:rsidRPr="00F03D78">
        <w:rPr>
          <w:spacing w:val="8"/>
          <w:sz w:val="24"/>
          <w:szCs w:val="24"/>
        </w:rPr>
        <w:t xml:space="preserve"> </w:t>
      </w:r>
      <w:r w:rsidRPr="00F03D78">
        <w:rPr>
          <w:sz w:val="24"/>
          <w:szCs w:val="24"/>
        </w:rPr>
        <w:t>a</w:t>
      </w:r>
      <w:r w:rsidRPr="00F03D78">
        <w:rPr>
          <w:spacing w:val="-3"/>
          <w:sz w:val="24"/>
          <w:szCs w:val="24"/>
        </w:rPr>
        <w:t xml:space="preserve"> </w:t>
      </w:r>
      <w:r w:rsidRPr="00F03D78">
        <w:rPr>
          <w:spacing w:val="2"/>
          <w:sz w:val="24"/>
          <w:szCs w:val="24"/>
        </w:rPr>
        <w:t>r</w:t>
      </w:r>
      <w:r w:rsidRPr="00F03D78">
        <w:rPr>
          <w:spacing w:val="-1"/>
          <w:sz w:val="24"/>
          <w:szCs w:val="24"/>
        </w:rPr>
        <w:t>e</w:t>
      </w:r>
      <w:r w:rsidRPr="00F03D78">
        <w:rPr>
          <w:spacing w:val="5"/>
          <w:sz w:val="24"/>
          <w:szCs w:val="24"/>
        </w:rPr>
        <w:t>p</w:t>
      </w:r>
      <w:r w:rsidRPr="00F03D78">
        <w:rPr>
          <w:spacing w:val="-4"/>
          <w:sz w:val="24"/>
          <w:szCs w:val="24"/>
        </w:rPr>
        <w:t>l</w:t>
      </w:r>
      <w:r w:rsidRPr="00F03D78">
        <w:rPr>
          <w:spacing w:val="-1"/>
          <w:sz w:val="24"/>
          <w:szCs w:val="24"/>
        </w:rPr>
        <w:t>a</w:t>
      </w:r>
      <w:r w:rsidRPr="00F03D78">
        <w:rPr>
          <w:spacing w:val="4"/>
          <w:sz w:val="24"/>
          <w:szCs w:val="24"/>
        </w:rPr>
        <w:t>c</w:t>
      </w:r>
      <w:r w:rsidRPr="00F03D78">
        <w:rPr>
          <w:spacing w:val="-1"/>
          <w:sz w:val="24"/>
          <w:szCs w:val="24"/>
        </w:rPr>
        <w:t>e</w:t>
      </w:r>
      <w:r w:rsidRPr="00F03D78">
        <w:rPr>
          <w:spacing w:val="-4"/>
          <w:sz w:val="24"/>
          <w:szCs w:val="24"/>
        </w:rPr>
        <w:t>m</w:t>
      </w:r>
      <w:r w:rsidRPr="00F03D78">
        <w:rPr>
          <w:spacing w:val="4"/>
          <w:sz w:val="24"/>
          <w:szCs w:val="24"/>
        </w:rPr>
        <w:t>e</w:t>
      </w:r>
      <w:r w:rsidRPr="00F03D78">
        <w:rPr>
          <w:spacing w:val="-5"/>
          <w:sz w:val="24"/>
          <w:szCs w:val="24"/>
        </w:rPr>
        <w:t>n</w:t>
      </w:r>
      <w:r w:rsidRPr="00F03D78">
        <w:rPr>
          <w:sz w:val="24"/>
          <w:szCs w:val="24"/>
        </w:rPr>
        <w:t xml:space="preserve">t </w:t>
      </w:r>
      <w:r w:rsidRPr="00F03D78">
        <w:rPr>
          <w:spacing w:val="-10"/>
          <w:sz w:val="24"/>
          <w:szCs w:val="24"/>
        </w:rPr>
        <w:t>V</w:t>
      </w:r>
      <w:r w:rsidRPr="00F03D78">
        <w:rPr>
          <w:spacing w:val="-9"/>
          <w:sz w:val="24"/>
          <w:szCs w:val="24"/>
        </w:rPr>
        <w:t>i</w:t>
      </w:r>
      <w:r w:rsidRPr="00F03D78">
        <w:rPr>
          <w:spacing w:val="4"/>
          <w:sz w:val="24"/>
          <w:szCs w:val="24"/>
        </w:rPr>
        <w:t>c</w:t>
      </w:r>
      <w:r w:rsidRPr="00F03D78">
        <w:rPr>
          <w:spacing w:val="-6"/>
          <w:sz w:val="24"/>
          <w:szCs w:val="24"/>
        </w:rPr>
        <w:t>e</w:t>
      </w:r>
      <w:r w:rsidRPr="00F03D78">
        <w:rPr>
          <w:spacing w:val="6"/>
          <w:sz w:val="24"/>
          <w:szCs w:val="24"/>
        </w:rPr>
        <w:t>-</w:t>
      </w:r>
      <w:r w:rsidRPr="00F03D78">
        <w:rPr>
          <w:spacing w:val="-4"/>
          <w:sz w:val="24"/>
          <w:szCs w:val="24"/>
        </w:rPr>
        <w:t>P</w:t>
      </w:r>
      <w:r w:rsidRPr="00F03D78">
        <w:rPr>
          <w:spacing w:val="2"/>
          <w:sz w:val="24"/>
          <w:szCs w:val="24"/>
        </w:rPr>
        <w:t>r</w:t>
      </w:r>
      <w:r w:rsidRPr="00F03D78">
        <w:rPr>
          <w:spacing w:val="-1"/>
          <w:sz w:val="24"/>
          <w:szCs w:val="24"/>
        </w:rPr>
        <w:t>e</w:t>
      </w:r>
      <w:r w:rsidRPr="00F03D78">
        <w:rPr>
          <w:spacing w:val="7"/>
          <w:sz w:val="24"/>
          <w:szCs w:val="24"/>
        </w:rPr>
        <w:t>s</w:t>
      </w:r>
      <w:r w:rsidRPr="00F03D78">
        <w:rPr>
          <w:spacing w:val="-9"/>
          <w:sz w:val="24"/>
          <w:szCs w:val="24"/>
        </w:rPr>
        <w:t>i</w:t>
      </w:r>
      <w:r w:rsidRPr="00F03D78">
        <w:rPr>
          <w:sz w:val="24"/>
          <w:szCs w:val="24"/>
        </w:rPr>
        <w:t>d</w:t>
      </w:r>
      <w:r w:rsidRPr="00F03D78">
        <w:rPr>
          <w:spacing w:val="4"/>
          <w:sz w:val="24"/>
          <w:szCs w:val="24"/>
        </w:rPr>
        <w:t>e</w:t>
      </w:r>
      <w:r w:rsidRPr="00F03D78">
        <w:rPr>
          <w:spacing w:val="-5"/>
          <w:sz w:val="24"/>
          <w:szCs w:val="24"/>
        </w:rPr>
        <w:t>n</w:t>
      </w:r>
      <w:r w:rsidRPr="00F03D78">
        <w:rPr>
          <w:sz w:val="24"/>
          <w:szCs w:val="24"/>
        </w:rPr>
        <w:t>t</w:t>
      </w:r>
      <w:r w:rsidRPr="00F03D78">
        <w:rPr>
          <w:spacing w:val="3"/>
          <w:sz w:val="24"/>
          <w:szCs w:val="24"/>
        </w:rPr>
        <w:t xml:space="preserve"> </w:t>
      </w:r>
      <w:r w:rsidRPr="00F03D78">
        <w:rPr>
          <w:spacing w:val="4"/>
          <w:sz w:val="24"/>
          <w:szCs w:val="24"/>
        </w:rPr>
        <w:t>w</w:t>
      </w:r>
      <w:r w:rsidRPr="00F03D78">
        <w:rPr>
          <w:spacing w:val="-9"/>
          <w:sz w:val="24"/>
          <w:szCs w:val="24"/>
        </w:rPr>
        <w:t>i</w:t>
      </w:r>
      <w:r w:rsidRPr="00F03D78">
        <w:rPr>
          <w:spacing w:val="10"/>
          <w:sz w:val="24"/>
          <w:szCs w:val="24"/>
        </w:rPr>
        <w:t>t</w:t>
      </w:r>
      <w:r w:rsidRPr="00F03D78">
        <w:rPr>
          <w:sz w:val="24"/>
          <w:szCs w:val="24"/>
        </w:rPr>
        <w:t>h</w:t>
      </w:r>
      <w:r w:rsidRPr="00F03D78">
        <w:rPr>
          <w:spacing w:val="-2"/>
          <w:sz w:val="24"/>
          <w:szCs w:val="24"/>
        </w:rPr>
        <w:t xml:space="preserve"> </w:t>
      </w:r>
      <w:r w:rsidRPr="00F03D78">
        <w:rPr>
          <w:spacing w:val="5"/>
          <w:sz w:val="24"/>
          <w:szCs w:val="24"/>
        </w:rPr>
        <w:t>t</w:t>
      </w:r>
      <w:r w:rsidRPr="00F03D78">
        <w:rPr>
          <w:spacing w:val="-5"/>
          <w:sz w:val="24"/>
          <w:szCs w:val="24"/>
        </w:rPr>
        <w:t>h</w:t>
      </w:r>
      <w:r w:rsidRPr="00F03D78">
        <w:rPr>
          <w:sz w:val="24"/>
          <w:szCs w:val="24"/>
        </w:rPr>
        <w:t>e</w:t>
      </w:r>
      <w:r w:rsidRPr="00F03D78">
        <w:rPr>
          <w:spacing w:val="-3"/>
          <w:sz w:val="24"/>
          <w:szCs w:val="24"/>
        </w:rPr>
        <w:t xml:space="preserve"> </w:t>
      </w:r>
      <w:r w:rsidRPr="00F03D78">
        <w:rPr>
          <w:spacing w:val="-4"/>
          <w:sz w:val="24"/>
          <w:szCs w:val="24"/>
        </w:rPr>
        <w:t>m</w:t>
      </w:r>
      <w:r w:rsidRPr="00F03D78">
        <w:rPr>
          <w:spacing w:val="9"/>
          <w:sz w:val="24"/>
          <w:szCs w:val="24"/>
        </w:rPr>
        <w:t>a</w:t>
      </w:r>
      <w:r w:rsidRPr="00F03D78">
        <w:rPr>
          <w:spacing w:val="-9"/>
          <w:sz w:val="24"/>
          <w:szCs w:val="24"/>
        </w:rPr>
        <w:t>j</w:t>
      </w:r>
      <w:r w:rsidRPr="00F03D78">
        <w:rPr>
          <w:spacing w:val="5"/>
          <w:sz w:val="24"/>
          <w:szCs w:val="24"/>
        </w:rPr>
        <w:t>o</w:t>
      </w:r>
      <w:r w:rsidRPr="00F03D78">
        <w:rPr>
          <w:spacing w:val="6"/>
          <w:sz w:val="24"/>
          <w:szCs w:val="24"/>
        </w:rPr>
        <w:t>r</w:t>
      </w:r>
      <w:r w:rsidRPr="00F03D78">
        <w:rPr>
          <w:spacing w:val="-9"/>
          <w:sz w:val="24"/>
          <w:szCs w:val="24"/>
        </w:rPr>
        <w:t>i</w:t>
      </w:r>
      <w:r w:rsidRPr="00F03D78">
        <w:rPr>
          <w:spacing w:val="10"/>
          <w:sz w:val="24"/>
          <w:szCs w:val="24"/>
        </w:rPr>
        <w:t>t</w:t>
      </w:r>
      <w:r w:rsidRPr="00F03D78">
        <w:rPr>
          <w:sz w:val="24"/>
          <w:szCs w:val="24"/>
        </w:rPr>
        <w:t xml:space="preserve">y </w:t>
      </w:r>
      <w:r w:rsidRPr="00F03D78">
        <w:rPr>
          <w:spacing w:val="-1"/>
          <w:sz w:val="24"/>
          <w:szCs w:val="24"/>
        </w:rPr>
        <w:t>a</w:t>
      </w:r>
      <w:r w:rsidRPr="00F03D78">
        <w:rPr>
          <w:sz w:val="24"/>
          <w:szCs w:val="24"/>
        </w:rPr>
        <w:t>pp</w:t>
      </w:r>
      <w:r w:rsidRPr="00F03D78">
        <w:rPr>
          <w:spacing w:val="-3"/>
          <w:sz w:val="24"/>
          <w:szCs w:val="24"/>
        </w:rPr>
        <w:t>r</w:t>
      </w:r>
      <w:r w:rsidRPr="00F03D78">
        <w:rPr>
          <w:spacing w:val="5"/>
          <w:sz w:val="24"/>
          <w:szCs w:val="24"/>
        </w:rPr>
        <w:t>o</w:t>
      </w:r>
      <w:r w:rsidRPr="00F03D78">
        <w:rPr>
          <w:spacing w:val="-5"/>
          <w:sz w:val="24"/>
          <w:szCs w:val="24"/>
        </w:rPr>
        <w:t>v</w:t>
      </w:r>
      <w:r w:rsidRPr="00F03D78">
        <w:rPr>
          <w:spacing w:val="9"/>
          <w:sz w:val="24"/>
          <w:szCs w:val="24"/>
        </w:rPr>
        <w:t>a</w:t>
      </w:r>
      <w:r w:rsidRPr="00F03D78">
        <w:rPr>
          <w:sz w:val="24"/>
          <w:szCs w:val="24"/>
        </w:rPr>
        <w:t>l</w:t>
      </w:r>
      <w:r w:rsidRPr="00F03D78">
        <w:rPr>
          <w:spacing w:val="-7"/>
          <w:sz w:val="24"/>
          <w:szCs w:val="24"/>
        </w:rPr>
        <w:t xml:space="preserve"> </w:t>
      </w:r>
      <w:r w:rsidRPr="00F03D78">
        <w:rPr>
          <w:spacing w:val="5"/>
          <w:sz w:val="24"/>
          <w:szCs w:val="24"/>
        </w:rPr>
        <w:t>o</w:t>
      </w:r>
      <w:r w:rsidRPr="00F03D78">
        <w:rPr>
          <w:sz w:val="24"/>
          <w:szCs w:val="24"/>
        </w:rPr>
        <w:t>f</w:t>
      </w:r>
      <w:r w:rsidRPr="00F03D78">
        <w:rPr>
          <w:spacing w:val="-6"/>
          <w:sz w:val="24"/>
          <w:szCs w:val="24"/>
        </w:rPr>
        <w:t xml:space="preserve"> </w:t>
      </w:r>
      <w:r w:rsidRPr="00F03D78">
        <w:rPr>
          <w:spacing w:val="5"/>
          <w:sz w:val="24"/>
          <w:szCs w:val="24"/>
        </w:rPr>
        <w:t>t</w:t>
      </w:r>
      <w:r w:rsidRPr="00F03D78">
        <w:rPr>
          <w:spacing w:val="-5"/>
          <w:sz w:val="24"/>
          <w:szCs w:val="24"/>
        </w:rPr>
        <w:t>h</w:t>
      </w:r>
      <w:r w:rsidRPr="00F03D78">
        <w:rPr>
          <w:sz w:val="24"/>
          <w:szCs w:val="24"/>
        </w:rPr>
        <w:t>e</w:t>
      </w:r>
      <w:r w:rsidRPr="00F03D78">
        <w:rPr>
          <w:spacing w:val="1"/>
          <w:sz w:val="24"/>
          <w:szCs w:val="24"/>
        </w:rPr>
        <w:t xml:space="preserve"> </w:t>
      </w:r>
      <w:r w:rsidR="00E22113" w:rsidRPr="00F03D78">
        <w:rPr>
          <w:spacing w:val="-2"/>
          <w:sz w:val="24"/>
          <w:szCs w:val="24"/>
        </w:rPr>
        <w:t>club members</w:t>
      </w:r>
      <w:r w:rsidRPr="00F03D78">
        <w:rPr>
          <w:sz w:val="24"/>
          <w:szCs w:val="24"/>
        </w:rPr>
        <w:t>.</w:t>
      </w:r>
    </w:p>
    <w:p w14:paraId="4B0FF255" w14:textId="77777777" w:rsidR="00A235F9" w:rsidRPr="00F03D78" w:rsidRDefault="00A235F9">
      <w:pPr>
        <w:spacing w:before="7" w:line="120" w:lineRule="exact"/>
        <w:rPr>
          <w:sz w:val="12"/>
          <w:szCs w:val="12"/>
        </w:rPr>
      </w:pPr>
    </w:p>
    <w:p w14:paraId="01713555" w14:textId="77777777" w:rsidR="00A235F9" w:rsidRPr="00F03D78" w:rsidRDefault="00A235F9">
      <w:pPr>
        <w:spacing w:before="10" w:line="100" w:lineRule="exact"/>
        <w:rPr>
          <w:sz w:val="11"/>
          <w:szCs w:val="11"/>
        </w:rPr>
      </w:pPr>
    </w:p>
    <w:p w14:paraId="6F17AF8E" w14:textId="77777777" w:rsidR="00A235F9" w:rsidRPr="00F03D78" w:rsidRDefault="005D3139">
      <w:pPr>
        <w:ind w:left="118"/>
        <w:rPr>
          <w:sz w:val="24"/>
          <w:szCs w:val="24"/>
        </w:rPr>
      </w:pPr>
      <w:r w:rsidRPr="00F03D78">
        <w:rPr>
          <w:b/>
          <w:sz w:val="24"/>
          <w:szCs w:val="24"/>
        </w:rPr>
        <w:t>A</w:t>
      </w:r>
      <w:r w:rsidRPr="00F03D78">
        <w:rPr>
          <w:b/>
          <w:spacing w:val="-10"/>
          <w:sz w:val="24"/>
          <w:szCs w:val="24"/>
        </w:rPr>
        <w:t>R</w:t>
      </w:r>
      <w:r w:rsidRPr="00F03D78">
        <w:rPr>
          <w:b/>
          <w:spacing w:val="-2"/>
          <w:sz w:val="24"/>
          <w:szCs w:val="24"/>
        </w:rPr>
        <w:t>T</w:t>
      </w:r>
      <w:r w:rsidRPr="00F03D78">
        <w:rPr>
          <w:b/>
          <w:spacing w:val="3"/>
          <w:sz w:val="24"/>
          <w:szCs w:val="24"/>
        </w:rPr>
        <w:t>I</w:t>
      </w:r>
      <w:r w:rsidRPr="00F03D78">
        <w:rPr>
          <w:b/>
          <w:sz w:val="24"/>
          <w:szCs w:val="24"/>
        </w:rPr>
        <w:t>C</w:t>
      </w:r>
      <w:r w:rsidRPr="00F03D78">
        <w:rPr>
          <w:b/>
          <w:spacing w:val="-2"/>
          <w:sz w:val="24"/>
          <w:szCs w:val="24"/>
        </w:rPr>
        <w:t>L</w:t>
      </w:r>
      <w:r w:rsidRPr="00F03D78">
        <w:rPr>
          <w:b/>
          <w:sz w:val="24"/>
          <w:szCs w:val="24"/>
        </w:rPr>
        <w:t>E</w:t>
      </w:r>
      <w:r w:rsidRPr="00F03D78">
        <w:rPr>
          <w:b/>
          <w:spacing w:val="-4"/>
          <w:sz w:val="24"/>
          <w:szCs w:val="24"/>
        </w:rPr>
        <w:t xml:space="preserve"> </w:t>
      </w:r>
      <w:r w:rsidRPr="00F03D78">
        <w:rPr>
          <w:b/>
          <w:spacing w:val="-24"/>
          <w:sz w:val="24"/>
          <w:szCs w:val="24"/>
        </w:rPr>
        <w:t>V</w:t>
      </w:r>
      <w:r w:rsidRPr="00F03D78">
        <w:rPr>
          <w:b/>
          <w:sz w:val="24"/>
          <w:szCs w:val="24"/>
        </w:rPr>
        <w:t>:</w:t>
      </w:r>
      <w:r w:rsidRPr="00F03D78">
        <w:rPr>
          <w:b/>
          <w:spacing w:val="-10"/>
          <w:sz w:val="24"/>
          <w:szCs w:val="24"/>
        </w:rPr>
        <w:t xml:space="preserve"> </w:t>
      </w:r>
      <w:r w:rsidRPr="00F03D78">
        <w:rPr>
          <w:b/>
          <w:sz w:val="24"/>
          <w:szCs w:val="24"/>
        </w:rPr>
        <w:t>A</w:t>
      </w:r>
      <w:r w:rsidRPr="00F03D78">
        <w:rPr>
          <w:b/>
          <w:spacing w:val="4"/>
          <w:sz w:val="24"/>
          <w:szCs w:val="24"/>
        </w:rPr>
        <w:t>M</w:t>
      </w:r>
      <w:r w:rsidRPr="00F03D78">
        <w:rPr>
          <w:b/>
          <w:spacing w:val="-2"/>
          <w:sz w:val="24"/>
          <w:szCs w:val="24"/>
        </w:rPr>
        <w:t>E</w:t>
      </w:r>
      <w:r w:rsidRPr="00F03D78">
        <w:rPr>
          <w:b/>
          <w:sz w:val="24"/>
          <w:szCs w:val="24"/>
        </w:rPr>
        <w:t>N</w:t>
      </w:r>
      <w:r w:rsidRPr="00F03D78">
        <w:rPr>
          <w:b/>
          <w:spacing w:val="-5"/>
          <w:sz w:val="24"/>
          <w:szCs w:val="24"/>
        </w:rPr>
        <w:t>D</w:t>
      </w:r>
      <w:r w:rsidRPr="00F03D78">
        <w:rPr>
          <w:b/>
          <w:spacing w:val="9"/>
          <w:sz w:val="24"/>
          <w:szCs w:val="24"/>
        </w:rPr>
        <w:t>M</w:t>
      </w:r>
      <w:r w:rsidRPr="00F03D78">
        <w:rPr>
          <w:b/>
          <w:spacing w:val="-6"/>
          <w:sz w:val="24"/>
          <w:szCs w:val="24"/>
        </w:rPr>
        <w:t>E</w:t>
      </w:r>
      <w:r w:rsidRPr="00F03D78">
        <w:rPr>
          <w:b/>
          <w:spacing w:val="4"/>
          <w:sz w:val="24"/>
          <w:szCs w:val="24"/>
        </w:rPr>
        <w:t>N</w:t>
      </w:r>
      <w:r w:rsidRPr="00F03D78">
        <w:rPr>
          <w:b/>
          <w:spacing w:val="-2"/>
          <w:sz w:val="24"/>
          <w:szCs w:val="24"/>
        </w:rPr>
        <w:t>T</w:t>
      </w:r>
      <w:r w:rsidRPr="00F03D78">
        <w:rPr>
          <w:b/>
          <w:sz w:val="24"/>
          <w:szCs w:val="24"/>
        </w:rPr>
        <w:t>S</w:t>
      </w:r>
      <w:r w:rsidRPr="00F03D78">
        <w:rPr>
          <w:b/>
          <w:spacing w:val="-11"/>
          <w:sz w:val="24"/>
          <w:szCs w:val="24"/>
        </w:rPr>
        <w:t xml:space="preserve"> </w:t>
      </w:r>
      <w:r w:rsidRPr="00F03D78">
        <w:rPr>
          <w:b/>
          <w:sz w:val="24"/>
          <w:szCs w:val="24"/>
        </w:rPr>
        <w:t>AND</w:t>
      </w:r>
      <w:r w:rsidRPr="00F03D78">
        <w:rPr>
          <w:b/>
          <w:spacing w:val="-3"/>
          <w:sz w:val="24"/>
          <w:szCs w:val="24"/>
        </w:rPr>
        <w:t xml:space="preserve"> </w:t>
      </w:r>
      <w:r w:rsidRPr="00F03D78">
        <w:rPr>
          <w:b/>
          <w:sz w:val="24"/>
          <w:szCs w:val="24"/>
        </w:rPr>
        <w:t>R</w:t>
      </w:r>
      <w:r w:rsidRPr="00F03D78">
        <w:rPr>
          <w:b/>
          <w:spacing w:val="-15"/>
          <w:sz w:val="24"/>
          <w:szCs w:val="24"/>
        </w:rPr>
        <w:t>A</w:t>
      </w:r>
      <w:r w:rsidRPr="00F03D78">
        <w:rPr>
          <w:b/>
          <w:spacing w:val="-2"/>
          <w:sz w:val="24"/>
          <w:szCs w:val="24"/>
        </w:rPr>
        <w:t>T</w:t>
      </w:r>
      <w:r w:rsidRPr="00F03D78">
        <w:rPr>
          <w:b/>
          <w:spacing w:val="3"/>
          <w:sz w:val="24"/>
          <w:szCs w:val="24"/>
        </w:rPr>
        <w:t>I</w:t>
      </w:r>
      <w:r w:rsidRPr="00F03D78">
        <w:rPr>
          <w:b/>
          <w:spacing w:val="-3"/>
          <w:sz w:val="24"/>
          <w:szCs w:val="24"/>
        </w:rPr>
        <w:t>F</w:t>
      </w:r>
      <w:r w:rsidRPr="00F03D78">
        <w:rPr>
          <w:b/>
          <w:spacing w:val="-2"/>
          <w:sz w:val="24"/>
          <w:szCs w:val="24"/>
        </w:rPr>
        <w:t>I</w:t>
      </w:r>
      <w:r w:rsidRPr="00F03D78">
        <w:rPr>
          <w:b/>
          <w:spacing w:val="4"/>
          <w:sz w:val="24"/>
          <w:szCs w:val="24"/>
        </w:rPr>
        <w:t>C</w:t>
      </w:r>
      <w:r w:rsidRPr="00F03D78">
        <w:rPr>
          <w:b/>
          <w:spacing w:val="-20"/>
          <w:sz w:val="24"/>
          <w:szCs w:val="24"/>
        </w:rPr>
        <w:t>A</w:t>
      </w:r>
      <w:r w:rsidRPr="00F03D78">
        <w:rPr>
          <w:b/>
          <w:spacing w:val="-2"/>
          <w:sz w:val="24"/>
          <w:szCs w:val="24"/>
        </w:rPr>
        <w:t>T</w:t>
      </w:r>
      <w:r w:rsidRPr="00F03D78">
        <w:rPr>
          <w:b/>
          <w:spacing w:val="3"/>
          <w:sz w:val="24"/>
          <w:szCs w:val="24"/>
        </w:rPr>
        <w:t>I</w:t>
      </w:r>
      <w:r w:rsidRPr="00F03D78">
        <w:rPr>
          <w:b/>
          <w:sz w:val="24"/>
          <w:szCs w:val="24"/>
        </w:rPr>
        <w:t>ON</w:t>
      </w:r>
    </w:p>
    <w:p w14:paraId="7AB6C4D5" w14:textId="77777777" w:rsidR="00A235F9" w:rsidRPr="00F03D78" w:rsidRDefault="00A235F9">
      <w:pPr>
        <w:spacing w:before="8" w:line="100" w:lineRule="exact"/>
        <w:rPr>
          <w:sz w:val="11"/>
          <w:szCs w:val="11"/>
        </w:rPr>
      </w:pPr>
    </w:p>
    <w:p w14:paraId="50AA1A7C" w14:textId="77777777" w:rsidR="00A235F9" w:rsidRPr="00F03D78" w:rsidRDefault="005D3139">
      <w:pPr>
        <w:ind w:left="118"/>
        <w:rPr>
          <w:sz w:val="24"/>
          <w:szCs w:val="24"/>
        </w:rPr>
      </w:pPr>
      <w:r w:rsidRPr="00F03D78">
        <w:rPr>
          <w:i/>
          <w:sz w:val="24"/>
          <w:szCs w:val="24"/>
        </w:rPr>
        <w:t>S</w:t>
      </w:r>
      <w:r w:rsidRPr="00F03D78">
        <w:rPr>
          <w:i/>
          <w:spacing w:val="-1"/>
          <w:sz w:val="24"/>
          <w:szCs w:val="24"/>
        </w:rPr>
        <w:t>ec</w:t>
      </w:r>
      <w:r w:rsidRPr="00F03D78">
        <w:rPr>
          <w:i/>
          <w:sz w:val="24"/>
          <w:szCs w:val="24"/>
        </w:rPr>
        <w:t>tion</w:t>
      </w:r>
      <w:r w:rsidRPr="00F03D78">
        <w:rPr>
          <w:i/>
          <w:spacing w:val="-2"/>
          <w:sz w:val="24"/>
          <w:szCs w:val="24"/>
        </w:rPr>
        <w:t xml:space="preserve"> </w:t>
      </w:r>
      <w:r w:rsidRPr="00F03D78">
        <w:rPr>
          <w:i/>
          <w:sz w:val="24"/>
          <w:szCs w:val="24"/>
        </w:rPr>
        <w:t>1:</w:t>
      </w:r>
      <w:r w:rsidRPr="00F03D78">
        <w:rPr>
          <w:i/>
          <w:spacing w:val="-1"/>
          <w:sz w:val="24"/>
          <w:szCs w:val="24"/>
        </w:rPr>
        <w:t xml:space="preserve"> </w:t>
      </w:r>
      <w:r w:rsidRPr="00F03D78">
        <w:rPr>
          <w:i/>
          <w:spacing w:val="2"/>
          <w:sz w:val="24"/>
          <w:szCs w:val="24"/>
        </w:rPr>
        <w:t>P</w:t>
      </w:r>
      <w:r w:rsidRPr="00F03D78">
        <w:rPr>
          <w:i/>
          <w:spacing w:val="-12"/>
          <w:sz w:val="24"/>
          <w:szCs w:val="24"/>
        </w:rPr>
        <w:t>r</w:t>
      </w:r>
      <w:r w:rsidRPr="00F03D78">
        <w:rPr>
          <w:i/>
          <w:spacing w:val="5"/>
          <w:sz w:val="24"/>
          <w:szCs w:val="24"/>
        </w:rPr>
        <w:t>o</w:t>
      </w:r>
      <w:r w:rsidRPr="00F03D78">
        <w:rPr>
          <w:i/>
          <w:sz w:val="24"/>
          <w:szCs w:val="24"/>
        </w:rPr>
        <w:t>po</w:t>
      </w:r>
      <w:r w:rsidRPr="00F03D78">
        <w:rPr>
          <w:i/>
          <w:spacing w:val="-2"/>
          <w:sz w:val="24"/>
          <w:szCs w:val="24"/>
        </w:rPr>
        <w:t>s</w:t>
      </w:r>
      <w:r w:rsidRPr="00F03D78">
        <w:rPr>
          <w:i/>
          <w:sz w:val="24"/>
          <w:szCs w:val="24"/>
        </w:rPr>
        <w:t>al</w:t>
      </w:r>
      <w:r w:rsidRPr="00F03D78">
        <w:rPr>
          <w:i/>
          <w:spacing w:val="3"/>
          <w:sz w:val="24"/>
          <w:szCs w:val="24"/>
        </w:rPr>
        <w:t xml:space="preserve"> </w:t>
      </w:r>
      <w:r w:rsidRPr="00F03D78">
        <w:rPr>
          <w:i/>
          <w:spacing w:val="-5"/>
          <w:sz w:val="24"/>
          <w:szCs w:val="24"/>
        </w:rPr>
        <w:t>o</w:t>
      </w:r>
      <w:r w:rsidRPr="00F03D78">
        <w:rPr>
          <w:i/>
          <w:sz w:val="24"/>
          <w:szCs w:val="24"/>
        </w:rPr>
        <w:t>f</w:t>
      </w:r>
      <w:r w:rsidRPr="00F03D78">
        <w:rPr>
          <w:i/>
          <w:spacing w:val="-2"/>
          <w:sz w:val="24"/>
          <w:szCs w:val="24"/>
        </w:rPr>
        <w:t xml:space="preserve"> </w:t>
      </w:r>
      <w:r w:rsidRPr="00F03D78">
        <w:rPr>
          <w:i/>
          <w:spacing w:val="2"/>
          <w:sz w:val="24"/>
          <w:szCs w:val="24"/>
        </w:rPr>
        <w:t>A</w:t>
      </w:r>
      <w:r w:rsidRPr="00F03D78">
        <w:rPr>
          <w:i/>
          <w:sz w:val="24"/>
          <w:szCs w:val="24"/>
        </w:rPr>
        <w:t>m</w:t>
      </w:r>
      <w:r w:rsidRPr="00F03D78">
        <w:rPr>
          <w:i/>
          <w:spacing w:val="-1"/>
          <w:sz w:val="24"/>
          <w:szCs w:val="24"/>
        </w:rPr>
        <w:t>e</w:t>
      </w:r>
      <w:r w:rsidRPr="00F03D78">
        <w:rPr>
          <w:i/>
          <w:sz w:val="24"/>
          <w:szCs w:val="24"/>
        </w:rPr>
        <w:t>ndm</w:t>
      </w:r>
      <w:r w:rsidRPr="00F03D78">
        <w:rPr>
          <w:i/>
          <w:spacing w:val="-1"/>
          <w:sz w:val="24"/>
          <w:szCs w:val="24"/>
        </w:rPr>
        <w:t>e</w:t>
      </w:r>
      <w:r w:rsidRPr="00F03D78">
        <w:rPr>
          <w:i/>
          <w:sz w:val="24"/>
          <w:szCs w:val="24"/>
        </w:rPr>
        <w:t>nts</w:t>
      </w:r>
    </w:p>
    <w:p w14:paraId="28C6F1AC" w14:textId="77777777" w:rsidR="00A235F9" w:rsidRPr="00F03D78" w:rsidRDefault="00A235F9">
      <w:pPr>
        <w:spacing w:before="7" w:line="120" w:lineRule="exact"/>
        <w:rPr>
          <w:sz w:val="12"/>
          <w:szCs w:val="12"/>
        </w:rPr>
      </w:pPr>
    </w:p>
    <w:p w14:paraId="267DD08D" w14:textId="5D9863A8" w:rsidR="00A235F9" w:rsidRPr="00F03D78" w:rsidRDefault="005D3139" w:rsidP="00506490">
      <w:pPr>
        <w:pStyle w:val="ListParagraph"/>
        <w:numPr>
          <w:ilvl w:val="0"/>
          <w:numId w:val="2"/>
        </w:numPr>
        <w:spacing w:line="260" w:lineRule="exact"/>
        <w:ind w:right="982"/>
        <w:rPr>
          <w:sz w:val="24"/>
          <w:szCs w:val="24"/>
        </w:rPr>
      </w:pPr>
      <w:r w:rsidRPr="00F03D78">
        <w:rPr>
          <w:sz w:val="24"/>
          <w:szCs w:val="24"/>
        </w:rPr>
        <w:t>A</w:t>
      </w:r>
      <w:r w:rsidRPr="00F03D78">
        <w:rPr>
          <w:spacing w:val="-4"/>
          <w:sz w:val="24"/>
          <w:szCs w:val="24"/>
        </w:rPr>
        <w:t>m</w:t>
      </w:r>
      <w:r w:rsidRPr="00F03D78">
        <w:rPr>
          <w:spacing w:val="4"/>
          <w:sz w:val="24"/>
          <w:szCs w:val="24"/>
        </w:rPr>
        <w:t>e</w:t>
      </w:r>
      <w:r w:rsidRPr="00F03D78">
        <w:rPr>
          <w:sz w:val="24"/>
          <w:szCs w:val="24"/>
        </w:rPr>
        <w:t>n</w:t>
      </w:r>
      <w:r w:rsidRPr="00F03D78">
        <w:rPr>
          <w:spacing w:val="5"/>
          <w:sz w:val="24"/>
          <w:szCs w:val="24"/>
        </w:rPr>
        <w:t>d</w:t>
      </w:r>
      <w:r w:rsidRPr="00F03D78">
        <w:rPr>
          <w:spacing w:val="-9"/>
          <w:sz w:val="24"/>
          <w:szCs w:val="24"/>
        </w:rPr>
        <w:t>m</w:t>
      </w:r>
      <w:r w:rsidRPr="00F03D78">
        <w:rPr>
          <w:spacing w:val="4"/>
          <w:sz w:val="24"/>
          <w:szCs w:val="24"/>
        </w:rPr>
        <w:t>e</w:t>
      </w:r>
      <w:r w:rsidRPr="00F03D78">
        <w:rPr>
          <w:spacing w:val="-5"/>
          <w:sz w:val="24"/>
          <w:szCs w:val="24"/>
        </w:rPr>
        <w:t>n</w:t>
      </w:r>
      <w:r w:rsidRPr="00F03D78">
        <w:rPr>
          <w:spacing w:val="5"/>
          <w:sz w:val="24"/>
          <w:szCs w:val="24"/>
        </w:rPr>
        <w:t>t</w:t>
      </w:r>
      <w:r w:rsidRPr="00F03D78">
        <w:rPr>
          <w:sz w:val="24"/>
          <w:szCs w:val="24"/>
        </w:rPr>
        <w:t>s to</w:t>
      </w:r>
      <w:r w:rsidRPr="00F03D78">
        <w:rPr>
          <w:spacing w:val="2"/>
          <w:sz w:val="24"/>
          <w:szCs w:val="24"/>
        </w:rPr>
        <w:t xml:space="preserve"> </w:t>
      </w:r>
      <w:r w:rsidR="00617550" w:rsidRPr="00F03D78">
        <w:rPr>
          <w:sz w:val="24"/>
          <w:szCs w:val="24"/>
        </w:rPr>
        <w:t>Club Table Tennis at UVA Constitution</w:t>
      </w:r>
      <w:r w:rsidRPr="00F03D78">
        <w:rPr>
          <w:spacing w:val="-2"/>
          <w:sz w:val="24"/>
          <w:szCs w:val="24"/>
        </w:rPr>
        <w:t xml:space="preserve"> </w:t>
      </w:r>
      <w:r w:rsidRPr="00F03D78">
        <w:rPr>
          <w:spacing w:val="-4"/>
          <w:sz w:val="24"/>
          <w:szCs w:val="24"/>
        </w:rPr>
        <w:t>m</w:t>
      </w:r>
      <w:r w:rsidRPr="00F03D78">
        <w:rPr>
          <w:spacing w:val="4"/>
          <w:sz w:val="24"/>
          <w:szCs w:val="24"/>
        </w:rPr>
        <w:t>a</w:t>
      </w:r>
      <w:r w:rsidRPr="00F03D78">
        <w:rPr>
          <w:sz w:val="24"/>
          <w:szCs w:val="24"/>
        </w:rPr>
        <w:t>y</w:t>
      </w:r>
      <w:r w:rsidRPr="00F03D78">
        <w:rPr>
          <w:spacing w:val="2"/>
          <w:sz w:val="24"/>
          <w:szCs w:val="24"/>
        </w:rPr>
        <w:t xml:space="preserve"> </w:t>
      </w:r>
      <w:r w:rsidRPr="00F03D78">
        <w:rPr>
          <w:spacing w:val="-5"/>
          <w:sz w:val="24"/>
          <w:szCs w:val="24"/>
        </w:rPr>
        <w:t>b</w:t>
      </w:r>
      <w:r w:rsidRPr="00F03D78">
        <w:rPr>
          <w:sz w:val="24"/>
          <w:szCs w:val="24"/>
        </w:rPr>
        <w:t>e</w:t>
      </w:r>
      <w:r w:rsidRPr="00F03D78">
        <w:rPr>
          <w:spacing w:val="1"/>
          <w:sz w:val="24"/>
          <w:szCs w:val="24"/>
        </w:rPr>
        <w:t xml:space="preserve"> </w:t>
      </w:r>
      <w:r w:rsidRPr="00F03D78">
        <w:rPr>
          <w:sz w:val="24"/>
          <w:szCs w:val="24"/>
        </w:rPr>
        <w:t>p</w:t>
      </w:r>
      <w:r w:rsidRPr="00F03D78">
        <w:rPr>
          <w:spacing w:val="-3"/>
          <w:sz w:val="24"/>
          <w:szCs w:val="24"/>
        </w:rPr>
        <w:t>r</w:t>
      </w:r>
      <w:r w:rsidRPr="00F03D78">
        <w:rPr>
          <w:spacing w:val="5"/>
          <w:sz w:val="24"/>
          <w:szCs w:val="24"/>
        </w:rPr>
        <w:t>o</w:t>
      </w:r>
      <w:r w:rsidRPr="00F03D78">
        <w:rPr>
          <w:spacing w:val="-5"/>
          <w:sz w:val="24"/>
          <w:szCs w:val="24"/>
        </w:rPr>
        <w:t>p</w:t>
      </w:r>
      <w:r w:rsidRPr="00F03D78">
        <w:rPr>
          <w:spacing w:val="5"/>
          <w:sz w:val="24"/>
          <w:szCs w:val="24"/>
        </w:rPr>
        <w:t>o</w:t>
      </w:r>
      <w:r w:rsidRPr="00F03D78">
        <w:rPr>
          <w:spacing w:val="-2"/>
          <w:sz w:val="24"/>
          <w:szCs w:val="24"/>
        </w:rPr>
        <w:t>s</w:t>
      </w:r>
      <w:r w:rsidRPr="00F03D78">
        <w:rPr>
          <w:spacing w:val="-1"/>
          <w:sz w:val="24"/>
          <w:szCs w:val="24"/>
        </w:rPr>
        <w:t>e</w:t>
      </w:r>
      <w:r w:rsidRPr="00F03D78">
        <w:rPr>
          <w:sz w:val="24"/>
          <w:szCs w:val="24"/>
        </w:rPr>
        <w:t>d</w:t>
      </w:r>
      <w:r w:rsidRPr="00F03D78">
        <w:rPr>
          <w:spacing w:val="2"/>
          <w:sz w:val="24"/>
          <w:szCs w:val="24"/>
        </w:rPr>
        <w:t xml:space="preserve"> </w:t>
      </w:r>
      <w:r w:rsidR="00506490" w:rsidRPr="00F03D78">
        <w:rPr>
          <w:spacing w:val="2"/>
          <w:sz w:val="24"/>
          <w:szCs w:val="24"/>
        </w:rPr>
        <w:t>by a written petition submitted by any member of the club.</w:t>
      </w:r>
    </w:p>
    <w:p w14:paraId="2A78210B" w14:textId="77777777" w:rsidR="00506490" w:rsidRPr="00F03D78" w:rsidRDefault="00506490" w:rsidP="00506490">
      <w:pPr>
        <w:pStyle w:val="ListParagraph"/>
        <w:spacing w:line="260" w:lineRule="exact"/>
        <w:ind w:left="1198" w:right="982"/>
        <w:rPr>
          <w:sz w:val="24"/>
          <w:szCs w:val="24"/>
        </w:rPr>
      </w:pPr>
    </w:p>
    <w:p w14:paraId="43B669F2" w14:textId="77777777" w:rsidR="00A235F9" w:rsidRPr="00F03D78" w:rsidRDefault="00A235F9">
      <w:pPr>
        <w:spacing w:before="8" w:line="100" w:lineRule="exact"/>
        <w:rPr>
          <w:sz w:val="11"/>
          <w:szCs w:val="11"/>
        </w:rPr>
      </w:pPr>
    </w:p>
    <w:p w14:paraId="480B2FA5" w14:textId="77777777" w:rsidR="00A235F9" w:rsidRPr="00F03D78" w:rsidRDefault="005D3139">
      <w:pPr>
        <w:ind w:left="118"/>
        <w:rPr>
          <w:sz w:val="24"/>
          <w:szCs w:val="24"/>
        </w:rPr>
      </w:pPr>
      <w:r w:rsidRPr="00F03D78">
        <w:rPr>
          <w:i/>
          <w:sz w:val="24"/>
          <w:szCs w:val="24"/>
        </w:rPr>
        <w:t>S</w:t>
      </w:r>
      <w:r w:rsidRPr="00F03D78">
        <w:rPr>
          <w:i/>
          <w:spacing w:val="-1"/>
          <w:sz w:val="24"/>
          <w:szCs w:val="24"/>
        </w:rPr>
        <w:t>ec</w:t>
      </w:r>
      <w:r w:rsidRPr="00F03D78">
        <w:rPr>
          <w:i/>
          <w:sz w:val="24"/>
          <w:szCs w:val="24"/>
        </w:rPr>
        <w:t>tion</w:t>
      </w:r>
      <w:r w:rsidRPr="00F03D78">
        <w:rPr>
          <w:i/>
          <w:spacing w:val="-2"/>
          <w:sz w:val="24"/>
          <w:szCs w:val="24"/>
        </w:rPr>
        <w:t xml:space="preserve"> </w:t>
      </w:r>
      <w:r w:rsidRPr="00F03D78">
        <w:rPr>
          <w:i/>
          <w:sz w:val="24"/>
          <w:szCs w:val="24"/>
        </w:rPr>
        <w:t>2:</w:t>
      </w:r>
      <w:r w:rsidRPr="00F03D78">
        <w:rPr>
          <w:i/>
          <w:spacing w:val="-1"/>
          <w:sz w:val="24"/>
          <w:szCs w:val="24"/>
        </w:rPr>
        <w:t xml:space="preserve"> </w:t>
      </w:r>
      <w:r w:rsidRPr="00F03D78">
        <w:rPr>
          <w:i/>
          <w:spacing w:val="-3"/>
          <w:sz w:val="24"/>
          <w:szCs w:val="24"/>
        </w:rPr>
        <w:t>A</w:t>
      </w:r>
      <w:r w:rsidRPr="00F03D78">
        <w:rPr>
          <w:i/>
          <w:sz w:val="24"/>
          <w:szCs w:val="24"/>
        </w:rPr>
        <w:t>m</w:t>
      </w:r>
      <w:r w:rsidRPr="00F03D78">
        <w:rPr>
          <w:i/>
          <w:spacing w:val="-1"/>
          <w:sz w:val="24"/>
          <w:szCs w:val="24"/>
        </w:rPr>
        <w:t>e</w:t>
      </w:r>
      <w:r w:rsidRPr="00F03D78">
        <w:rPr>
          <w:i/>
          <w:sz w:val="24"/>
          <w:szCs w:val="24"/>
        </w:rPr>
        <w:t>ndm</w:t>
      </w:r>
      <w:r w:rsidRPr="00F03D78">
        <w:rPr>
          <w:i/>
          <w:spacing w:val="-1"/>
          <w:sz w:val="24"/>
          <w:szCs w:val="24"/>
        </w:rPr>
        <w:t>e</w:t>
      </w:r>
      <w:r w:rsidRPr="00F03D78">
        <w:rPr>
          <w:i/>
          <w:sz w:val="24"/>
          <w:szCs w:val="24"/>
        </w:rPr>
        <w:t>nt</w:t>
      </w:r>
      <w:r w:rsidRPr="00F03D78">
        <w:rPr>
          <w:i/>
          <w:spacing w:val="3"/>
          <w:sz w:val="24"/>
          <w:szCs w:val="24"/>
        </w:rPr>
        <w:t xml:space="preserve"> </w:t>
      </w:r>
      <w:r w:rsidRPr="00F03D78">
        <w:rPr>
          <w:i/>
          <w:spacing w:val="-3"/>
          <w:sz w:val="24"/>
          <w:szCs w:val="24"/>
        </w:rPr>
        <w:t>P</w:t>
      </w:r>
      <w:r w:rsidRPr="00F03D78">
        <w:rPr>
          <w:i/>
          <w:spacing w:val="5"/>
          <w:sz w:val="24"/>
          <w:szCs w:val="24"/>
        </w:rPr>
        <w:t>a</w:t>
      </w:r>
      <w:r w:rsidRPr="00F03D78">
        <w:rPr>
          <w:i/>
          <w:spacing w:val="-2"/>
          <w:sz w:val="24"/>
          <w:szCs w:val="24"/>
        </w:rPr>
        <w:t>ss</w:t>
      </w:r>
      <w:r w:rsidRPr="00F03D78">
        <w:rPr>
          <w:i/>
          <w:sz w:val="24"/>
          <w:szCs w:val="24"/>
        </w:rPr>
        <w:t>age</w:t>
      </w:r>
    </w:p>
    <w:p w14:paraId="702FB8C3" w14:textId="77777777" w:rsidR="00A235F9" w:rsidRPr="00F03D78" w:rsidRDefault="00A235F9">
      <w:pPr>
        <w:spacing w:before="2" w:line="120" w:lineRule="exact"/>
        <w:rPr>
          <w:sz w:val="12"/>
          <w:szCs w:val="12"/>
        </w:rPr>
      </w:pPr>
    </w:p>
    <w:p w14:paraId="71CFF94A" w14:textId="271EDED1" w:rsidR="00A235F9" w:rsidRPr="00F03D78" w:rsidRDefault="005D3139">
      <w:pPr>
        <w:ind w:left="838"/>
        <w:rPr>
          <w:sz w:val="24"/>
          <w:szCs w:val="24"/>
        </w:rPr>
      </w:pPr>
      <w:r w:rsidRPr="00F03D78">
        <w:rPr>
          <w:spacing w:val="-5"/>
          <w:sz w:val="24"/>
          <w:szCs w:val="24"/>
        </w:rPr>
        <w:t>A</w:t>
      </w:r>
      <w:r w:rsidRPr="00F03D78">
        <w:rPr>
          <w:sz w:val="24"/>
          <w:szCs w:val="24"/>
        </w:rPr>
        <w:t>.</w:t>
      </w:r>
      <w:r w:rsidRPr="00F03D78">
        <w:rPr>
          <w:spacing w:val="5"/>
          <w:sz w:val="24"/>
          <w:szCs w:val="24"/>
        </w:rPr>
        <w:t xml:space="preserve"> </w:t>
      </w:r>
      <w:r w:rsidR="00326D1C" w:rsidRPr="00F03D78">
        <w:rPr>
          <w:spacing w:val="5"/>
          <w:sz w:val="24"/>
          <w:szCs w:val="24"/>
        </w:rPr>
        <w:t xml:space="preserve">Three-fourths </w:t>
      </w:r>
      <w:r w:rsidRPr="00F03D78">
        <w:rPr>
          <w:spacing w:val="5"/>
          <w:sz w:val="24"/>
          <w:szCs w:val="24"/>
        </w:rPr>
        <w:t>o</w:t>
      </w:r>
      <w:r w:rsidRPr="00F03D78">
        <w:rPr>
          <w:sz w:val="24"/>
          <w:szCs w:val="24"/>
        </w:rPr>
        <w:t>f</w:t>
      </w:r>
      <w:r w:rsidRPr="00F03D78">
        <w:rPr>
          <w:spacing w:val="-6"/>
          <w:sz w:val="24"/>
          <w:szCs w:val="24"/>
        </w:rPr>
        <w:t xml:space="preserve"> </w:t>
      </w:r>
      <w:r w:rsidRPr="00F03D78">
        <w:rPr>
          <w:spacing w:val="5"/>
          <w:sz w:val="24"/>
          <w:szCs w:val="24"/>
        </w:rPr>
        <w:t>t</w:t>
      </w:r>
      <w:r w:rsidRPr="00F03D78">
        <w:rPr>
          <w:spacing w:val="-10"/>
          <w:sz w:val="24"/>
          <w:szCs w:val="24"/>
        </w:rPr>
        <w:t>h</w:t>
      </w:r>
      <w:r w:rsidRPr="00F03D78">
        <w:rPr>
          <w:spacing w:val="5"/>
          <w:sz w:val="24"/>
          <w:szCs w:val="24"/>
        </w:rPr>
        <w:t>o</w:t>
      </w:r>
      <w:r w:rsidRPr="00F03D78">
        <w:rPr>
          <w:spacing w:val="-2"/>
          <w:sz w:val="24"/>
          <w:szCs w:val="24"/>
        </w:rPr>
        <w:t>s</w:t>
      </w:r>
      <w:r w:rsidRPr="00F03D78">
        <w:rPr>
          <w:sz w:val="24"/>
          <w:szCs w:val="24"/>
        </w:rPr>
        <w:t>e</w:t>
      </w:r>
      <w:r w:rsidRPr="00F03D78">
        <w:rPr>
          <w:spacing w:val="1"/>
          <w:sz w:val="24"/>
          <w:szCs w:val="24"/>
        </w:rPr>
        <w:t xml:space="preserve"> </w:t>
      </w:r>
      <w:r w:rsidRPr="00F03D78">
        <w:rPr>
          <w:spacing w:val="-5"/>
          <w:sz w:val="24"/>
          <w:szCs w:val="24"/>
        </w:rPr>
        <w:t>v</w:t>
      </w:r>
      <w:r w:rsidRPr="00F03D78">
        <w:rPr>
          <w:sz w:val="24"/>
          <w:szCs w:val="24"/>
        </w:rPr>
        <w:t>o</w:t>
      </w:r>
      <w:r w:rsidRPr="00F03D78">
        <w:rPr>
          <w:spacing w:val="10"/>
          <w:sz w:val="24"/>
          <w:szCs w:val="24"/>
        </w:rPr>
        <w:t>t</w:t>
      </w:r>
      <w:r w:rsidRPr="00F03D78">
        <w:rPr>
          <w:spacing w:val="-4"/>
          <w:sz w:val="24"/>
          <w:szCs w:val="24"/>
        </w:rPr>
        <w:t>i</w:t>
      </w:r>
      <w:r w:rsidRPr="00F03D78">
        <w:rPr>
          <w:spacing w:val="-5"/>
          <w:sz w:val="24"/>
          <w:szCs w:val="24"/>
        </w:rPr>
        <w:t>n</w:t>
      </w:r>
      <w:r w:rsidRPr="00F03D78">
        <w:rPr>
          <w:sz w:val="24"/>
          <w:szCs w:val="24"/>
        </w:rPr>
        <w:t>g</w:t>
      </w:r>
      <w:r w:rsidRPr="00F03D78">
        <w:rPr>
          <w:spacing w:val="2"/>
          <w:sz w:val="24"/>
          <w:szCs w:val="24"/>
        </w:rPr>
        <w:t xml:space="preserve"> </w:t>
      </w:r>
      <w:r w:rsidRPr="00F03D78">
        <w:rPr>
          <w:spacing w:val="-4"/>
          <w:sz w:val="24"/>
          <w:szCs w:val="24"/>
        </w:rPr>
        <w:t>m</w:t>
      </w:r>
      <w:r w:rsidRPr="00F03D78">
        <w:rPr>
          <w:spacing w:val="5"/>
          <w:sz w:val="24"/>
          <w:szCs w:val="24"/>
        </w:rPr>
        <w:t>u</w:t>
      </w:r>
      <w:r w:rsidRPr="00F03D78">
        <w:rPr>
          <w:spacing w:val="-2"/>
          <w:sz w:val="24"/>
          <w:szCs w:val="24"/>
        </w:rPr>
        <w:t>s</w:t>
      </w:r>
      <w:r w:rsidRPr="00F03D78">
        <w:rPr>
          <w:sz w:val="24"/>
          <w:szCs w:val="24"/>
        </w:rPr>
        <w:t>t</w:t>
      </w:r>
      <w:r w:rsidRPr="00F03D78">
        <w:rPr>
          <w:spacing w:val="3"/>
          <w:sz w:val="24"/>
          <w:szCs w:val="24"/>
        </w:rPr>
        <w:t xml:space="preserve"> </w:t>
      </w:r>
      <w:r w:rsidRPr="00F03D78">
        <w:rPr>
          <w:spacing w:val="-5"/>
          <w:sz w:val="24"/>
          <w:szCs w:val="24"/>
        </w:rPr>
        <w:t>v</w:t>
      </w:r>
      <w:r w:rsidRPr="00F03D78">
        <w:rPr>
          <w:sz w:val="24"/>
          <w:szCs w:val="24"/>
        </w:rPr>
        <w:t>o</w:t>
      </w:r>
      <w:r w:rsidRPr="00F03D78">
        <w:rPr>
          <w:spacing w:val="5"/>
          <w:sz w:val="24"/>
          <w:szCs w:val="24"/>
        </w:rPr>
        <w:t>t</w:t>
      </w:r>
      <w:r w:rsidRPr="00F03D78">
        <w:rPr>
          <w:sz w:val="24"/>
          <w:szCs w:val="24"/>
        </w:rPr>
        <w:t>e</w:t>
      </w:r>
      <w:r w:rsidRPr="00F03D78">
        <w:rPr>
          <w:spacing w:val="1"/>
          <w:sz w:val="24"/>
          <w:szCs w:val="24"/>
        </w:rPr>
        <w:t xml:space="preserve"> </w:t>
      </w:r>
      <w:r w:rsidRPr="00F03D78">
        <w:rPr>
          <w:spacing w:val="-4"/>
          <w:sz w:val="24"/>
          <w:szCs w:val="24"/>
        </w:rPr>
        <w:t>i</w:t>
      </w:r>
      <w:r w:rsidRPr="00F03D78">
        <w:rPr>
          <w:sz w:val="24"/>
          <w:szCs w:val="24"/>
        </w:rPr>
        <w:t>n</w:t>
      </w:r>
      <w:r w:rsidRPr="00F03D78">
        <w:rPr>
          <w:spacing w:val="2"/>
          <w:sz w:val="24"/>
          <w:szCs w:val="24"/>
        </w:rPr>
        <w:t xml:space="preserve"> </w:t>
      </w:r>
      <w:r w:rsidRPr="00F03D78">
        <w:rPr>
          <w:spacing w:val="-3"/>
          <w:sz w:val="24"/>
          <w:szCs w:val="24"/>
        </w:rPr>
        <w:t>f</w:t>
      </w:r>
      <w:r w:rsidRPr="00F03D78">
        <w:rPr>
          <w:spacing w:val="4"/>
          <w:sz w:val="24"/>
          <w:szCs w:val="24"/>
        </w:rPr>
        <w:t>a</w:t>
      </w:r>
      <w:r w:rsidRPr="00F03D78">
        <w:rPr>
          <w:spacing w:val="-5"/>
          <w:sz w:val="24"/>
          <w:szCs w:val="24"/>
        </w:rPr>
        <w:t>v</w:t>
      </w:r>
      <w:r w:rsidRPr="00F03D78">
        <w:rPr>
          <w:spacing w:val="5"/>
          <w:sz w:val="24"/>
          <w:szCs w:val="24"/>
        </w:rPr>
        <w:t>o</w:t>
      </w:r>
      <w:r w:rsidRPr="00F03D78">
        <w:rPr>
          <w:sz w:val="24"/>
          <w:szCs w:val="24"/>
        </w:rPr>
        <w:t>r</w:t>
      </w:r>
      <w:r w:rsidRPr="00F03D78">
        <w:rPr>
          <w:spacing w:val="-1"/>
          <w:sz w:val="24"/>
          <w:szCs w:val="24"/>
        </w:rPr>
        <w:t xml:space="preserve"> </w:t>
      </w:r>
      <w:r w:rsidRPr="00F03D78">
        <w:rPr>
          <w:spacing w:val="5"/>
          <w:sz w:val="24"/>
          <w:szCs w:val="24"/>
        </w:rPr>
        <w:t>o</w:t>
      </w:r>
      <w:r w:rsidRPr="00F03D78">
        <w:rPr>
          <w:sz w:val="24"/>
          <w:szCs w:val="24"/>
        </w:rPr>
        <w:t>f</w:t>
      </w:r>
      <w:r w:rsidRPr="00F03D78">
        <w:rPr>
          <w:spacing w:val="-6"/>
          <w:sz w:val="24"/>
          <w:szCs w:val="24"/>
        </w:rPr>
        <w:t xml:space="preserve"> </w:t>
      </w:r>
      <w:r w:rsidRPr="00F03D78">
        <w:rPr>
          <w:spacing w:val="5"/>
          <w:sz w:val="24"/>
          <w:szCs w:val="24"/>
        </w:rPr>
        <w:t>t</w:t>
      </w:r>
      <w:r w:rsidRPr="00F03D78">
        <w:rPr>
          <w:spacing w:val="-5"/>
          <w:sz w:val="24"/>
          <w:szCs w:val="24"/>
        </w:rPr>
        <w:t>h</w:t>
      </w:r>
      <w:r w:rsidRPr="00F03D78">
        <w:rPr>
          <w:sz w:val="24"/>
          <w:szCs w:val="24"/>
        </w:rPr>
        <w:t>e</w:t>
      </w:r>
      <w:r w:rsidRPr="00F03D78">
        <w:rPr>
          <w:spacing w:val="1"/>
          <w:sz w:val="24"/>
          <w:szCs w:val="24"/>
        </w:rPr>
        <w:t xml:space="preserve"> </w:t>
      </w:r>
      <w:r w:rsidRPr="00F03D78">
        <w:rPr>
          <w:spacing w:val="4"/>
          <w:sz w:val="24"/>
          <w:szCs w:val="24"/>
        </w:rPr>
        <w:t>a</w:t>
      </w:r>
      <w:r w:rsidRPr="00F03D78">
        <w:rPr>
          <w:spacing w:val="-9"/>
          <w:sz w:val="24"/>
          <w:szCs w:val="24"/>
        </w:rPr>
        <w:t>m</w:t>
      </w:r>
      <w:r w:rsidRPr="00F03D78">
        <w:rPr>
          <w:spacing w:val="4"/>
          <w:sz w:val="24"/>
          <w:szCs w:val="24"/>
        </w:rPr>
        <w:t>e</w:t>
      </w:r>
      <w:r w:rsidRPr="00F03D78">
        <w:rPr>
          <w:sz w:val="24"/>
          <w:szCs w:val="24"/>
        </w:rPr>
        <w:t>n</w:t>
      </w:r>
      <w:r w:rsidRPr="00F03D78">
        <w:rPr>
          <w:spacing w:val="5"/>
          <w:sz w:val="24"/>
          <w:szCs w:val="24"/>
        </w:rPr>
        <w:t>d</w:t>
      </w:r>
      <w:r w:rsidRPr="00F03D78">
        <w:rPr>
          <w:spacing w:val="-9"/>
          <w:sz w:val="24"/>
          <w:szCs w:val="24"/>
        </w:rPr>
        <w:t>m</w:t>
      </w:r>
      <w:r w:rsidRPr="00F03D78">
        <w:rPr>
          <w:spacing w:val="4"/>
          <w:sz w:val="24"/>
          <w:szCs w:val="24"/>
        </w:rPr>
        <w:t>e</w:t>
      </w:r>
      <w:r w:rsidRPr="00F03D78">
        <w:rPr>
          <w:spacing w:val="-5"/>
          <w:sz w:val="24"/>
          <w:szCs w:val="24"/>
        </w:rPr>
        <w:t>n</w:t>
      </w:r>
      <w:r w:rsidRPr="00F03D78">
        <w:rPr>
          <w:sz w:val="24"/>
          <w:szCs w:val="24"/>
        </w:rPr>
        <w:t>t</w:t>
      </w:r>
      <w:r w:rsidRPr="00F03D78">
        <w:rPr>
          <w:spacing w:val="3"/>
          <w:sz w:val="24"/>
          <w:szCs w:val="24"/>
        </w:rPr>
        <w:t xml:space="preserve"> </w:t>
      </w:r>
      <w:r w:rsidRPr="00F03D78">
        <w:rPr>
          <w:sz w:val="24"/>
          <w:szCs w:val="24"/>
        </w:rPr>
        <w:t>du</w:t>
      </w:r>
      <w:r w:rsidRPr="00F03D78">
        <w:rPr>
          <w:spacing w:val="6"/>
          <w:sz w:val="24"/>
          <w:szCs w:val="24"/>
        </w:rPr>
        <w:t>r</w:t>
      </w:r>
      <w:r w:rsidRPr="00F03D78">
        <w:rPr>
          <w:spacing w:val="-4"/>
          <w:sz w:val="24"/>
          <w:szCs w:val="24"/>
        </w:rPr>
        <w:t>i</w:t>
      </w:r>
      <w:r w:rsidRPr="00F03D78">
        <w:rPr>
          <w:spacing w:val="-5"/>
          <w:sz w:val="24"/>
          <w:szCs w:val="24"/>
        </w:rPr>
        <w:t>n</w:t>
      </w:r>
      <w:r w:rsidRPr="00F03D78">
        <w:rPr>
          <w:sz w:val="24"/>
          <w:szCs w:val="24"/>
        </w:rPr>
        <w:t>g</w:t>
      </w:r>
      <w:r w:rsidRPr="00F03D78">
        <w:rPr>
          <w:spacing w:val="7"/>
          <w:sz w:val="24"/>
          <w:szCs w:val="24"/>
        </w:rPr>
        <w:t xml:space="preserve"> </w:t>
      </w:r>
      <w:r w:rsidRPr="00F03D78">
        <w:rPr>
          <w:spacing w:val="4"/>
          <w:sz w:val="24"/>
          <w:szCs w:val="24"/>
        </w:rPr>
        <w:t>e</w:t>
      </w:r>
      <w:r w:rsidRPr="00F03D78">
        <w:rPr>
          <w:spacing w:val="-9"/>
          <w:sz w:val="24"/>
          <w:szCs w:val="24"/>
        </w:rPr>
        <w:t>l</w:t>
      </w:r>
      <w:r w:rsidRPr="00F03D78">
        <w:rPr>
          <w:spacing w:val="4"/>
          <w:sz w:val="24"/>
          <w:szCs w:val="24"/>
        </w:rPr>
        <w:t>e</w:t>
      </w:r>
      <w:r w:rsidRPr="00F03D78">
        <w:rPr>
          <w:spacing w:val="-6"/>
          <w:sz w:val="24"/>
          <w:szCs w:val="24"/>
        </w:rPr>
        <w:t>c</w:t>
      </w:r>
      <w:r w:rsidRPr="00F03D78">
        <w:rPr>
          <w:spacing w:val="10"/>
          <w:sz w:val="24"/>
          <w:szCs w:val="24"/>
        </w:rPr>
        <w:t>t</w:t>
      </w:r>
      <w:r w:rsidRPr="00F03D78">
        <w:rPr>
          <w:spacing w:val="-9"/>
          <w:sz w:val="24"/>
          <w:szCs w:val="24"/>
        </w:rPr>
        <w:t>i</w:t>
      </w:r>
      <w:r w:rsidRPr="00F03D78">
        <w:rPr>
          <w:spacing w:val="5"/>
          <w:sz w:val="24"/>
          <w:szCs w:val="24"/>
        </w:rPr>
        <w:t>o</w:t>
      </w:r>
      <w:r w:rsidRPr="00F03D78">
        <w:rPr>
          <w:sz w:val="24"/>
          <w:szCs w:val="24"/>
        </w:rPr>
        <w:t>n</w:t>
      </w:r>
      <w:r w:rsidRPr="00F03D78">
        <w:rPr>
          <w:spacing w:val="-2"/>
          <w:sz w:val="24"/>
          <w:szCs w:val="24"/>
        </w:rPr>
        <w:t>s</w:t>
      </w:r>
      <w:r w:rsidRPr="00F03D78">
        <w:rPr>
          <w:sz w:val="24"/>
          <w:szCs w:val="24"/>
        </w:rPr>
        <w:t>.</w:t>
      </w:r>
    </w:p>
    <w:p w14:paraId="529B6DD0" w14:textId="2849EB97" w:rsidR="00A235F9" w:rsidRPr="00F03D78" w:rsidRDefault="005D3139">
      <w:pPr>
        <w:spacing w:line="260" w:lineRule="exact"/>
        <w:ind w:left="838"/>
        <w:rPr>
          <w:sz w:val="24"/>
          <w:szCs w:val="24"/>
        </w:rPr>
      </w:pPr>
      <w:r w:rsidRPr="00F03D78">
        <w:rPr>
          <w:spacing w:val="-6"/>
          <w:sz w:val="24"/>
          <w:szCs w:val="24"/>
        </w:rPr>
        <w:t>B</w:t>
      </w:r>
      <w:r w:rsidRPr="00F03D78">
        <w:rPr>
          <w:sz w:val="24"/>
          <w:szCs w:val="24"/>
        </w:rPr>
        <w:t>.</w:t>
      </w:r>
      <w:r w:rsidRPr="00F03D78">
        <w:rPr>
          <w:spacing w:val="-10"/>
          <w:sz w:val="24"/>
          <w:szCs w:val="24"/>
        </w:rPr>
        <w:t xml:space="preserve"> </w:t>
      </w:r>
      <w:r w:rsidRPr="00F03D78">
        <w:rPr>
          <w:sz w:val="24"/>
          <w:szCs w:val="24"/>
        </w:rPr>
        <w:t>A</w:t>
      </w:r>
      <w:r w:rsidRPr="00F03D78">
        <w:rPr>
          <w:spacing w:val="5"/>
          <w:sz w:val="24"/>
          <w:szCs w:val="24"/>
        </w:rPr>
        <w:t>n</w:t>
      </w:r>
      <w:r w:rsidRPr="00F03D78">
        <w:rPr>
          <w:sz w:val="24"/>
          <w:szCs w:val="24"/>
        </w:rPr>
        <w:t>y</w:t>
      </w:r>
      <w:r w:rsidRPr="00F03D78">
        <w:rPr>
          <w:spacing w:val="-2"/>
          <w:sz w:val="24"/>
          <w:szCs w:val="24"/>
        </w:rPr>
        <w:t xml:space="preserve"> </w:t>
      </w:r>
      <w:r w:rsidRPr="00F03D78">
        <w:rPr>
          <w:spacing w:val="-1"/>
          <w:sz w:val="24"/>
          <w:szCs w:val="24"/>
        </w:rPr>
        <w:t>c</w:t>
      </w:r>
      <w:r w:rsidRPr="00F03D78">
        <w:rPr>
          <w:sz w:val="24"/>
          <w:szCs w:val="24"/>
        </w:rPr>
        <w:t>h</w:t>
      </w:r>
      <w:r w:rsidRPr="00F03D78">
        <w:rPr>
          <w:spacing w:val="-1"/>
          <w:sz w:val="24"/>
          <w:szCs w:val="24"/>
        </w:rPr>
        <w:t>a</w:t>
      </w:r>
      <w:r w:rsidRPr="00F03D78">
        <w:rPr>
          <w:sz w:val="24"/>
          <w:szCs w:val="24"/>
        </w:rPr>
        <w:t>ng</w:t>
      </w:r>
      <w:r w:rsidRPr="00F03D78">
        <w:rPr>
          <w:spacing w:val="-1"/>
          <w:sz w:val="24"/>
          <w:szCs w:val="24"/>
        </w:rPr>
        <w:t>e</w:t>
      </w:r>
      <w:r w:rsidRPr="00F03D78">
        <w:rPr>
          <w:sz w:val="24"/>
          <w:szCs w:val="24"/>
        </w:rPr>
        <w:t>s to</w:t>
      </w:r>
      <w:r w:rsidRPr="00F03D78">
        <w:rPr>
          <w:spacing w:val="2"/>
          <w:sz w:val="24"/>
          <w:szCs w:val="24"/>
        </w:rPr>
        <w:t xml:space="preserve"> </w:t>
      </w:r>
      <w:r w:rsidRPr="00F03D78">
        <w:rPr>
          <w:spacing w:val="5"/>
          <w:sz w:val="24"/>
          <w:szCs w:val="24"/>
        </w:rPr>
        <w:t>t</w:t>
      </w:r>
      <w:r w:rsidRPr="00F03D78">
        <w:rPr>
          <w:spacing w:val="-5"/>
          <w:sz w:val="24"/>
          <w:szCs w:val="24"/>
        </w:rPr>
        <w:t>h</w:t>
      </w:r>
      <w:r w:rsidRPr="00F03D78">
        <w:rPr>
          <w:sz w:val="24"/>
          <w:szCs w:val="24"/>
        </w:rPr>
        <w:t>e</w:t>
      </w:r>
      <w:r w:rsidRPr="00F03D78">
        <w:rPr>
          <w:spacing w:val="-3"/>
          <w:sz w:val="24"/>
          <w:szCs w:val="24"/>
        </w:rPr>
        <w:t xml:space="preserve"> </w:t>
      </w:r>
      <w:r w:rsidRPr="00F03D78">
        <w:rPr>
          <w:spacing w:val="-4"/>
          <w:sz w:val="24"/>
          <w:szCs w:val="24"/>
        </w:rPr>
        <w:t>m</w:t>
      </w:r>
      <w:r w:rsidRPr="00F03D78">
        <w:rPr>
          <w:spacing w:val="-1"/>
          <w:sz w:val="24"/>
          <w:szCs w:val="24"/>
        </w:rPr>
        <w:t>e</w:t>
      </w:r>
      <w:r w:rsidRPr="00F03D78">
        <w:rPr>
          <w:spacing w:val="10"/>
          <w:sz w:val="24"/>
          <w:szCs w:val="24"/>
        </w:rPr>
        <w:t>t</w:t>
      </w:r>
      <w:r w:rsidRPr="00F03D78">
        <w:rPr>
          <w:spacing w:val="-5"/>
          <w:sz w:val="24"/>
          <w:szCs w:val="24"/>
        </w:rPr>
        <w:t>h</w:t>
      </w:r>
      <w:r w:rsidRPr="00F03D78">
        <w:rPr>
          <w:sz w:val="24"/>
          <w:szCs w:val="24"/>
        </w:rPr>
        <w:t>od</w:t>
      </w:r>
      <w:r w:rsidRPr="00F03D78">
        <w:rPr>
          <w:spacing w:val="2"/>
          <w:sz w:val="24"/>
          <w:szCs w:val="24"/>
        </w:rPr>
        <w:t xml:space="preserve"> </w:t>
      </w:r>
      <w:r w:rsidRPr="00F03D78">
        <w:rPr>
          <w:spacing w:val="5"/>
          <w:sz w:val="24"/>
          <w:szCs w:val="24"/>
        </w:rPr>
        <w:t>o</w:t>
      </w:r>
      <w:r w:rsidRPr="00F03D78">
        <w:rPr>
          <w:sz w:val="24"/>
          <w:szCs w:val="24"/>
        </w:rPr>
        <w:t>f</w:t>
      </w:r>
      <w:r w:rsidRPr="00F03D78">
        <w:rPr>
          <w:spacing w:val="-6"/>
          <w:sz w:val="24"/>
          <w:szCs w:val="24"/>
        </w:rPr>
        <w:t xml:space="preserve"> </w:t>
      </w:r>
      <w:r w:rsidRPr="00F03D78">
        <w:rPr>
          <w:spacing w:val="-1"/>
          <w:sz w:val="24"/>
          <w:szCs w:val="24"/>
        </w:rPr>
        <w:t>a</w:t>
      </w:r>
      <w:r w:rsidRPr="00F03D78">
        <w:rPr>
          <w:sz w:val="24"/>
          <w:szCs w:val="24"/>
        </w:rPr>
        <w:t>p</w:t>
      </w:r>
      <w:r w:rsidRPr="00F03D78">
        <w:rPr>
          <w:spacing w:val="-5"/>
          <w:sz w:val="24"/>
          <w:szCs w:val="24"/>
        </w:rPr>
        <w:t>p</w:t>
      </w:r>
      <w:r w:rsidRPr="00F03D78">
        <w:rPr>
          <w:spacing w:val="5"/>
          <w:sz w:val="24"/>
          <w:szCs w:val="24"/>
        </w:rPr>
        <w:t>o</w:t>
      </w:r>
      <w:r w:rsidRPr="00F03D78">
        <w:rPr>
          <w:spacing w:val="-3"/>
          <w:sz w:val="24"/>
          <w:szCs w:val="24"/>
        </w:rPr>
        <w:t>r</w:t>
      </w:r>
      <w:r w:rsidRPr="00F03D78">
        <w:rPr>
          <w:spacing w:val="10"/>
          <w:sz w:val="24"/>
          <w:szCs w:val="24"/>
        </w:rPr>
        <w:t>t</w:t>
      </w:r>
      <w:r w:rsidRPr="00F03D78">
        <w:rPr>
          <w:spacing w:val="-9"/>
          <w:sz w:val="24"/>
          <w:szCs w:val="24"/>
        </w:rPr>
        <w:t>i</w:t>
      </w:r>
      <w:r w:rsidRPr="00F03D78">
        <w:rPr>
          <w:spacing w:val="5"/>
          <w:sz w:val="24"/>
          <w:szCs w:val="24"/>
        </w:rPr>
        <w:t>o</w:t>
      </w:r>
      <w:r w:rsidRPr="00F03D78">
        <w:rPr>
          <w:sz w:val="24"/>
          <w:szCs w:val="24"/>
        </w:rPr>
        <w:t>n</w:t>
      </w:r>
      <w:r w:rsidRPr="00F03D78">
        <w:rPr>
          <w:spacing w:val="-4"/>
          <w:sz w:val="24"/>
          <w:szCs w:val="24"/>
        </w:rPr>
        <w:t>i</w:t>
      </w:r>
      <w:r w:rsidRPr="00F03D78">
        <w:rPr>
          <w:sz w:val="24"/>
          <w:szCs w:val="24"/>
        </w:rPr>
        <w:t>ng</w:t>
      </w:r>
      <w:r w:rsidRPr="00F03D78">
        <w:rPr>
          <w:spacing w:val="2"/>
          <w:sz w:val="24"/>
          <w:szCs w:val="24"/>
        </w:rPr>
        <w:t xml:space="preserve"> </w:t>
      </w:r>
      <w:r w:rsidR="00CD1B9B" w:rsidRPr="00F03D78">
        <w:rPr>
          <w:spacing w:val="2"/>
          <w:sz w:val="24"/>
          <w:szCs w:val="24"/>
        </w:rPr>
        <w:t xml:space="preserve">Executive Officer </w:t>
      </w:r>
      <w:r w:rsidRPr="00F03D78">
        <w:rPr>
          <w:spacing w:val="3"/>
          <w:sz w:val="24"/>
          <w:szCs w:val="24"/>
        </w:rPr>
        <w:t>s</w:t>
      </w:r>
      <w:r w:rsidRPr="00F03D78">
        <w:rPr>
          <w:spacing w:val="-5"/>
          <w:sz w:val="24"/>
          <w:szCs w:val="24"/>
        </w:rPr>
        <w:t>h</w:t>
      </w:r>
      <w:r w:rsidRPr="00F03D78">
        <w:rPr>
          <w:spacing w:val="4"/>
          <w:sz w:val="24"/>
          <w:szCs w:val="24"/>
        </w:rPr>
        <w:t>a</w:t>
      </w:r>
      <w:r w:rsidRPr="00F03D78">
        <w:rPr>
          <w:sz w:val="24"/>
          <w:szCs w:val="24"/>
        </w:rPr>
        <w:t>ll</w:t>
      </w:r>
      <w:r w:rsidRPr="00F03D78">
        <w:rPr>
          <w:spacing w:val="-2"/>
          <w:sz w:val="24"/>
          <w:szCs w:val="24"/>
        </w:rPr>
        <w:t xml:space="preserve"> </w:t>
      </w:r>
      <w:r w:rsidRPr="00F03D78">
        <w:rPr>
          <w:spacing w:val="-5"/>
          <w:sz w:val="24"/>
          <w:szCs w:val="24"/>
        </w:rPr>
        <w:t>n</w:t>
      </w:r>
      <w:r w:rsidRPr="00F03D78">
        <w:rPr>
          <w:spacing w:val="5"/>
          <w:sz w:val="24"/>
          <w:szCs w:val="24"/>
        </w:rPr>
        <w:t>o</w:t>
      </w:r>
      <w:r w:rsidRPr="00F03D78">
        <w:rPr>
          <w:sz w:val="24"/>
          <w:szCs w:val="24"/>
        </w:rPr>
        <w:t>t</w:t>
      </w:r>
      <w:r w:rsidRPr="00F03D78">
        <w:rPr>
          <w:spacing w:val="-2"/>
          <w:sz w:val="24"/>
          <w:szCs w:val="24"/>
        </w:rPr>
        <w:t xml:space="preserve"> </w:t>
      </w:r>
      <w:r w:rsidRPr="00F03D78">
        <w:rPr>
          <w:spacing w:val="5"/>
          <w:sz w:val="24"/>
          <w:szCs w:val="24"/>
        </w:rPr>
        <w:t>t</w:t>
      </w:r>
      <w:r w:rsidRPr="00F03D78">
        <w:rPr>
          <w:spacing w:val="-1"/>
          <w:sz w:val="24"/>
          <w:szCs w:val="24"/>
        </w:rPr>
        <w:t>a</w:t>
      </w:r>
      <w:r w:rsidRPr="00F03D78">
        <w:rPr>
          <w:sz w:val="24"/>
          <w:szCs w:val="24"/>
        </w:rPr>
        <w:t>ke</w:t>
      </w:r>
      <w:r w:rsidRPr="00F03D78">
        <w:rPr>
          <w:spacing w:val="-3"/>
          <w:sz w:val="24"/>
          <w:szCs w:val="24"/>
        </w:rPr>
        <w:t xml:space="preserve"> </w:t>
      </w:r>
      <w:r w:rsidRPr="00F03D78">
        <w:rPr>
          <w:spacing w:val="4"/>
          <w:sz w:val="24"/>
          <w:szCs w:val="24"/>
        </w:rPr>
        <w:t>e</w:t>
      </w:r>
      <w:r w:rsidRPr="00F03D78">
        <w:rPr>
          <w:spacing w:val="-8"/>
          <w:sz w:val="24"/>
          <w:szCs w:val="24"/>
        </w:rPr>
        <w:t>f</w:t>
      </w:r>
      <w:r w:rsidRPr="00F03D78">
        <w:rPr>
          <w:spacing w:val="-3"/>
          <w:sz w:val="24"/>
          <w:szCs w:val="24"/>
        </w:rPr>
        <w:t>f</w:t>
      </w:r>
      <w:r w:rsidRPr="00F03D78">
        <w:rPr>
          <w:spacing w:val="4"/>
          <w:sz w:val="24"/>
          <w:szCs w:val="24"/>
        </w:rPr>
        <w:t>e</w:t>
      </w:r>
      <w:r w:rsidRPr="00F03D78">
        <w:rPr>
          <w:spacing w:val="-6"/>
          <w:sz w:val="24"/>
          <w:szCs w:val="24"/>
        </w:rPr>
        <w:t>c</w:t>
      </w:r>
      <w:r w:rsidRPr="00F03D78">
        <w:rPr>
          <w:sz w:val="24"/>
          <w:szCs w:val="24"/>
        </w:rPr>
        <w:t>t</w:t>
      </w:r>
      <w:r w:rsidRPr="00F03D78">
        <w:rPr>
          <w:spacing w:val="8"/>
          <w:sz w:val="24"/>
          <w:szCs w:val="24"/>
        </w:rPr>
        <w:t xml:space="preserve"> </w:t>
      </w:r>
      <w:r w:rsidRPr="00F03D78">
        <w:rPr>
          <w:sz w:val="24"/>
          <w:szCs w:val="24"/>
        </w:rPr>
        <w:t>u</w:t>
      </w:r>
      <w:r w:rsidRPr="00F03D78">
        <w:rPr>
          <w:spacing w:val="-5"/>
          <w:sz w:val="24"/>
          <w:szCs w:val="24"/>
        </w:rPr>
        <w:t>n</w:t>
      </w:r>
      <w:r w:rsidRPr="00F03D78">
        <w:rPr>
          <w:spacing w:val="5"/>
          <w:sz w:val="24"/>
          <w:szCs w:val="24"/>
        </w:rPr>
        <w:t>t</w:t>
      </w:r>
      <w:r w:rsidRPr="00F03D78">
        <w:rPr>
          <w:sz w:val="24"/>
          <w:szCs w:val="24"/>
        </w:rPr>
        <w:t>il</w:t>
      </w:r>
    </w:p>
    <w:p w14:paraId="2FD0ADFD" w14:textId="4059C542" w:rsidR="00A235F9" w:rsidRPr="00F03D78" w:rsidRDefault="005D3139">
      <w:pPr>
        <w:spacing w:before="2"/>
        <w:ind w:left="838"/>
        <w:rPr>
          <w:sz w:val="24"/>
          <w:szCs w:val="24"/>
        </w:rPr>
      </w:pPr>
      <w:r w:rsidRPr="00F03D78">
        <w:rPr>
          <w:spacing w:val="4"/>
          <w:sz w:val="24"/>
          <w:szCs w:val="24"/>
        </w:rPr>
        <w:t>a</w:t>
      </w:r>
      <w:r w:rsidRPr="00F03D78">
        <w:rPr>
          <w:spacing w:val="-13"/>
          <w:sz w:val="24"/>
          <w:szCs w:val="24"/>
        </w:rPr>
        <w:t>f</w:t>
      </w:r>
      <w:r w:rsidRPr="00F03D78">
        <w:rPr>
          <w:spacing w:val="10"/>
          <w:sz w:val="24"/>
          <w:szCs w:val="24"/>
        </w:rPr>
        <w:t>t</w:t>
      </w:r>
      <w:r w:rsidRPr="00F03D78">
        <w:rPr>
          <w:spacing w:val="-6"/>
          <w:sz w:val="24"/>
          <w:szCs w:val="24"/>
        </w:rPr>
        <w:t>e</w:t>
      </w:r>
      <w:r w:rsidRPr="00F03D78">
        <w:rPr>
          <w:sz w:val="24"/>
          <w:szCs w:val="24"/>
        </w:rPr>
        <w:t>r</w:t>
      </w:r>
      <w:r w:rsidRPr="00F03D78">
        <w:rPr>
          <w:spacing w:val="4"/>
          <w:sz w:val="24"/>
          <w:szCs w:val="24"/>
        </w:rPr>
        <w:t xml:space="preserve"> </w:t>
      </w:r>
      <w:r w:rsidRPr="00F03D78">
        <w:rPr>
          <w:spacing w:val="5"/>
          <w:sz w:val="24"/>
          <w:szCs w:val="24"/>
        </w:rPr>
        <w:t>t</w:t>
      </w:r>
      <w:r w:rsidRPr="00F03D78">
        <w:rPr>
          <w:spacing w:val="-5"/>
          <w:sz w:val="24"/>
          <w:szCs w:val="24"/>
        </w:rPr>
        <w:t>h</w:t>
      </w:r>
      <w:r w:rsidRPr="00F03D78">
        <w:rPr>
          <w:sz w:val="24"/>
          <w:szCs w:val="24"/>
        </w:rPr>
        <w:t>e</w:t>
      </w:r>
      <w:r w:rsidRPr="00F03D78">
        <w:rPr>
          <w:spacing w:val="-3"/>
          <w:sz w:val="24"/>
          <w:szCs w:val="24"/>
        </w:rPr>
        <w:t xml:space="preserve"> </w:t>
      </w:r>
      <w:r w:rsidRPr="00F03D78">
        <w:rPr>
          <w:sz w:val="24"/>
          <w:szCs w:val="24"/>
        </w:rPr>
        <w:t>n</w:t>
      </w:r>
      <w:r w:rsidRPr="00F03D78">
        <w:rPr>
          <w:spacing w:val="4"/>
          <w:sz w:val="24"/>
          <w:szCs w:val="24"/>
        </w:rPr>
        <w:t>e</w:t>
      </w:r>
      <w:r w:rsidRPr="00F03D78">
        <w:rPr>
          <w:spacing w:val="-10"/>
          <w:sz w:val="24"/>
          <w:szCs w:val="24"/>
        </w:rPr>
        <w:t>x</w:t>
      </w:r>
      <w:r w:rsidRPr="00F03D78">
        <w:rPr>
          <w:sz w:val="24"/>
          <w:szCs w:val="24"/>
        </w:rPr>
        <w:t>t</w:t>
      </w:r>
      <w:r w:rsidRPr="00F03D78">
        <w:rPr>
          <w:spacing w:val="8"/>
          <w:sz w:val="24"/>
          <w:szCs w:val="24"/>
        </w:rPr>
        <w:t xml:space="preserve"> </w:t>
      </w:r>
      <w:r w:rsidRPr="00F03D78">
        <w:rPr>
          <w:spacing w:val="-2"/>
          <w:sz w:val="24"/>
          <w:szCs w:val="24"/>
        </w:rPr>
        <w:t>s</w:t>
      </w:r>
      <w:r w:rsidRPr="00F03D78">
        <w:rPr>
          <w:sz w:val="24"/>
          <w:szCs w:val="24"/>
        </w:rPr>
        <w:t>p</w:t>
      </w:r>
      <w:r w:rsidRPr="00F03D78">
        <w:rPr>
          <w:spacing w:val="6"/>
          <w:sz w:val="24"/>
          <w:szCs w:val="24"/>
        </w:rPr>
        <w:t>r</w:t>
      </w:r>
      <w:r w:rsidRPr="00F03D78">
        <w:rPr>
          <w:spacing w:val="-4"/>
          <w:sz w:val="24"/>
          <w:szCs w:val="24"/>
        </w:rPr>
        <w:t>i</w:t>
      </w:r>
      <w:r w:rsidRPr="00F03D78">
        <w:rPr>
          <w:spacing w:val="-5"/>
          <w:sz w:val="24"/>
          <w:szCs w:val="24"/>
        </w:rPr>
        <w:t>n</w:t>
      </w:r>
      <w:r w:rsidRPr="00F03D78">
        <w:rPr>
          <w:sz w:val="24"/>
          <w:szCs w:val="24"/>
        </w:rPr>
        <w:t>g</w:t>
      </w:r>
      <w:r w:rsidRPr="00F03D78">
        <w:rPr>
          <w:spacing w:val="2"/>
          <w:sz w:val="24"/>
          <w:szCs w:val="24"/>
        </w:rPr>
        <w:t xml:space="preserve"> </w:t>
      </w:r>
      <w:r w:rsidRPr="00F03D78">
        <w:rPr>
          <w:spacing w:val="4"/>
          <w:sz w:val="24"/>
          <w:szCs w:val="24"/>
        </w:rPr>
        <w:t>e</w:t>
      </w:r>
      <w:r w:rsidRPr="00F03D78">
        <w:rPr>
          <w:spacing w:val="-4"/>
          <w:sz w:val="24"/>
          <w:szCs w:val="24"/>
        </w:rPr>
        <w:t>l</w:t>
      </w:r>
      <w:r w:rsidRPr="00F03D78">
        <w:rPr>
          <w:spacing w:val="4"/>
          <w:sz w:val="24"/>
          <w:szCs w:val="24"/>
        </w:rPr>
        <w:t>e</w:t>
      </w:r>
      <w:r w:rsidRPr="00F03D78">
        <w:rPr>
          <w:spacing w:val="-6"/>
          <w:sz w:val="24"/>
          <w:szCs w:val="24"/>
        </w:rPr>
        <w:t>c</w:t>
      </w:r>
      <w:r w:rsidRPr="00F03D78">
        <w:rPr>
          <w:spacing w:val="10"/>
          <w:sz w:val="24"/>
          <w:szCs w:val="24"/>
        </w:rPr>
        <w:t>t</w:t>
      </w:r>
      <w:r w:rsidRPr="00F03D78">
        <w:rPr>
          <w:spacing w:val="-9"/>
          <w:sz w:val="24"/>
          <w:szCs w:val="24"/>
        </w:rPr>
        <w:t>i</w:t>
      </w:r>
      <w:r w:rsidRPr="00F03D78">
        <w:rPr>
          <w:spacing w:val="5"/>
          <w:sz w:val="24"/>
          <w:szCs w:val="24"/>
        </w:rPr>
        <w:t>o</w:t>
      </w:r>
      <w:r w:rsidRPr="00F03D78">
        <w:rPr>
          <w:spacing w:val="-5"/>
          <w:sz w:val="24"/>
          <w:szCs w:val="24"/>
        </w:rPr>
        <w:t>n</w:t>
      </w:r>
      <w:r w:rsidRPr="00F03D78">
        <w:rPr>
          <w:sz w:val="24"/>
          <w:szCs w:val="24"/>
        </w:rPr>
        <w:t>.</w:t>
      </w:r>
    </w:p>
    <w:p w14:paraId="73AF8C30" w14:textId="77777777" w:rsidR="00A235F9" w:rsidRPr="00F03D78" w:rsidRDefault="00A235F9">
      <w:pPr>
        <w:spacing w:before="8" w:line="100" w:lineRule="exact"/>
        <w:rPr>
          <w:sz w:val="11"/>
          <w:szCs w:val="11"/>
        </w:rPr>
      </w:pPr>
    </w:p>
    <w:p w14:paraId="30A20001" w14:textId="77777777" w:rsidR="00A235F9" w:rsidRPr="00F03D78" w:rsidRDefault="005D3139">
      <w:pPr>
        <w:ind w:left="118"/>
        <w:rPr>
          <w:sz w:val="24"/>
          <w:szCs w:val="24"/>
        </w:rPr>
      </w:pPr>
      <w:r w:rsidRPr="00F03D78">
        <w:rPr>
          <w:i/>
          <w:sz w:val="24"/>
          <w:szCs w:val="24"/>
        </w:rPr>
        <w:t>S</w:t>
      </w:r>
      <w:r w:rsidRPr="00F03D78">
        <w:rPr>
          <w:i/>
          <w:spacing w:val="-1"/>
          <w:sz w:val="24"/>
          <w:szCs w:val="24"/>
        </w:rPr>
        <w:t>ec</w:t>
      </w:r>
      <w:r w:rsidRPr="00F03D78">
        <w:rPr>
          <w:i/>
          <w:sz w:val="24"/>
          <w:szCs w:val="24"/>
        </w:rPr>
        <w:t>tion</w:t>
      </w:r>
      <w:r w:rsidRPr="00F03D78">
        <w:rPr>
          <w:i/>
          <w:spacing w:val="-2"/>
          <w:sz w:val="24"/>
          <w:szCs w:val="24"/>
        </w:rPr>
        <w:t xml:space="preserve"> </w:t>
      </w:r>
      <w:r w:rsidRPr="00F03D78">
        <w:rPr>
          <w:i/>
          <w:sz w:val="24"/>
          <w:szCs w:val="24"/>
        </w:rPr>
        <w:t>3:</w:t>
      </w:r>
      <w:r w:rsidRPr="00F03D78">
        <w:rPr>
          <w:i/>
          <w:spacing w:val="-1"/>
          <w:sz w:val="24"/>
          <w:szCs w:val="24"/>
        </w:rPr>
        <w:t xml:space="preserve"> </w:t>
      </w:r>
      <w:r w:rsidRPr="00F03D78">
        <w:rPr>
          <w:i/>
          <w:spacing w:val="2"/>
          <w:sz w:val="24"/>
          <w:szCs w:val="24"/>
        </w:rPr>
        <w:t>R</w:t>
      </w:r>
      <w:r w:rsidRPr="00F03D78">
        <w:rPr>
          <w:i/>
          <w:sz w:val="24"/>
          <w:szCs w:val="24"/>
        </w:rPr>
        <w:t>at</w:t>
      </w:r>
      <w:r w:rsidRPr="00F03D78">
        <w:rPr>
          <w:i/>
          <w:spacing w:val="-4"/>
          <w:sz w:val="24"/>
          <w:szCs w:val="24"/>
        </w:rPr>
        <w:t>i</w:t>
      </w:r>
      <w:r w:rsidRPr="00F03D78">
        <w:rPr>
          <w:i/>
          <w:spacing w:val="5"/>
          <w:sz w:val="24"/>
          <w:szCs w:val="24"/>
        </w:rPr>
        <w:t>f</w:t>
      </w:r>
      <w:r w:rsidRPr="00F03D78">
        <w:rPr>
          <w:i/>
          <w:sz w:val="24"/>
          <w:szCs w:val="24"/>
        </w:rPr>
        <w:t>i</w:t>
      </w:r>
      <w:r w:rsidRPr="00F03D78">
        <w:rPr>
          <w:i/>
          <w:spacing w:val="-1"/>
          <w:sz w:val="24"/>
          <w:szCs w:val="24"/>
        </w:rPr>
        <w:t>c</w:t>
      </w:r>
      <w:r w:rsidRPr="00F03D78">
        <w:rPr>
          <w:i/>
          <w:sz w:val="24"/>
          <w:szCs w:val="24"/>
        </w:rPr>
        <w:t>ation</w:t>
      </w:r>
    </w:p>
    <w:p w14:paraId="51E6F5DD" w14:textId="77777777" w:rsidR="00A235F9" w:rsidRPr="00F03D78" w:rsidRDefault="00A235F9">
      <w:pPr>
        <w:spacing w:before="7" w:line="120" w:lineRule="exact"/>
        <w:rPr>
          <w:sz w:val="12"/>
          <w:szCs w:val="12"/>
        </w:rPr>
      </w:pPr>
    </w:p>
    <w:p w14:paraId="2472EE69" w14:textId="0E74322E" w:rsidR="00A235F9" w:rsidRPr="00F03D78" w:rsidRDefault="005D3139">
      <w:pPr>
        <w:spacing w:line="260" w:lineRule="exact"/>
        <w:ind w:left="838" w:right="71"/>
        <w:rPr>
          <w:sz w:val="24"/>
          <w:szCs w:val="24"/>
        </w:rPr>
      </w:pPr>
      <w:r w:rsidRPr="00F03D78">
        <w:rPr>
          <w:spacing w:val="-5"/>
          <w:sz w:val="24"/>
          <w:szCs w:val="24"/>
        </w:rPr>
        <w:lastRenderedPageBreak/>
        <w:t>A</w:t>
      </w:r>
      <w:r w:rsidRPr="00F03D78">
        <w:rPr>
          <w:sz w:val="24"/>
          <w:szCs w:val="24"/>
        </w:rPr>
        <w:t>.</w:t>
      </w:r>
      <w:r w:rsidRPr="00F03D78">
        <w:rPr>
          <w:spacing w:val="5"/>
          <w:sz w:val="24"/>
          <w:szCs w:val="24"/>
        </w:rPr>
        <w:t xml:space="preserve"> </w:t>
      </w:r>
      <w:r w:rsidRPr="00F03D78">
        <w:rPr>
          <w:spacing w:val="-4"/>
          <w:sz w:val="24"/>
          <w:szCs w:val="24"/>
        </w:rPr>
        <w:t>F</w:t>
      </w:r>
      <w:r w:rsidRPr="00F03D78">
        <w:rPr>
          <w:sz w:val="24"/>
          <w:szCs w:val="24"/>
        </w:rPr>
        <w:t>or</w:t>
      </w:r>
      <w:r w:rsidRPr="00F03D78">
        <w:rPr>
          <w:spacing w:val="4"/>
          <w:sz w:val="24"/>
          <w:szCs w:val="24"/>
        </w:rPr>
        <w:t xml:space="preserve"> </w:t>
      </w:r>
      <w:r w:rsidRPr="00F03D78">
        <w:rPr>
          <w:spacing w:val="2"/>
          <w:sz w:val="24"/>
          <w:szCs w:val="24"/>
        </w:rPr>
        <w:t>r</w:t>
      </w:r>
      <w:r w:rsidRPr="00F03D78">
        <w:rPr>
          <w:spacing w:val="-6"/>
          <w:sz w:val="24"/>
          <w:szCs w:val="24"/>
        </w:rPr>
        <w:t>a</w:t>
      </w:r>
      <w:r w:rsidRPr="00F03D78">
        <w:rPr>
          <w:spacing w:val="10"/>
          <w:sz w:val="24"/>
          <w:szCs w:val="24"/>
        </w:rPr>
        <w:t>t</w:t>
      </w:r>
      <w:r w:rsidRPr="00F03D78">
        <w:rPr>
          <w:spacing w:val="-4"/>
          <w:sz w:val="24"/>
          <w:szCs w:val="24"/>
        </w:rPr>
        <w:t>i</w:t>
      </w:r>
      <w:r w:rsidRPr="00F03D78">
        <w:rPr>
          <w:spacing w:val="-3"/>
          <w:sz w:val="24"/>
          <w:szCs w:val="24"/>
        </w:rPr>
        <w:t>f</w:t>
      </w:r>
      <w:r w:rsidRPr="00F03D78">
        <w:rPr>
          <w:spacing w:val="-4"/>
          <w:sz w:val="24"/>
          <w:szCs w:val="24"/>
        </w:rPr>
        <w:t>i</w:t>
      </w:r>
      <w:r w:rsidRPr="00F03D78">
        <w:rPr>
          <w:spacing w:val="4"/>
          <w:sz w:val="24"/>
          <w:szCs w:val="24"/>
        </w:rPr>
        <w:t>c</w:t>
      </w:r>
      <w:r w:rsidRPr="00F03D78">
        <w:rPr>
          <w:spacing w:val="-6"/>
          <w:sz w:val="24"/>
          <w:szCs w:val="24"/>
        </w:rPr>
        <w:t>a</w:t>
      </w:r>
      <w:r w:rsidRPr="00F03D78">
        <w:rPr>
          <w:spacing w:val="10"/>
          <w:sz w:val="24"/>
          <w:szCs w:val="24"/>
        </w:rPr>
        <w:t>t</w:t>
      </w:r>
      <w:r w:rsidRPr="00F03D78">
        <w:rPr>
          <w:spacing w:val="-9"/>
          <w:sz w:val="24"/>
          <w:szCs w:val="24"/>
        </w:rPr>
        <w:t>i</w:t>
      </w:r>
      <w:r w:rsidRPr="00F03D78">
        <w:rPr>
          <w:spacing w:val="10"/>
          <w:sz w:val="24"/>
          <w:szCs w:val="24"/>
        </w:rPr>
        <w:t>o</w:t>
      </w:r>
      <w:r w:rsidRPr="00F03D78">
        <w:rPr>
          <w:sz w:val="24"/>
          <w:szCs w:val="24"/>
        </w:rPr>
        <w:t>n</w:t>
      </w:r>
      <w:r w:rsidRPr="00F03D78">
        <w:rPr>
          <w:spacing w:val="-2"/>
          <w:sz w:val="24"/>
          <w:szCs w:val="24"/>
        </w:rPr>
        <w:t xml:space="preserve"> </w:t>
      </w:r>
      <w:r w:rsidRPr="00F03D78">
        <w:rPr>
          <w:spacing w:val="5"/>
          <w:sz w:val="24"/>
          <w:szCs w:val="24"/>
        </w:rPr>
        <w:t>o</w:t>
      </w:r>
      <w:r w:rsidRPr="00F03D78">
        <w:rPr>
          <w:sz w:val="24"/>
          <w:szCs w:val="24"/>
        </w:rPr>
        <w:t>f</w:t>
      </w:r>
      <w:r w:rsidRPr="00F03D78">
        <w:rPr>
          <w:spacing w:val="-6"/>
          <w:sz w:val="24"/>
          <w:szCs w:val="24"/>
        </w:rPr>
        <w:t xml:space="preserve"> </w:t>
      </w:r>
      <w:r w:rsidRPr="00F03D78">
        <w:rPr>
          <w:spacing w:val="5"/>
          <w:sz w:val="24"/>
          <w:szCs w:val="24"/>
        </w:rPr>
        <w:t>t</w:t>
      </w:r>
      <w:r w:rsidRPr="00F03D78">
        <w:rPr>
          <w:spacing w:val="-5"/>
          <w:sz w:val="24"/>
          <w:szCs w:val="24"/>
        </w:rPr>
        <w:t>h</w:t>
      </w:r>
      <w:r w:rsidRPr="00F03D78">
        <w:rPr>
          <w:spacing w:val="-4"/>
          <w:sz w:val="24"/>
          <w:szCs w:val="24"/>
        </w:rPr>
        <w:t>i</w:t>
      </w:r>
      <w:r w:rsidRPr="00F03D78">
        <w:rPr>
          <w:sz w:val="24"/>
          <w:szCs w:val="24"/>
        </w:rPr>
        <w:t xml:space="preserve">s </w:t>
      </w:r>
      <w:r w:rsidRPr="00F03D78">
        <w:rPr>
          <w:spacing w:val="-2"/>
          <w:sz w:val="24"/>
          <w:szCs w:val="24"/>
        </w:rPr>
        <w:t>C</w:t>
      </w:r>
      <w:r w:rsidRPr="00F03D78">
        <w:rPr>
          <w:spacing w:val="5"/>
          <w:sz w:val="24"/>
          <w:szCs w:val="24"/>
        </w:rPr>
        <w:t>o</w:t>
      </w:r>
      <w:r w:rsidRPr="00F03D78">
        <w:rPr>
          <w:sz w:val="24"/>
          <w:szCs w:val="24"/>
        </w:rPr>
        <w:t>n</w:t>
      </w:r>
      <w:r w:rsidRPr="00F03D78">
        <w:rPr>
          <w:spacing w:val="-7"/>
          <w:sz w:val="24"/>
          <w:szCs w:val="24"/>
        </w:rPr>
        <w:t>s</w:t>
      </w:r>
      <w:r w:rsidRPr="00F03D78">
        <w:rPr>
          <w:spacing w:val="10"/>
          <w:sz w:val="24"/>
          <w:szCs w:val="24"/>
        </w:rPr>
        <w:t>t</w:t>
      </w:r>
      <w:r w:rsidRPr="00F03D78">
        <w:rPr>
          <w:spacing w:val="-9"/>
          <w:sz w:val="24"/>
          <w:szCs w:val="24"/>
        </w:rPr>
        <w:t>i</w:t>
      </w:r>
      <w:r w:rsidRPr="00F03D78">
        <w:rPr>
          <w:spacing w:val="5"/>
          <w:sz w:val="24"/>
          <w:szCs w:val="24"/>
        </w:rPr>
        <w:t>t</w:t>
      </w:r>
      <w:r w:rsidRPr="00F03D78">
        <w:rPr>
          <w:spacing w:val="-5"/>
          <w:sz w:val="24"/>
          <w:szCs w:val="24"/>
        </w:rPr>
        <w:t>u</w:t>
      </w:r>
      <w:r w:rsidRPr="00F03D78">
        <w:rPr>
          <w:spacing w:val="10"/>
          <w:sz w:val="24"/>
          <w:szCs w:val="24"/>
        </w:rPr>
        <w:t>t</w:t>
      </w:r>
      <w:r w:rsidRPr="00F03D78">
        <w:rPr>
          <w:spacing w:val="-9"/>
          <w:sz w:val="24"/>
          <w:szCs w:val="24"/>
        </w:rPr>
        <w:t>i</w:t>
      </w:r>
      <w:r w:rsidRPr="00F03D78">
        <w:rPr>
          <w:spacing w:val="5"/>
          <w:sz w:val="24"/>
          <w:szCs w:val="24"/>
        </w:rPr>
        <w:t>o</w:t>
      </w:r>
      <w:r w:rsidRPr="00F03D78">
        <w:rPr>
          <w:spacing w:val="-5"/>
          <w:sz w:val="24"/>
          <w:szCs w:val="24"/>
        </w:rPr>
        <w:t>n</w:t>
      </w:r>
      <w:r w:rsidRPr="00F03D78">
        <w:rPr>
          <w:sz w:val="24"/>
          <w:szCs w:val="24"/>
        </w:rPr>
        <w:t>,</w:t>
      </w:r>
      <w:r w:rsidRPr="00F03D78">
        <w:rPr>
          <w:spacing w:val="5"/>
          <w:sz w:val="24"/>
          <w:szCs w:val="24"/>
        </w:rPr>
        <w:t xml:space="preserve"> </w:t>
      </w:r>
      <w:r w:rsidR="00326D1C" w:rsidRPr="00F03D78">
        <w:rPr>
          <w:sz w:val="24"/>
          <w:szCs w:val="24"/>
        </w:rPr>
        <w:t>three-fourths</w:t>
      </w:r>
      <w:r w:rsidRPr="00F03D78">
        <w:rPr>
          <w:sz w:val="24"/>
          <w:szCs w:val="24"/>
        </w:rPr>
        <w:t xml:space="preserve"> </w:t>
      </w:r>
      <w:r w:rsidRPr="00F03D78">
        <w:rPr>
          <w:spacing w:val="5"/>
          <w:sz w:val="24"/>
          <w:szCs w:val="24"/>
        </w:rPr>
        <w:t>o</w:t>
      </w:r>
      <w:r w:rsidRPr="00F03D78">
        <w:rPr>
          <w:sz w:val="24"/>
          <w:szCs w:val="24"/>
        </w:rPr>
        <w:t>f</w:t>
      </w:r>
      <w:r w:rsidRPr="00F03D78">
        <w:rPr>
          <w:spacing w:val="-6"/>
          <w:sz w:val="24"/>
          <w:szCs w:val="24"/>
        </w:rPr>
        <w:t xml:space="preserve"> </w:t>
      </w:r>
      <w:r w:rsidRPr="00F03D78">
        <w:rPr>
          <w:spacing w:val="5"/>
          <w:sz w:val="24"/>
          <w:szCs w:val="24"/>
        </w:rPr>
        <w:t>t</w:t>
      </w:r>
      <w:r w:rsidRPr="00F03D78">
        <w:rPr>
          <w:spacing w:val="-10"/>
          <w:sz w:val="24"/>
          <w:szCs w:val="24"/>
        </w:rPr>
        <w:t>h</w:t>
      </w:r>
      <w:r w:rsidRPr="00F03D78">
        <w:rPr>
          <w:spacing w:val="5"/>
          <w:sz w:val="24"/>
          <w:szCs w:val="24"/>
        </w:rPr>
        <w:t>o</w:t>
      </w:r>
      <w:r w:rsidRPr="00F03D78">
        <w:rPr>
          <w:spacing w:val="-2"/>
          <w:sz w:val="24"/>
          <w:szCs w:val="24"/>
        </w:rPr>
        <w:t>s</w:t>
      </w:r>
      <w:r w:rsidRPr="00F03D78">
        <w:rPr>
          <w:sz w:val="24"/>
          <w:szCs w:val="24"/>
        </w:rPr>
        <w:t>e</w:t>
      </w:r>
      <w:r w:rsidRPr="00F03D78">
        <w:rPr>
          <w:spacing w:val="1"/>
          <w:sz w:val="24"/>
          <w:szCs w:val="24"/>
        </w:rPr>
        <w:t xml:space="preserve"> </w:t>
      </w:r>
      <w:r w:rsidRPr="00F03D78">
        <w:rPr>
          <w:spacing w:val="-5"/>
          <w:sz w:val="24"/>
          <w:szCs w:val="24"/>
        </w:rPr>
        <w:t>v</w:t>
      </w:r>
      <w:r w:rsidRPr="00F03D78">
        <w:rPr>
          <w:sz w:val="24"/>
          <w:szCs w:val="24"/>
        </w:rPr>
        <w:t>o</w:t>
      </w:r>
      <w:r w:rsidRPr="00F03D78">
        <w:rPr>
          <w:spacing w:val="10"/>
          <w:sz w:val="24"/>
          <w:szCs w:val="24"/>
        </w:rPr>
        <w:t>t</w:t>
      </w:r>
      <w:r w:rsidRPr="00F03D78">
        <w:rPr>
          <w:spacing w:val="-4"/>
          <w:sz w:val="24"/>
          <w:szCs w:val="24"/>
        </w:rPr>
        <w:t>i</w:t>
      </w:r>
      <w:r w:rsidRPr="00F03D78">
        <w:rPr>
          <w:spacing w:val="-5"/>
          <w:sz w:val="24"/>
          <w:szCs w:val="24"/>
        </w:rPr>
        <w:t>n</w:t>
      </w:r>
      <w:r w:rsidRPr="00F03D78">
        <w:rPr>
          <w:sz w:val="24"/>
          <w:szCs w:val="24"/>
        </w:rPr>
        <w:t>g</w:t>
      </w:r>
      <w:r w:rsidRPr="00F03D78">
        <w:rPr>
          <w:spacing w:val="2"/>
          <w:sz w:val="24"/>
          <w:szCs w:val="24"/>
        </w:rPr>
        <w:t xml:space="preserve"> </w:t>
      </w:r>
      <w:r w:rsidRPr="00F03D78">
        <w:rPr>
          <w:spacing w:val="-4"/>
          <w:sz w:val="24"/>
          <w:szCs w:val="24"/>
        </w:rPr>
        <w:t>m</w:t>
      </w:r>
      <w:r w:rsidRPr="00F03D78">
        <w:rPr>
          <w:spacing w:val="5"/>
          <w:sz w:val="24"/>
          <w:szCs w:val="24"/>
        </w:rPr>
        <w:t>u</w:t>
      </w:r>
      <w:r w:rsidRPr="00F03D78">
        <w:rPr>
          <w:spacing w:val="-2"/>
          <w:sz w:val="24"/>
          <w:szCs w:val="24"/>
        </w:rPr>
        <w:t>s</w:t>
      </w:r>
      <w:r w:rsidRPr="00F03D78">
        <w:rPr>
          <w:sz w:val="24"/>
          <w:szCs w:val="24"/>
        </w:rPr>
        <w:t>t</w:t>
      </w:r>
      <w:r w:rsidRPr="00F03D78">
        <w:rPr>
          <w:spacing w:val="3"/>
          <w:sz w:val="24"/>
          <w:szCs w:val="24"/>
        </w:rPr>
        <w:t xml:space="preserve"> </w:t>
      </w:r>
      <w:r w:rsidRPr="00F03D78">
        <w:rPr>
          <w:spacing w:val="-5"/>
          <w:sz w:val="24"/>
          <w:szCs w:val="24"/>
        </w:rPr>
        <w:t>v</w:t>
      </w:r>
      <w:r w:rsidRPr="00F03D78">
        <w:rPr>
          <w:sz w:val="24"/>
          <w:szCs w:val="24"/>
        </w:rPr>
        <w:t>o</w:t>
      </w:r>
      <w:r w:rsidRPr="00F03D78">
        <w:rPr>
          <w:spacing w:val="5"/>
          <w:sz w:val="24"/>
          <w:szCs w:val="24"/>
        </w:rPr>
        <w:t>t</w:t>
      </w:r>
      <w:r w:rsidRPr="00F03D78">
        <w:rPr>
          <w:sz w:val="24"/>
          <w:szCs w:val="24"/>
        </w:rPr>
        <w:t>e</w:t>
      </w:r>
      <w:r w:rsidRPr="00F03D78">
        <w:rPr>
          <w:spacing w:val="-3"/>
          <w:sz w:val="24"/>
          <w:szCs w:val="24"/>
        </w:rPr>
        <w:t xml:space="preserve"> </w:t>
      </w:r>
      <w:r w:rsidRPr="00F03D78">
        <w:rPr>
          <w:sz w:val="24"/>
          <w:szCs w:val="24"/>
        </w:rPr>
        <w:t>in</w:t>
      </w:r>
      <w:r w:rsidRPr="00F03D78">
        <w:rPr>
          <w:spacing w:val="2"/>
          <w:sz w:val="24"/>
          <w:szCs w:val="24"/>
        </w:rPr>
        <w:t xml:space="preserve"> </w:t>
      </w:r>
      <w:r w:rsidRPr="00F03D78">
        <w:rPr>
          <w:spacing w:val="-3"/>
          <w:sz w:val="24"/>
          <w:szCs w:val="24"/>
        </w:rPr>
        <w:t>f</w:t>
      </w:r>
      <w:r w:rsidRPr="00F03D78">
        <w:rPr>
          <w:spacing w:val="4"/>
          <w:sz w:val="24"/>
          <w:szCs w:val="24"/>
        </w:rPr>
        <w:t>a</w:t>
      </w:r>
      <w:r w:rsidRPr="00F03D78">
        <w:rPr>
          <w:spacing w:val="-5"/>
          <w:sz w:val="24"/>
          <w:szCs w:val="24"/>
        </w:rPr>
        <w:t>v</w:t>
      </w:r>
      <w:r w:rsidRPr="00F03D78">
        <w:rPr>
          <w:spacing w:val="5"/>
          <w:sz w:val="24"/>
          <w:szCs w:val="24"/>
        </w:rPr>
        <w:t>o</w:t>
      </w:r>
      <w:r w:rsidRPr="00F03D78">
        <w:rPr>
          <w:sz w:val="24"/>
          <w:szCs w:val="24"/>
        </w:rPr>
        <w:t>r</w:t>
      </w:r>
      <w:r w:rsidRPr="00F03D78">
        <w:rPr>
          <w:spacing w:val="-1"/>
          <w:sz w:val="24"/>
          <w:szCs w:val="24"/>
        </w:rPr>
        <w:t xml:space="preserve"> </w:t>
      </w:r>
      <w:r w:rsidRPr="00F03D78">
        <w:rPr>
          <w:spacing w:val="5"/>
          <w:sz w:val="24"/>
          <w:szCs w:val="24"/>
        </w:rPr>
        <w:t>o</w:t>
      </w:r>
      <w:r w:rsidRPr="00F03D78">
        <w:rPr>
          <w:sz w:val="24"/>
          <w:szCs w:val="24"/>
        </w:rPr>
        <w:t>f</w:t>
      </w:r>
      <w:r w:rsidRPr="00F03D78">
        <w:rPr>
          <w:spacing w:val="-6"/>
          <w:sz w:val="24"/>
          <w:szCs w:val="24"/>
        </w:rPr>
        <w:t xml:space="preserve"> </w:t>
      </w:r>
      <w:r w:rsidRPr="00F03D78">
        <w:rPr>
          <w:spacing w:val="-1"/>
          <w:sz w:val="24"/>
          <w:szCs w:val="24"/>
        </w:rPr>
        <w:t>a</w:t>
      </w:r>
      <w:r w:rsidRPr="00F03D78">
        <w:rPr>
          <w:sz w:val="24"/>
          <w:szCs w:val="24"/>
        </w:rPr>
        <w:t>dop</w:t>
      </w:r>
      <w:r w:rsidRPr="00F03D78">
        <w:rPr>
          <w:spacing w:val="5"/>
          <w:sz w:val="24"/>
          <w:szCs w:val="24"/>
        </w:rPr>
        <w:t>t</w:t>
      </w:r>
      <w:r w:rsidRPr="00F03D78">
        <w:rPr>
          <w:spacing w:val="-4"/>
          <w:sz w:val="24"/>
          <w:szCs w:val="24"/>
        </w:rPr>
        <w:t>i</w:t>
      </w:r>
      <w:r w:rsidRPr="00F03D78">
        <w:rPr>
          <w:sz w:val="24"/>
          <w:szCs w:val="24"/>
        </w:rPr>
        <w:t xml:space="preserve">ng </w:t>
      </w:r>
      <w:r w:rsidRPr="00F03D78">
        <w:rPr>
          <w:spacing w:val="5"/>
          <w:sz w:val="24"/>
          <w:szCs w:val="24"/>
        </w:rPr>
        <w:t>t</w:t>
      </w:r>
      <w:r w:rsidRPr="00F03D78">
        <w:rPr>
          <w:spacing w:val="-5"/>
          <w:sz w:val="24"/>
          <w:szCs w:val="24"/>
        </w:rPr>
        <w:t>h</w:t>
      </w:r>
      <w:r w:rsidRPr="00F03D78">
        <w:rPr>
          <w:spacing w:val="-4"/>
          <w:sz w:val="24"/>
          <w:szCs w:val="24"/>
        </w:rPr>
        <w:t>i</w:t>
      </w:r>
      <w:r w:rsidRPr="00F03D78">
        <w:rPr>
          <w:sz w:val="24"/>
          <w:szCs w:val="24"/>
        </w:rPr>
        <w:t xml:space="preserve">s </w:t>
      </w:r>
      <w:r w:rsidRPr="00F03D78">
        <w:rPr>
          <w:spacing w:val="-2"/>
          <w:sz w:val="24"/>
          <w:szCs w:val="24"/>
        </w:rPr>
        <w:t>C</w:t>
      </w:r>
      <w:r w:rsidRPr="00F03D78">
        <w:rPr>
          <w:spacing w:val="5"/>
          <w:sz w:val="24"/>
          <w:szCs w:val="24"/>
        </w:rPr>
        <w:t>o</w:t>
      </w:r>
      <w:r w:rsidRPr="00F03D78">
        <w:rPr>
          <w:sz w:val="24"/>
          <w:szCs w:val="24"/>
        </w:rPr>
        <w:t>n</w:t>
      </w:r>
      <w:r w:rsidRPr="00F03D78">
        <w:rPr>
          <w:spacing w:val="-7"/>
          <w:sz w:val="24"/>
          <w:szCs w:val="24"/>
        </w:rPr>
        <w:t>s</w:t>
      </w:r>
      <w:r w:rsidRPr="00F03D78">
        <w:rPr>
          <w:spacing w:val="10"/>
          <w:sz w:val="24"/>
          <w:szCs w:val="24"/>
        </w:rPr>
        <w:t>t</w:t>
      </w:r>
      <w:r w:rsidRPr="00F03D78">
        <w:rPr>
          <w:spacing w:val="-9"/>
          <w:sz w:val="24"/>
          <w:szCs w:val="24"/>
        </w:rPr>
        <w:t>i</w:t>
      </w:r>
      <w:r w:rsidRPr="00F03D78">
        <w:rPr>
          <w:spacing w:val="5"/>
          <w:sz w:val="24"/>
          <w:szCs w:val="24"/>
        </w:rPr>
        <w:t>t</w:t>
      </w:r>
      <w:r w:rsidRPr="00F03D78">
        <w:rPr>
          <w:spacing w:val="-5"/>
          <w:sz w:val="24"/>
          <w:szCs w:val="24"/>
        </w:rPr>
        <w:t>u</w:t>
      </w:r>
      <w:r w:rsidRPr="00F03D78">
        <w:rPr>
          <w:spacing w:val="10"/>
          <w:sz w:val="24"/>
          <w:szCs w:val="24"/>
        </w:rPr>
        <w:t>t</w:t>
      </w:r>
      <w:r w:rsidRPr="00F03D78">
        <w:rPr>
          <w:spacing w:val="-14"/>
          <w:sz w:val="24"/>
          <w:szCs w:val="24"/>
        </w:rPr>
        <w:t>i</w:t>
      </w:r>
      <w:r w:rsidRPr="00F03D78">
        <w:rPr>
          <w:spacing w:val="10"/>
          <w:sz w:val="24"/>
          <w:szCs w:val="24"/>
        </w:rPr>
        <w:t>o</w:t>
      </w:r>
      <w:r w:rsidRPr="00F03D78">
        <w:rPr>
          <w:spacing w:val="-5"/>
          <w:sz w:val="24"/>
          <w:szCs w:val="24"/>
        </w:rPr>
        <w:t>n</w:t>
      </w:r>
      <w:r w:rsidRPr="00F03D78">
        <w:rPr>
          <w:sz w:val="24"/>
          <w:szCs w:val="24"/>
        </w:rPr>
        <w:t>.</w:t>
      </w:r>
    </w:p>
    <w:p w14:paraId="683104CA" w14:textId="77777777" w:rsidR="00A235F9" w:rsidRPr="00F03D78" w:rsidRDefault="00A235F9">
      <w:pPr>
        <w:spacing w:before="10" w:line="100" w:lineRule="exact"/>
        <w:rPr>
          <w:sz w:val="11"/>
          <w:szCs w:val="11"/>
        </w:rPr>
      </w:pPr>
    </w:p>
    <w:p w14:paraId="3B91A0A2" w14:textId="77777777" w:rsidR="00A235F9" w:rsidRPr="00F03D78" w:rsidRDefault="005D3139">
      <w:pPr>
        <w:ind w:left="838"/>
        <w:rPr>
          <w:sz w:val="24"/>
          <w:szCs w:val="24"/>
        </w:rPr>
      </w:pPr>
      <w:r w:rsidRPr="00F03D78">
        <w:rPr>
          <w:spacing w:val="-6"/>
          <w:sz w:val="24"/>
          <w:szCs w:val="24"/>
        </w:rPr>
        <w:t>B</w:t>
      </w:r>
      <w:r w:rsidRPr="00F03D78">
        <w:rPr>
          <w:sz w:val="24"/>
          <w:szCs w:val="24"/>
        </w:rPr>
        <w:t xml:space="preserve">. </w:t>
      </w:r>
      <w:r w:rsidRPr="00F03D78">
        <w:rPr>
          <w:spacing w:val="2"/>
          <w:sz w:val="24"/>
          <w:szCs w:val="24"/>
        </w:rPr>
        <w:t>T</w:t>
      </w:r>
      <w:r w:rsidRPr="00F03D78">
        <w:rPr>
          <w:sz w:val="24"/>
          <w:szCs w:val="24"/>
        </w:rPr>
        <w:t>h</w:t>
      </w:r>
      <w:r w:rsidRPr="00F03D78">
        <w:rPr>
          <w:spacing w:val="-4"/>
          <w:sz w:val="24"/>
          <w:szCs w:val="24"/>
        </w:rPr>
        <w:t>i</w:t>
      </w:r>
      <w:r w:rsidRPr="00F03D78">
        <w:rPr>
          <w:sz w:val="24"/>
          <w:szCs w:val="24"/>
        </w:rPr>
        <w:t xml:space="preserve">s </w:t>
      </w:r>
      <w:r w:rsidRPr="00F03D78">
        <w:rPr>
          <w:spacing w:val="-2"/>
          <w:sz w:val="24"/>
          <w:szCs w:val="24"/>
        </w:rPr>
        <w:t>C</w:t>
      </w:r>
      <w:r w:rsidRPr="00F03D78">
        <w:rPr>
          <w:spacing w:val="5"/>
          <w:sz w:val="24"/>
          <w:szCs w:val="24"/>
        </w:rPr>
        <w:t>o</w:t>
      </w:r>
      <w:r w:rsidRPr="00F03D78">
        <w:rPr>
          <w:sz w:val="24"/>
          <w:szCs w:val="24"/>
        </w:rPr>
        <w:t>n</w:t>
      </w:r>
      <w:r w:rsidRPr="00F03D78">
        <w:rPr>
          <w:spacing w:val="-7"/>
          <w:sz w:val="24"/>
          <w:szCs w:val="24"/>
        </w:rPr>
        <w:t>s</w:t>
      </w:r>
      <w:r w:rsidRPr="00F03D78">
        <w:rPr>
          <w:spacing w:val="10"/>
          <w:sz w:val="24"/>
          <w:szCs w:val="24"/>
        </w:rPr>
        <w:t>t</w:t>
      </w:r>
      <w:r w:rsidRPr="00F03D78">
        <w:rPr>
          <w:spacing w:val="-9"/>
          <w:sz w:val="24"/>
          <w:szCs w:val="24"/>
        </w:rPr>
        <w:t>i</w:t>
      </w:r>
      <w:r w:rsidRPr="00F03D78">
        <w:rPr>
          <w:spacing w:val="5"/>
          <w:sz w:val="24"/>
          <w:szCs w:val="24"/>
        </w:rPr>
        <w:t>t</w:t>
      </w:r>
      <w:r w:rsidRPr="00F03D78">
        <w:rPr>
          <w:spacing w:val="-5"/>
          <w:sz w:val="24"/>
          <w:szCs w:val="24"/>
        </w:rPr>
        <w:t>u</w:t>
      </w:r>
      <w:r w:rsidRPr="00F03D78">
        <w:rPr>
          <w:spacing w:val="10"/>
          <w:sz w:val="24"/>
          <w:szCs w:val="24"/>
        </w:rPr>
        <w:t>t</w:t>
      </w:r>
      <w:r w:rsidRPr="00F03D78">
        <w:rPr>
          <w:spacing w:val="-9"/>
          <w:sz w:val="24"/>
          <w:szCs w:val="24"/>
        </w:rPr>
        <w:t>i</w:t>
      </w:r>
      <w:r w:rsidRPr="00F03D78">
        <w:rPr>
          <w:spacing w:val="5"/>
          <w:sz w:val="24"/>
          <w:szCs w:val="24"/>
        </w:rPr>
        <w:t>o</w:t>
      </w:r>
      <w:r w:rsidRPr="00F03D78">
        <w:rPr>
          <w:sz w:val="24"/>
          <w:szCs w:val="24"/>
        </w:rPr>
        <w:t>n</w:t>
      </w:r>
      <w:r w:rsidRPr="00F03D78">
        <w:rPr>
          <w:spacing w:val="-2"/>
          <w:sz w:val="24"/>
          <w:szCs w:val="24"/>
        </w:rPr>
        <w:t xml:space="preserve"> </w:t>
      </w:r>
      <w:r w:rsidRPr="00F03D78">
        <w:rPr>
          <w:spacing w:val="3"/>
          <w:sz w:val="24"/>
          <w:szCs w:val="24"/>
        </w:rPr>
        <w:t>s</w:t>
      </w:r>
      <w:r w:rsidRPr="00F03D78">
        <w:rPr>
          <w:spacing w:val="-5"/>
          <w:sz w:val="24"/>
          <w:szCs w:val="24"/>
        </w:rPr>
        <w:t>h</w:t>
      </w:r>
      <w:r w:rsidRPr="00F03D78">
        <w:rPr>
          <w:spacing w:val="4"/>
          <w:sz w:val="24"/>
          <w:szCs w:val="24"/>
        </w:rPr>
        <w:t>a</w:t>
      </w:r>
      <w:r w:rsidRPr="00F03D78">
        <w:rPr>
          <w:sz w:val="24"/>
          <w:szCs w:val="24"/>
        </w:rPr>
        <w:t>ll</w:t>
      </w:r>
      <w:r w:rsidRPr="00F03D78">
        <w:rPr>
          <w:spacing w:val="-2"/>
          <w:sz w:val="24"/>
          <w:szCs w:val="24"/>
        </w:rPr>
        <w:t xml:space="preserve"> </w:t>
      </w:r>
      <w:r w:rsidRPr="00F03D78">
        <w:rPr>
          <w:sz w:val="24"/>
          <w:szCs w:val="24"/>
        </w:rPr>
        <w:t>t</w:t>
      </w:r>
      <w:r w:rsidRPr="00F03D78">
        <w:rPr>
          <w:spacing w:val="-1"/>
          <w:sz w:val="24"/>
          <w:szCs w:val="24"/>
        </w:rPr>
        <w:t>a</w:t>
      </w:r>
      <w:r w:rsidRPr="00F03D78">
        <w:rPr>
          <w:sz w:val="24"/>
          <w:szCs w:val="24"/>
        </w:rPr>
        <w:t>ke</w:t>
      </w:r>
      <w:r w:rsidRPr="00F03D78">
        <w:rPr>
          <w:spacing w:val="1"/>
          <w:sz w:val="24"/>
          <w:szCs w:val="24"/>
        </w:rPr>
        <w:t xml:space="preserve"> </w:t>
      </w:r>
      <w:r w:rsidRPr="00F03D78">
        <w:rPr>
          <w:spacing w:val="4"/>
          <w:sz w:val="24"/>
          <w:szCs w:val="24"/>
        </w:rPr>
        <w:t>e</w:t>
      </w:r>
      <w:r w:rsidRPr="00F03D78">
        <w:rPr>
          <w:spacing w:val="-8"/>
          <w:sz w:val="24"/>
          <w:szCs w:val="24"/>
        </w:rPr>
        <w:t>f</w:t>
      </w:r>
      <w:r w:rsidRPr="00F03D78">
        <w:rPr>
          <w:spacing w:val="-3"/>
          <w:sz w:val="24"/>
          <w:szCs w:val="24"/>
        </w:rPr>
        <w:t>f</w:t>
      </w:r>
      <w:r w:rsidRPr="00F03D78">
        <w:rPr>
          <w:spacing w:val="-1"/>
          <w:sz w:val="24"/>
          <w:szCs w:val="24"/>
        </w:rPr>
        <w:t>ec</w:t>
      </w:r>
      <w:r w:rsidRPr="00F03D78">
        <w:rPr>
          <w:sz w:val="24"/>
          <w:szCs w:val="24"/>
        </w:rPr>
        <w:t>t</w:t>
      </w:r>
      <w:r w:rsidRPr="00F03D78">
        <w:rPr>
          <w:spacing w:val="3"/>
          <w:sz w:val="24"/>
          <w:szCs w:val="24"/>
        </w:rPr>
        <w:t xml:space="preserve"> </w:t>
      </w:r>
      <w:r w:rsidRPr="00F03D78">
        <w:rPr>
          <w:sz w:val="24"/>
          <w:szCs w:val="24"/>
        </w:rPr>
        <w:t>up</w:t>
      </w:r>
      <w:r w:rsidRPr="00F03D78">
        <w:rPr>
          <w:spacing w:val="5"/>
          <w:sz w:val="24"/>
          <w:szCs w:val="24"/>
        </w:rPr>
        <w:t>o</w:t>
      </w:r>
      <w:r w:rsidRPr="00F03D78">
        <w:rPr>
          <w:sz w:val="24"/>
          <w:szCs w:val="24"/>
        </w:rPr>
        <w:t>n</w:t>
      </w:r>
      <w:r w:rsidRPr="00F03D78">
        <w:rPr>
          <w:spacing w:val="-2"/>
          <w:sz w:val="24"/>
          <w:szCs w:val="24"/>
        </w:rPr>
        <w:t xml:space="preserve"> </w:t>
      </w:r>
      <w:r w:rsidRPr="00F03D78">
        <w:rPr>
          <w:spacing w:val="-9"/>
          <w:sz w:val="24"/>
          <w:szCs w:val="24"/>
        </w:rPr>
        <w:t>i</w:t>
      </w:r>
      <w:r w:rsidRPr="00F03D78">
        <w:rPr>
          <w:spacing w:val="5"/>
          <w:sz w:val="24"/>
          <w:szCs w:val="24"/>
        </w:rPr>
        <w:t>t</w:t>
      </w:r>
      <w:r w:rsidRPr="00F03D78">
        <w:rPr>
          <w:sz w:val="24"/>
          <w:szCs w:val="24"/>
        </w:rPr>
        <w:t xml:space="preserve">s </w:t>
      </w:r>
      <w:r w:rsidRPr="00F03D78">
        <w:rPr>
          <w:spacing w:val="2"/>
          <w:sz w:val="24"/>
          <w:szCs w:val="24"/>
        </w:rPr>
        <w:t>r</w:t>
      </w:r>
      <w:r w:rsidRPr="00F03D78">
        <w:rPr>
          <w:spacing w:val="-1"/>
          <w:sz w:val="24"/>
          <w:szCs w:val="24"/>
        </w:rPr>
        <w:t>a</w:t>
      </w:r>
      <w:r w:rsidRPr="00F03D78">
        <w:rPr>
          <w:spacing w:val="5"/>
          <w:sz w:val="24"/>
          <w:szCs w:val="24"/>
        </w:rPr>
        <w:t>t</w:t>
      </w:r>
      <w:r w:rsidRPr="00F03D78">
        <w:rPr>
          <w:spacing w:val="-4"/>
          <w:sz w:val="24"/>
          <w:szCs w:val="24"/>
        </w:rPr>
        <w:t>i</w:t>
      </w:r>
      <w:r w:rsidRPr="00F03D78">
        <w:rPr>
          <w:spacing w:val="2"/>
          <w:sz w:val="24"/>
          <w:szCs w:val="24"/>
        </w:rPr>
        <w:t>f</w:t>
      </w:r>
      <w:r w:rsidRPr="00F03D78">
        <w:rPr>
          <w:spacing w:val="-4"/>
          <w:sz w:val="24"/>
          <w:szCs w:val="24"/>
        </w:rPr>
        <w:t>i</w:t>
      </w:r>
      <w:r w:rsidRPr="00F03D78">
        <w:rPr>
          <w:spacing w:val="-1"/>
          <w:sz w:val="24"/>
          <w:szCs w:val="24"/>
        </w:rPr>
        <w:t>ca</w:t>
      </w:r>
      <w:r w:rsidRPr="00F03D78">
        <w:rPr>
          <w:spacing w:val="10"/>
          <w:sz w:val="24"/>
          <w:szCs w:val="24"/>
        </w:rPr>
        <w:t>t</w:t>
      </w:r>
      <w:r w:rsidRPr="00F03D78">
        <w:rPr>
          <w:spacing w:val="-9"/>
          <w:sz w:val="24"/>
          <w:szCs w:val="24"/>
        </w:rPr>
        <w:t>i</w:t>
      </w:r>
      <w:r w:rsidRPr="00F03D78">
        <w:rPr>
          <w:spacing w:val="5"/>
          <w:sz w:val="24"/>
          <w:szCs w:val="24"/>
        </w:rPr>
        <w:t>o</w:t>
      </w:r>
      <w:r w:rsidRPr="00F03D78">
        <w:rPr>
          <w:spacing w:val="-5"/>
          <w:sz w:val="24"/>
          <w:szCs w:val="24"/>
        </w:rPr>
        <w:t>n</w:t>
      </w:r>
      <w:r w:rsidRPr="00F03D78">
        <w:rPr>
          <w:sz w:val="24"/>
          <w:szCs w:val="24"/>
        </w:rPr>
        <w:t>.</w:t>
      </w:r>
    </w:p>
    <w:p w14:paraId="5CCC4C3A" w14:textId="77777777" w:rsidR="00A235F9" w:rsidRPr="00F03D78" w:rsidRDefault="00A235F9">
      <w:pPr>
        <w:spacing w:before="8" w:line="100" w:lineRule="exact"/>
        <w:rPr>
          <w:sz w:val="11"/>
          <w:szCs w:val="11"/>
        </w:rPr>
      </w:pPr>
    </w:p>
    <w:p w14:paraId="2495440F" w14:textId="77777777" w:rsidR="00A235F9" w:rsidRPr="00F03D78" w:rsidRDefault="005D3139">
      <w:pPr>
        <w:ind w:left="838"/>
        <w:rPr>
          <w:sz w:val="24"/>
          <w:szCs w:val="24"/>
        </w:rPr>
      </w:pPr>
      <w:r w:rsidRPr="00F03D78">
        <w:rPr>
          <w:spacing w:val="-6"/>
          <w:sz w:val="24"/>
          <w:szCs w:val="24"/>
        </w:rPr>
        <w:t>C</w:t>
      </w:r>
      <w:r w:rsidRPr="00F03D78">
        <w:rPr>
          <w:sz w:val="24"/>
          <w:szCs w:val="24"/>
        </w:rPr>
        <w:t xml:space="preserve">. </w:t>
      </w:r>
      <w:r w:rsidRPr="00F03D78">
        <w:rPr>
          <w:spacing w:val="2"/>
          <w:sz w:val="24"/>
          <w:szCs w:val="24"/>
        </w:rPr>
        <w:t>T</w:t>
      </w:r>
      <w:r w:rsidRPr="00F03D78">
        <w:rPr>
          <w:sz w:val="24"/>
          <w:szCs w:val="24"/>
        </w:rPr>
        <w:t>he</w:t>
      </w:r>
      <w:r w:rsidRPr="00F03D78">
        <w:rPr>
          <w:spacing w:val="-3"/>
          <w:sz w:val="24"/>
          <w:szCs w:val="24"/>
        </w:rPr>
        <w:t xml:space="preserve"> </w:t>
      </w:r>
      <w:r w:rsidRPr="00F03D78">
        <w:rPr>
          <w:spacing w:val="2"/>
          <w:sz w:val="24"/>
          <w:szCs w:val="24"/>
        </w:rPr>
        <w:t>r</w:t>
      </w:r>
      <w:r w:rsidRPr="00F03D78">
        <w:rPr>
          <w:spacing w:val="-1"/>
          <w:sz w:val="24"/>
          <w:szCs w:val="24"/>
        </w:rPr>
        <w:t>a</w:t>
      </w:r>
      <w:r w:rsidRPr="00F03D78">
        <w:rPr>
          <w:spacing w:val="5"/>
          <w:sz w:val="24"/>
          <w:szCs w:val="24"/>
        </w:rPr>
        <w:t>t</w:t>
      </w:r>
      <w:r w:rsidRPr="00F03D78">
        <w:rPr>
          <w:spacing w:val="-4"/>
          <w:sz w:val="24"/>
          <w:szCs w:val="24"/>
        </w:rPr>
        <w:t>i</w:t>
      </w:r>
      <w:r w:rsidRPr="00F03D78">
        <w:rPr>
          <w:spacing w:val="2"/>
          <w:sz w:val="24"/>
          <w:szCs w:val="24"/>
        </w:rPr>
        <w:t>f</w:t>
      </w:r>
      <w:r w:rsidRPr="00F03D78">
        <w:rPr>
          <w:spacing w:val="-4"/>
          <w:sz w:val="24"/>
          <w:szCs w:val="24"/>
        </w:rPr>
        <w:t>i</w:t>
      </w:r>
      <w:r w:rsidRPr="00F03D78">
        <w:rPr>
          <w:spacing w:val="-1"/>
          <w:sz w:val="24"/>
          <w:szCs w:val="24"/>
        </w:rPr>
        <w:t>ca</w:t>
      </w:r>
      <w:r w:rsidRPr="00F03D78">
        <w:rPr>
          <w:spacing w:val="10"/>
          <w:sz w:val="24"/>
          <w:szCs w:val="24"/>
        </w:rPr>
        <w:t>t</w:t>
      </w:r>
      <w:r w:rsidRPr="00F03D78">
        <w:rPr>
          <w:spacing w:val="-9"/>
          <w:sz w:val="24"/>
          <w:szCs w:val="24"/>
        </w:rPr>
        <w:t>i</w:t>
      </w:r>
      <w:r w:rsidRPr="00F03D78">
        <w:rPr>
          <w:spacing w:val="5"/>
          <w:sz w:val="24"/>
          <w:szCs w:val="24"/>
        </w:rPr>
        <w:t>o</w:t>
      </w:r>
      <w:r w:rsidRPr="00F03D78">
        <w:rPr>
          <w:sz w:val="24"/>
          <w:szCs w:val="24"/>
        </w:rPr>
        <w:t>n</w:t>
      </w:r>
      <w:r w:rsidRPr="00F03D78">
        <w:rPr>
          <w:spacing w:val="-2"/>
          <w:sz w:val="24"/>
          <w:szCs w:val="24"/>
        </w:rPr>
        <w:t xml:space="preserve"> </w:t>
      </w:r>
      <w:r w:rsidRPr="00F03D78">
        <w:rPr>
          <w:spacing w:val="5"/>
          <w:sz w:val="24"/>
          <w:szCs w:val="24"/>
        </w:rPr>
        <w:t>o</w:t>
      </w:r>
      <w:r w:rsidRPr="00F03D78">
        <w:rPr>
          <w:sz w:val="24"/>
          <w:szCs w:val="24"/>
        </w:rPr>
        <w:t>f</w:t>
      </w:r>
      <w:r w:rsidRPr="00F03D78">
        <w:rPr>
          <w:spacing w:val="-6"/>
          <w:sz w:val="24"/>
          <w:szCs w:val="24"/>
        </w:rPr>
        <w:t xml:space="preserve"> </w:t>
      </w:r>
      <w:r w:rsidRPr="00F03D78">
        <w:rPr>
          <w:spacing w:val="5"/>
          <w:sz w:val="24"/>
          <w:szCs w:val="24"/>
        </w:rPr>
        <w:t>t</w:t>
      </w:r>
      <w:r w:rsidRPr="00F03D78">
        <w:rPr>
          <w:sz w:val="24"/>
          <w:szCs w:val="24"/>
        </w:rPr>
        <w:t>h</w:t>
      </w:r>
      <w:r w:rsidRPr="00F03D78">
        <w:rPr>
          <w:spacing w:val="-4"/>
          <w:sz w:val="24"/>
          <w:szCs w:val="24"/>
        </w:rPr>
        <w:t>i</w:t>
      </w:r>
      <w:r w:rsidRPr="00F03D78">
        <w:rPr>
          <w:sz w:val="24"/>
          <w:szCs w:val="24"/>
        </w:rPr>
        <w:t xml:space="preserve">s </w:t>
      </w:r>
      <w:r w:rsidRPr="00F03D78">
        <w:rPr>
          <w:spacing w:val="-6"/>
          <w:sz w:val="24"/>
          <w:szCs w:val="24"/>
        </w:rPr>
        <w:t>C</w:t>
      </w:r>
      <w:r w:rsidRPr="00F03D78">
        <w:rPr>
          <w:spacing w:val="10"/>
          <w:sz w:val="24"/>
          <w:szCs w:val="24"/>
        </w:rPr>
        <w:t>o</w:t>
      </w:r>
      <w:r w:rsidRPr="00F03D78">
        <w:rPr>
          <w:spacing w:val="-5"/>
          <w:sz w:val="24"/>
          <w:szCs w:val="24"/>
        </w:rPr>
        <w:t>n</w:t>
      </w:r>
      <w:r w:rsidRPr="00F03D78">
        <w:rPr>
          <w:spacing w:val="-2"/>
          <w:sz w:val="24"/>
          <w:szCs w:val="24"/>
        </w:rPr>
        <w:t>s</w:t>
      </w:r>
      <w:r w:rsidRPr="00F03D78">
        <w:rPr>
          <w:spacing w:val="10"/>
          <w:sz w:val="24"/>
          <w:szCs w:val="24"/>
        </w:rPr>
        <w:t>t</w:t>
      </w:r>
      <w:r w:rsidRPr="00F03D78">
        <w:rPr>
          <w:spacing w:val="-9"/>
          <w:sz w:val="24"/>
          <w:szCs w:val="24"/>
        </w:rPr>
        <w:t>i</w:t>
      </w:r>
      <w:r w:rsidRPr="00F03D78">
        <w:rPr>
          <w:spacing w:val="5"/>
          <w:sz w:val="24"/>
          <w:szCs w:val="24"/>
        </w:rPr>
        <w:t>t</w:t>
      </w:r>
      <w:r w:rsidRPr="00F03D78">
        <w:rPr>
          <w:spacing w:val="-5"/>
          <w:sz w:val="24"/>
          <w:szCs w:val="24"/>
        </w:rPr>
        <w:t>u</w:t>
      </w:r>
      <w:r w:rsidRPr="00F03D78">
        <w:rPr>
          <w:spacing w:val="10"/>
          <w:sz w:val="24"/>
          <w:szCs w:val="24"/>
        </w:rPr>
        <w:t>t</w:t>
      </w:r>
      <w:r w:rsidRPr="00F03D78">
        <w:rPr>
          <w:spacing w:val="-14"/>
          <w:sz w:val="24"/>
          <w:szCs w:val="24"/>
        </w:rPr>
        <w:t>i</w:t>
      </w:r>
      <w:r w:rsidRPr="00F03D78">
        <w:rPr>
          <w:spacing w:val="10"/>
          <w:sz w:val="24"/>
          <w:szCs w:val="24"/>
        </w:rPr>
        <w:t>o</w:t>
      </w:r>
      <w:r w:rsidRPr="00F03D78">
        <w:rPr>
          <w:sz w:val="24"/>
          <w:szCs w:val="24"/>
        </w:rPr>
        <w:t>n</w:t>
      </w:r>
      <w:r w:rsidRPr="00F03D78">
        <w:rPr>
          <w:spacing w:val="-2"/>
          <w:sz w:val="24"/>
          <w:szCs w:val="24"/>
        </w:rPr>
        <w:t xml:space="preserve"> s</w:t>
      </w:r>
      <w:r w:rsidRPr="00F03D78">
        <w:rPr>
          <w:sz w:val="24"/>
          <w:szCs w:val="24"/>
        </w:rPr>
        <w:t>h</w:t>
      </w:r>
      <w:r w:rsidRPr="00F03D78">
        <w:rPr>
          <w:spacing w:val="4"/>
          <w:sz w:val="24"/>
          <w:szCs w:val="24"/>
        </w:rPr>
        <w:t>a</w:t>
      </w:r>
      <w:r w:rsidRPr="00F03D78">
        <w:rPr>
          <w:spacing w:val="-4"/>
          <w:sz w:val="24"/>
          <w:szCs w:val="24"/>
        </w:rPr>
        <w:t>l</w:t>
      </w:r>
      <w:r w:rsidRPr="00F03D78">
        <w:rPr>
          <w:sz w:val="24"/>
          <w:szCs w:val="24"/>
        </w:rPr>
        <w:t>l</w:t>
      </w:r>
      <w:r w:rsidRPr="00F03D78">
        <w:rPr>
          <w:spacing w:val="3"/>
          <w:sz w:val="24"/>
          <w:szCs w:val="24"/>
        </w:rPr>
        <w:t xml:space="preserve"> </w:t>
      </w:r>
      <w:r w:rsidRPr="00F03D78">
        <w:rPr>
          <w:spacing w:val="2"/>
          <w:sz w:val="24"/>
          <w:szCs w:val="24"/>
        </w:rPr>
        <w:t>r</w:t>
      </w:r>
      <w:r w:rsidRPr="00F03D78">
        <w:rPr>
          <w:spacing w:val="-1"/>
          <w:sz w:val="24"/>
          <w:szCs w:val="24"/>
        </w:rPr>
        <w:t>e</w:t>
      </w:r>
      <w:r w:rsidRPr="00F03D78">
        <w:rPr>
          <w:sz w:val="24"/>
          <w:szCs w:val="24"/>
        </w:rPr>
        <w:t>l</w:t>
      </w:r>
      <w:r w:rsidRPr="00F03D78">
        <w:rPr>
          <w:spacing w:val="-4"/>
          <w:sz w:val="24"/>
          <w:szCs w:val="24"/>
        </w:rPr>
        <w:t>i</w:t>
      </w:r>
      <w:r w:rsidRPr="00F03D78">
        <w:rPr>
          <w:sz w:val="24"/>
          <w:szCs w:val="24"/>
        </w:rPr>
        <w:t>nq</w:t>
      </w:r>
      <w:r w:rsidRPr="00F03D78">
        <w:rPr>
          <w:spacing w:val="5"/>
          <w:sz w:val="24"/>
          <w:szCs w:val="24"/>
        </w:rPr>
        <w:t>u</w:t>
      </w:r>
      <w:r w:rsidRPr="00F03D78">
        <w:rPr>
          <w:spacing w:val="-4"/>
          <w:sz w:val="24"/>
          <w:szCs w:val="24"/>
        </w:rPr>
        <w:t>i</w:t>
      </w:r>
      <w:r w:rsidRPr="00F03D78">
        <w:rPr>
          <w:spacing w:val="3"/>
          <w:sz w:val="24"/>
          <w:szCs w:val="24"/>
        </w:rPr>
        <w:t>s</w:t>
      </w:r>
      <w:r w:rsidRPr="00F03D78">
        <w:rPr>
          <w:sz w:val="24"/>
          <w:szCs w:val="24"/>
        </w:rPr>
        <w:t>h</w:t>
      </w:r>
      <w:r w:rsidRPr="00F03D78">
        <w:rPr>
          <w:spacing w:val="-2"/>
          <w:sz w:val="24"/>
          <w:szCs w:val="24"/>
        </w:rPr>
        <w:t xml:space="preserve"> </w:t>
      </w:r>
      <w:r w:rsidRPr="00F03D78">
        <w:rPr>
          <w:spacing w:val="4"/>
          <w:sz w:val="24"/>
          <w:szCs w:val="24"/>
        </w:rPr>
        <w:t>a</w:t>
      </w:r>
      <w:r w:rsidRPr="00F03D78">
        <w:rPr>
          <w:sz w:val="24"/>
          <w:szCs w:val="24"/>
        </w:rPr>
        <w:t>ll</w:t>
      </w:r>
      <w:r w:rsidRPr="00F03D78">
        <w:rPr>
          <w:spacing w:val="-2"/>
          <w:sz w:val="24"/>
          <w:szCs w:val="24"/>
        </w:rPr>
        <w:t xml:space="preserve"> </w:t>
      </w:r>
      <w:r w:rsidRPr="00F03D78">
        <w:rPr>
          <w:spacing w:val="-5"/>
          <w:sz w:val="24"/>
          <w:szCs w:val="24"/>
        </w:rPr>
        <w:t>p</w:t>
      </w:r>
      <w:r w:rsidRPr="00F03D78">
        <w:rPr>
          <w:spacing w:val="2"/>
          <w:sz w:val="24"/>
          <w:szCs w:val="24"/>
        </w:rPr>
        <w:t>r</w:t>
      </w:r>
      <w:r w:rsidRPr="00F03D78">
        <w:rPr>
          <w:spacing w:val="4"/>
          <w:sz w:val="24"/>
          <w:szCs w:val="24"/>
        </w:rPr>
        <w:t>e</w:t>
      </w:r>
      <w:r w:rsidRPr="00F03D78">
        <w:rPr>
          <w:sz w:val="24"/>
          <w:szCs w:val="24"/>
        </w:rPr>
        <w:t>v</w:t>
      </w:r>
      <w:r w:rsidRPr="00F03D78">
        <w:rPr>
          <w:spacing w:val="-9"/>
          <w:sz w:val="24"/>
          <w:szCs w:val="24"/>
        </w:rPr>
        <w:t>i</w:t>
      </w:r>
      <w:r w:rsidRPr="00F03D78">
        <w:rPr>
          <w:spacing w:val="5"/>
          <w:sz w:val="24"/>
          <w:szCs w:val="24"/>
        </w:rPr>
        <w:t>o</w:t>
      </w:r>
      <w:r w:rsidRPr="00F03D78">
        <w:rPr>
          <w:sz w:val="24"/>
          <w:szCs w:val="24"/>
        </w:rPr>
        <w:t xml:space="preserve">us </w:t>
      </w:r>
      <w:r w:rsidRPr="00F03D78">
        <w:rPr>
          <w:spacing w:val="-2"/>
          <w:sz w:val="24"/>
          <w:szCs w:val="24"/>
        </w:rPr>
        <w:t>C</w:t>
      </w:r>
      <w:r w:rsidRPr="00F03D78">
        <w:rPr>
          <w:spacing w:val="5"/>
          <w:sz w:val="24"/>
          <w:szCs w:val="24"/>
        </w:rPr>
        <w:t>o</w:t>
      </w:r>
      <w:r w:rsidRPr="00F03D78">
        <w:rPr>
          <w:sz w:val="24"/>
          <w:szCs w:val="24"/>
        </w:rPr>
        <w:t>n</w:t>
      </w:r>
      <w:r w:rsidRPr="00F03D78">
        <w:rPr>
          <w:spacing w:val="-7"/>
          <w:sz w:val="24"/>
          <w:szCs w:val="24"/>
        </w:rPr>
        <w:t>s</w:t>
      </w:r>
      <w:r w:rsidRPr="00F03D78">
        <w:rPr>
          <w:spacing w:val="10"/>
          <w:sz w:val="24"/>
          <w:szCs w:val="24"/>
        </w:rPr>
        <w:t>t</w:t>
      </w:r>
      <w:r w:rsidRPr="00F03D78">
        <w:rPr>
          <w:spacing w:val="-9"/>
          <w:sz w:val="24"/>
          <w:szCs w:val="24"/>
        </w:rPr>
        <w:t>i</w:t>
      </w:r>
      <w:r w:rsidRPr="00F03D78">
        <w:rPr>
          <w:spacing w:val="5"/>
          <w:sz w:val="24"/>
          <w:szCs w:val="24"/>
        </w:rPr>
        <w:t>t</w:t>
      </w:r>
      <w:r w:rsidRPr="00F03D78">
        <w:rPr>
          <w:spacing w:val="-5"/>
          <w:sz w:val="24"/>
          <w:szCs w:val="24"/>
        </w:rPr>
        <w:t>u</w:t>
      </w:r>
      <w:r w:rsidRPr="00F03D78">
        <w:rPr>
          <w:spacing w:val="10"/>
          <w:sz w:val="24"/>
          <w:szCs w:val="24"/>
        </w:rPr>
        <w:t>t</w:t>
      </w:r>
      <w:r w:rsidRPr="00F03D78">
        <w:rPr>
          <w:spacing w:val="-9"/>
          <w:sz w:val="24"/>
          <w:szCs w:val="24"/>
        </w:rPr>
        <w:t>i</w:t>
      </w:r>
      <w:r w:rsidRPr="00F03D78">
        <w:rPr>
          <w:spacing w:val="5"/>
          <w:sz w:val="24"/>
          <w:szCs w:val="24"/>
        </w:rPr>
        <w:t>o</w:t>
      </w:r>
      <w:r w:rsidRPr="00F03D78">
        <w:rPr>
          <w:sz w:val="24"/>
          <w:szCs w:val="24"/>
        </w:rPr>
        <w:t>ns</w:t>
      </w:r>
      <w:r w:rsidRPr="00F03D78">
        <w:rPr>
          <w:spacing w:val="-5"/>
          <w:sz w:val="24"/>
          <w:szCs w:val="24"/>
        </w:rPr>
        <w:t xml:space="preserve"> </w:t>
      </w:r>
      <w:r w:rsidRPr="00F03D78">
        <w:rPr>
          <w:spacing w:val="10"/>
          <w:sz w:val="24"/>
          <w:szCs w:val="24"/>
        </w:rPr>
        <w:t>o</w:t>
      </w:r>
      <w:r w:rsidRPr="00F03D78">
        <w:rPr>
          <w:sz w:val="24"/>
          <w:szCs w:val="24"/>
        </w:rPr>
        <w:t>f</w:t>
      </w:r>
      <w:r w:rsidRPr="00F03D78">
        <w:rPr>
          <w:spacing w:val="-6"/>
          <w:sz w:val="24"/>
          <w:szCs w:val="24"/>
        </w:rPr>
        <w:t xml:space="preserve"> </w:t>
      </w:r>
      <w:r w:rsidRPr="00F03D78">
        <w:rPr>
          <w:spacing w:val="5"/>
          <w:sz w:val="24"/>
          <w:szCs w:val="24"/>
        </w:rPr>
        <w:t>t</w:t>
      </w:r>
      <w:r w:rsidRPr="00F03D78">
        <w:rPr>
          <w:spacing w:val="-5"/>
          <w:sz w:val="24"/>
          <w:szCs w:val="24"/>
        </w:rPr>
        <w:t>h</w:t>
      </w:r>
      <w:r w:rsidRPr="00F03D78">
        <w:rPr>
          <w:sz w:val="24"/>
          <w:szCs w:val="24"/>
        </w:rPr>
        <w:t>e</w:t>
      </w:r>
    </w:p>
    <w:p w14:paraId="0D60B803" w14:textId="77777777" w:rsidR="00A235F9" w:rsidRDefault="005D3139">
      <w:pPr>
        <w:spacing w:before="2"/>
        <w:ind w:left="838"/>
        <w:rPr>
          <w:sz w:val="24"/>
          <w:szCs w:val="24"/>
        </w:rPr>
      </w:pPr>
      <w:r w:rsidRPr="00F03D78">
        <w:rPr>
          <w:sz w:val="24"/>
          <w:szCs w:val="24"/>
        </w:rPr>
        <w:t>Un</w:t>
      </w:r>
      <w:r w:rsidRPr="00F03D78">
        <w:rPr>
          <w:spacing w:val="-4"/>
          <w:sz w:val="24"/>
          <w:szCs w:val="24"/>
        </w:rPr>
        <w:t>i</w:t>
      </w:r>
      <w:r w:rsidRPr="00F03D78">
        <w:rPr>
          <w:sz w:val="24"/>
          <w:szCs w:val="24"/>
        </w:rPr>
        <w:t>v</w:t>
      </w:r>
      <w:r w:rsidRPr="00F03D78">
        <w:rPr>
          <w:spacing w:val="-1"/>
          <w:sz w:val="24"/>
          <w:szCs w:val="24"/>
        </w:rPr>
        <w:t>e</w:t>
      </w:r>
      <w:r w:rsidRPr="00F03D78">
        <w:rPr>
          <w:spacing w:val="6"/>
          <w:sz w:val="24"/>
          <w:szCs w:val="24"/>
        </w:rPr>
        <w:t>r</w:t>
      </w:r>
      <w:r w:rsidRPr="00F03D78">
        <w:rPr>
          <w:spacing w:val="3"/>
          <w:sz w:val="24"/>
          <w:szCs w:val="24"/>
        </w:rPr>
        <w:t>s</w:t>
      </w:r>
      <w:r w:rsidRPr="00F03D78">
        <w:rPr>
          <w:spacing w:val="-9"/>
          <w:sz w:val="24"/>
          <w:szCs w:val="24"/>
        </w:rPr>
        <w:t>i</w:t>
      </w:r>
      <w:r w:rsidRPr="00F03D78">
        <w:rPr>
          <w:spacing w:val="10"/>
          <w:sz w:val="24"/>
          <w:szCs w:val="24"/>
        </w:rPr>
        <w:t>t</w:t>
      </w:r>
      <w:r w:rsidRPr="00F03D78">
        <w:rPr>
          <w:sz w:val="24"/>
          <w:szCs w:val="24"/>
        </w:rPr>
        <w:t>y</w:t>
      </w:r>
      <w:r w:rsidRPr="00F03D78">
        <w:rPr>
          <w:spacing w:val="-7"/>
          <w:sz w:val="24"/>
          <w:szCs w:val="24"/>
        </w:rPr>
        <w:t xml:space="preserve"> </w:t>
      </w:r>
      <w:r w:rsidRPr="00F03D78">
        <w:rPr>
          <w:spacing w:val="5"/>
          <w:sz w:val="24"/>
          <w:szCs w:val="24"/>
        </w:rPr>
        <w:t>o</w:t>
      </w:r>
      <w:r w:rsidRPr="00F03D78">
        <w:rPr>
          <w:sz w:val="24"/>
          <w:szCs w:val="24"/>
        </w:rPr>
        <w:t>f</w:t>
      </w:r>
      <w:r w:rsidRPr="00F03D78">
        <w:rPr>
          <w:spacing w:val="-6"/>
          <w:sz w:val="24"/>
          <w:szCs w:val="24"/>
        </w:rPr>
        <w:t xml:space="preserve"> </w:t>
      </w:r>
      <w:r w:rsidRPr="00F03D78">
        <w:rPr>
          <w:spacing w:val="-15"/>
          <w:sz w:val="24"/>
          <w:szCs w:val="24"/>
        </w:rPr>
        <w:t>V</w:t>
      </w:r>
      <w:r w:rsidRPr="00F03D78">
        <w:rPr>
          <w:spacing w:val="-4"/>
          <w:sz w:val="24"/>
          <w:szCs w:val="24"/>
        </w:rPr>
        <w:t>i</w:t>
      </w:r>
      <w:r w:rsidRPr="00F03D78">
        <w:rPr>
          <w:spacing w:val="-3"/>
          <w:sz w:val="24"/>
          <w:szCs w:val="24"/>
        </w:rPr>
        <w:t>r</w:t>
      </w:r>
      <w:r w:rsidRPr="00F03D78">
        <w:rPr>
          <w:spacing w:val="5"/>
          <w:sz w:val="24"/>
          <w:szCs w:val="24"/>
        </w:rPr>
        <w:t>g</w:t>
      </w:r>
      <w:r w:rsidRPr="00F03D78">
        <w:rPr>
          <w:spacing w:val="-4"/>
          <w:sz w:val="24"/>
          <w:szCs w:val="24"/>
        </w:rPr>
        <w:t>i</w:t>
      </w:r>
      <w:r w:rsidRPr="00F03D78">
        <w:rPr>
          <w:spacing w:val="5"/>
          <w:sz w:val="24"/>
          <w:szCs w:val="24"/>
        </w:rPr>
        <w:t>n</w:t>
      </w:r>
      <w:r w:rsidRPr="00F03D78">
        <w:rPr>
          <w:spacing w:val="-9"/>
          <w:sz w:val="24"/>
          <w:szCs w:val="24"/>
        </w:rPr>
        <w:t>i</w:t>
      </w:r>
      <w:r w:rsidRPr="00F03D78">
        <w:rPr>
          <w:sz w:val="24"/>
          <w:szCs w:val="24"/>
        </w:rPr>
        <w:t>a</w:t>
      </w:r>
      <w:r w:rsidRPr="00F03D78">
        <w:rPr>
          <w:spacing w:val="6"/>
          <w:sz w:val="24"/>
          <w:szCs w:val="24"/>
        </w:rPr>
        <w:t xml:space="preserve"> </w:t>
      </w:r>
      <w:r w:rsidRPr="00F03D78">
        <w:rPr>
          <w:spacing w:val="-4"/>
          <w:sz w:val="24"/>
          <w:szCs w:val="24"/>
        </w:rPr>
        <w:t>S</w:t>
      </w:r>
      <w:r w:rsidRPr="00F03D78">
        <w:rPr>
          <w:spacing w:val="5"/>
          <w:sz w:val="24"/>
          <w:szCs w:val="24"/>
        </w:rPr>
        <w:t>t</w:t>
      </w:r>
      <w:r w:rsidRPr="00F03D78">
        <w:rPr>
          <w:spacing w:val="-5"/>
          <w:sz w:val="24"/>
          <w:szCs w:val="24"/>
        </w:rPr>
        <w:t>u</w:t>
      </w:r>
      <w:r w:rsidRPr="00F03D78">
        <w:rPr>
          <w:spacing w:val="5"/>
          <w:sz w:val="24"/>
          <w:szCs w:val="24"/>
        </w:rPr>
        <w:t>d</w:t>
      </w:r>
      <w:r w:rsidRPr="00F03D78">
        <w:rPr>
          <w:spacing w:val="-1"/>
          <w:sz w:val="24"/>
          <w:szCs w:val="24"/>
        </w:rPr>
        <w:t>e</w:t>
      </w:r>
      <w:r w:rsidRPr="00F03D78">
        <w:rPr>
          <w:spacing w:val="-5"/>
          <w:sz w:val="24"/>
          <w:szCs w:val="24"/>
        </w:rPr>
        <w:t>n</w:t>
      </w:r>
      <w:r w:rsidRPr="00F03D78">
        <w:rPr>
          <w:sz w:val="24"/>
          <w:szCs w:val="24"/>
        </w:rPr>
        <w:t>t</w:t>
      </w:r>
      <w:r w:rsidRPr="00F03D78">
        <w:rPr>
          <w:spacing w:val="3"/>
          <w:sz w:val="24"/>
          <w:szCs w:val="24"/>
        </w:rPr>
        <w:t xml:space="preserve"> </w:t>
      </w:r>
      <w:r w:rsidRPr="00F03D78">
        <w:rPr>
          <w:spacing w:val="-6"/>
          <w:sz w:val="24"/>
          <w:szCs w:val="24"/>
        </w:rPr>
        <w:t>C</w:t>
      </w:r>
      <w:r w:rsidRPr="00F03D78">
        <w:rPr>
          <w:spacing w:val="5"/>
          <w:sz w:val="24"/>
          <w:szCs w:val="24"/>
        </w:rPr>
        <w:t>ou</w:t>
      </w:r>
      <w:r w:rsidRPr="00F03D78">
        <w:rPr>
          <w:spacing w:val="-5"/>
          <w:sz w:val="24"/>
          <w:szCs w:val="24"/>
        </w:rPr>
        <w:t>n</w:t>
      </w:r>
      <w:r w:rsidRPr="00F03D78">
        <w:rPr>
          <w:spacing w:val="4"/>
          <w:sz w:val="24"/>
          <w:szCs w:val="24"/>
        </w:rPr>
        <w:t>c</w:t>
      </w:r>
      <w:r w:rsidRPr="00F03D78">
        <w:rPr>
          <w:sz w:val="24"/>
          <w:szCs w:val="24"/>
        </w:rPr>
        <w:t>i</w:t>
      </w:r>
      <w:r w:rsidRPr="00F03D78">
        <w:rPr>
          <w:spacing w:val="-9"/>
          <w:sz w:val="24"/>
          <w:szCs w:val="24"/>
        </w:rPr>
        <w:t>l</w:t>
      </w:r>
      <w:r w:rsidRPr="00F03D78">
        <w:rPr>
          <w:sz w:val="24"/>
          <w:szCs w:val="24"/>
        </w:rPr>
        <w:t>.</w:t>
      </w:r>
    </w:p>
    <w:sectPr w:rsidR="00A235F9">
      <w:pgSz w:w="12240" w:h="15840"/>
      <w:pgMar w:top="1080" w:right="10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37BF6"/>
    <w:multiLevelType w:val="hybridMultilevel"/>
    <w:tmpl w:val="84C8957A"/>
    <w:lvl w:ilvl="0" w:tplc="50E01A2C">
      <w:start w:val="1"/>
      <w:numFmt w:val="upperLetter"/>
      <w:lvlText w:val="%1."/>
      <w:lvlJc w:val="left"/>
      <w:pPr>
        <w:ind w:left="1198" w:hanging="360"/>
      </w:pPr>
      <w:rPr>
        <w:rFonts w:hint="default"/>
      </w:rPr>
    </w:lvl>
    <w:lvl w:ilvl="1" w:tplc="04090019" w:tentative="1">
      <w:start w:val="1"/>
      <w:numFmt w:val="lowerLetter"/>
      <w:lvlText w:val="%2."/>
      <w:lvlJc w:val="left"/>
      <w:pPr>
        <w:ind w:left="1918" w:hanging="360"/>
      </w:pPr>
    </w:lvl>
    <w:lvl w:ilvl="2" w:tplc="0409001B" w:tentative="1">
      <w:start w:val="1"/>
      <w:numFmt w:val="lowerRoman"/>
      <w:lvlText w:val="%3."/>
      <w:lvlJc w:val="right"/>
      <w:pPr>
        <w:ind w:left="2638" w:hanging="180"/>
      </w:pPr>
    </w:lvl>
    <w:lvl w:ilvl="3" w:tplc="0409000F" w:tentative="1">
      <w:start w:val="1"/>
      <w:numFmt w:val="decimal"/>
      <w:lvlText w:val="%4."/>
      <w:lvlJc w:val="left"/>
      <w:pPr>
        <w:ind w:left="3358" w:hanging="360"/>
      </w:pPr>
    </w:lvl>
    <w:lvl w:ilvl="4" w:tplc="04090019" w:tentative="1">
      <w:start w:val="1"/>
      <w:numFmt w:val="lowerLetter"/>
      <w:lvlText w:val="%5."/>
      <w:lvlJc w:val="left"/>
      <w:pPr>
        <w:ind w:left="4078" w:hanging="360"/>
      </w:pPr>
    </w:lvl>
    <w:lvl w:ilvl="5" w:tplc="0409001B" w:tentative="1">
      <w:start w:val="1"/>
      <w:numFmt w:val="lowerRoman"/>
      <w:lvlText w:val="%6."/>
      <w:lvlJc w:val="right"/>
      <w:pPr>
        <w:ind w:left="4798" w:hanging="180"/>
      </w:pPr>
    </w:lvl>
    <w:lvl w:ilvl="6" w:tplc="0409000F" w:tentative="1">
      <w:start w:val="1"/>
      <w:numFmt w:val="decimal"/>
      <w:lvlText w:val="%7."/>
      <w:lvlJc w:val="left"/>
      <w:pPr>
        <w:ind w:left="5518" w:hanging="360"/>
      </w:pPr>
    </w:lvl>
    <w:lvl w:ilvl="7" w:tplc="04090019" w:tentative="1">
      <w:start w:val="1"/>
      <w:numFmt w:val="lowerLetter"/>
      <w:lvlText w:val="%8."/>
      <w:lvlJc w:val="left"/>
      <w:pPr>
        <w:ind w:left="6238" w:hanging="360"/>
      </w:pPr>
    </w:lvl>
    <w:lvl w:ilvl="8" w:tplc="0409001B" w:tentative="1">
      <w:start w:val="1"/>
      <w:numFmt w:val="lowerRoman"/>
      <w:lvlText w:val="%9."/>
      <w:lvlJc w:val="right"/>
      <w:pPr>
        <w:ind w:left="6958" w:hanging="180"/>
      </w:pPr>
    </w:lvl>
  </w:abstractNum>
  <w:abstractNum w:abstractNumId="1">
    <w:nsid w:val="59FA245D"/>
    <w:multiLevelType w:val="multilevel"/>
    <w:tmpl w:val="7E805D5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5F9"/>
    <w:rsid w:val="000D2746"/>
    <w:rsid w:val="000E58AF"/>
    <w:rsid w:val="00162AF6"/>
    <w:rsid w:val="001B0714"/>
    <w:rsid w:val="001C378F"/>
    <w:rsid w:val="00326D1C"/>
    <w:rsid w:val="003E5181"/>
    <w:rsid w:val="0049708A"/>
    <w:rsid w:val="004F1368"/>
    <w:rsid w:val="00506490"/>
    <w:rsid w:val="00542393"/>
    <w:rsid w:val="00591877"/>
    <w:rsid w:val="005C3BED"/>
    <w:rsid w:val="005D3139"/>
    <w:rsid w:val="005F34D9"/>
    <w:rsid w:val="00617550"/>
    <w:rsid w:val="00622E2C"/>
    <w:rsid w:val="0062678B"/>
    <w:rsid w:val="00660D42"/>
    <w:rsid w:val="006E21AF"/>
    <w:rsid w:val="0076175B"/>
    <w:rsid w:val="00763C32"/>
    <w:rsid w:val="007E7054"/>
    <w:rsid w:val="008242BF"/>
    <w:rsid w:val="008366F4"/>
    <w:rsid w:val="0085710F"/>
    <w:rsid w:val="00860FED"/>
    <w:rsid w:val="0087173B"/>
    <w:rsid w:val="008C2D09"/>
    <w:rsid w:val="00964F47"/>
    <w:rsid w:val="009D0C57"/>
    <w:rsid w:val="009F5854"/>
    <w:rsid w:val="00A235F9"/>
    <w:rsid w:val="00AB720E"/>
    <w:rsid w:val="00B32FC1"/>
    <w:rsid w:val="00B61B02"/>
    <w:rsid w:val="00C12A49"/>
    <w:rsid w:val="00C42A41"/>
    <w:rsid w:val="00C92F84"/>
    <w:rsid w:val="00CD1B9B"/>
    <w:rsid w:val="00D2556E"/>
    <w:rsid w:val="00DB6173"/>
    <w:rsid w:val="00DF55D0"/>
    <w:rsid w:val="00E22113"/>
    <w:rsid w:val="00E84DCF"/>
    <w:rsid w:val="00F03D78"/>
    <w:rsid w:val="00F970E7"/>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52CD61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506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440332">
      <w:bodyDiv w:val="1"/>
      <w:marLeft w:val="0"/>
      <w:marRight w:val="0"/>
      <w:marTop w:val="0"/>
      <w:marBottom w:val="0"/>
      <w:divBdr>
        <w:top w:val="none" w:sz="0" w:space="0" w:color="auto"/>
        <w:left w:val="none" w:sz="0" w:space="0" w:color="auto"/>
        <w:bottom w:val="none" w:sz="0" w:space="0" w:color="auto"/>
        <w:right w:val="none" w:sz="0" w:space="0" w:color="auto"/>
      </w:divBdr>
    </w:div>
    <w:div w:id="1198273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750</Words>
  <Characters>4277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Kenry Kenry</cp:lastModifiedBy>
  <cp:revision>3</cp:revision>
  <dcterms:created xsi:type="dcterms:W3CDTF">2017-10-07T23:50:00Z</dcterms:created>
  <dcterms:modified xsi:type="dcterms:W3CDTF">2017-10-09T21:31:00Z</dcterms:modified>
</cp:coreProperties>
</file>